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80AD99">
      <w:pPr>
        <w:rPr>
          <w:rFonts w:ascii="Times New Roman" w:hAnsi="Times New Roman" w:cs="Times New Roman"/>
          <w:sz w:val="32"/>
          <w:szCs w:val="32"/>
          <w:lang w:val="en-US" w:bidi="ta-IN"/>
        </w:rPr>
      </w:pPr>
      <w:r>
        <w:rPr>
          <w:rFonts w:ascii="Times New Roman" w:hAnsi="Times New Roman" w:cs="Times New Roman"/>
          <w:sz w:val="32"/>
          <w:szCs w:val="32"/>
        </w:rPr>
        <w:t xml:space="preserve">                       </w:t>
      </w:r>
      <w:r>
        <w:rPr>
          <w:rFonts w:ascii="Times New Roman" w:hAnsi="Times New Roman" w:cs="Times New Roman"/>
          <w:sz w:val="32"/>
          <w:szCs w:val="32"/>
          <w:lang w:val="en-US" w:bidi="ta-IN"/>
        </w:rPr>
        <w:drawing>
          <wp:inline distT="0" distB="0" distL="0" distR="0">
            <wp:extent cx="1228725" cy="955040"/>
            <wp:effectExtent l="19050" t="0" r="0" b="0"/>
            <wp:docPr id="1026" name="Picture 6" descr="WhatsApp Image 2023-09-29 at 6.00.58 PM.jpeg"/>
            <wp:cNvGraphicFramePr/>
            <a:graphic xmlns:a="http://schemas.openxmlformats.org/drawingml/2006/main">
              <a:graphicData uri="http://schemas.openxmlformats.org/drawingml/2006/picture">
                <pic:pic xmlns:pic="http://schemas.openxmlformats.org/drawingml/2006/picture">
                  <pic:nvPicPr>
                    <pic:cNvPr id="1026" name="Picture 6" descr="WhatsApp Image 2023-09-29 at 6.00.58 PM.jpeg"/>
                    <pic:cNvPicPr/>
                  </pic:nvPicPr>
                  <pic:blipFill>
                    <a:blip r:embed="rId8" cstate="print"/>
                    <a:srcRect/>
                    <a:stretch>
                      <a:fillRect/>
                    </a:stretch>
                  </pic:blipFill>
                  <pic:spPr>
                    <a:xfrm>
                      <a:off x="0" y="0"/>
                      <a:ext cx="1228725" cy="955674"/>
                    </a:xfrm>
                    <a:prstGeom prst="rect">
                      <a:avLst/>
                    </a:prstGeom>
                  </pic:spPr>
                </pic:pic>
              </a:graphicData>
            </a:graphic>
          </wp:inline>
        </w:drawing>
      </w:r>
      <w:r>
        <w:rPr>
          <w:rFonts w:ascii="Times New Roman" w:hAnsi="Times New Roman" w:cs="Times New Roman"/>
          <w:sz w:val="32"/>
          <w:szCs w:val="32"/>
          <w:lang w:val="en-US" w:bidi="ta-IN"/>
        </w:rPr>
        <w:t xml:space="preserve">                         </w:t>
      </w:r>
    </w:p>
    <w:p w14:paraId="74C67978">
      <w:pPr>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Pr>
          <w:rFonts w:hint="default" w:ascii="Times New Roman" w:hAnsi="Times New Roman" w:cs="Times New Roman"/>
          <w:b/>
          <w:bCs/>
          <w:sz w:val="36"/>
          <w:szCs w:val="36"/>
          <w:u w:val="single"/>
          <w:lang w:val="en-IN"/>
        </w:rPr>
        <w:t xml:space="preserve">FULL STACKDEVELOPMENT WITH MERN </w:t>
      </w:r>
    </w:p>
    <w:p w14:paraId="56E8129C">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0B0099DC">
      <w:pPr>
        <w:ind w:left="3795" w:hanging="3795" w:hangingChars="1350"/>
        <w:rPr>
          <w:rFonts w:hint="default" w:ascii="Times New Roman" w:hAnsi="Times New Roman" w:cs="Times New Roman"/>
          <w:b/>
          <w:bCs/>
          <w:sz w:val="32"/>
          <w:szCs w:val="32"/>
          <w:lang w:val="en-IN"/>
        </w:rPr>
      </w:pPr>
      <w:r>
        <w:rPr>
          <w:rFonts w:ascii="Times New Roman" w:hAnsi="Times New Roman" w:cs="Times New Roman"/>
          <w:b/>
          <w:bCs/>
          <w:sz w:val="28"/>
          <w:szCs w:val="28"/>
        </w:rPr>
        <w:t xml:space="preserve"> </w:t>
      </w:r>
      <w:r>
        <w:rPr>
          <w:rFonts w:hint="default" w:ascii="Times New Roman" w:hAnsi="Times New Roman" w:cs="Times New Roman"/>
          <w:b/>
          <w:bCs/>
          <w:sz w:val="28"/>
          <w:szCs w:val="28"/>
          <w:lang w:val="en-IN"/>
        </w:rPr>
        <w:t xml:space="preserve">         </w:t>
      </w:r>
      <w:r>
        <w:rPr>
          <w:rFonts w:ascii="Times New Roman" w:hAnsi="Times New Roman" w:cs="Times New Roman"/>
          <w:b/>
          <w:bCs/>
          <w:sz w:val="32"/>
          <w:szCs w:val="32"/>
        </w:rPr>
        <w:t xml:space="preserve"> </w:t>
      </w:r>
      <w:r>
        <w:rPr>
          <w:rFonts w:hint="default" w:ascii="Times New Roman" w:hAnsi="Times New Roman" w:cs="Times New Roman"/>
          <w:b/>
          <w:bCs/>
          <w:sz w:val="32"/>
          <w:szCs w:val="32"/>
          <w:lang w:val="en-IN"/>
        </w:rPr>
        <w:t xml:space="preserve">PROJECT TITLE : Online Complaint Registration  And Management System </w:t>
      </w:r>
    </w:p>
    <w:p w14:paraId="04FED507">
      <w:pPr>
        <w:ind w:left="3092" w:hanging="3534" w:hangingChars="110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 xml:space="preserve">            Team Members :</w:t>
      </w:r>
    </w:p>
    <w:p w14:paraId="7D610E87">
      <w:pPr>
        <w:ind w:left="3092" w:hanging="3534" w:hangingChars="110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 xml:space="preserve">                                        1.Sneha.N[TL]</w:t>
      </w:r>
    </w:p>
    <w:p w14:paraId="5A5CA92C">
      <w:pPr>
        <w:ind w:firstLine="803" w:firstLineChars="250"/>
        <w:jc w:val="both"/>
        <w:rPr>
          <w:rFonts w:hint="default" w:ascii="Times New Roman" w:hAnsi="Times New Roman" w:cs="Times New Roman"/>
          <w:b/>
          <w:bCs/>
          <w:sz w:val="28"/>
          <w:szCs w:val="28"/>
          <w:lang w:val="en-IN"/>
        </w:rPr>
      </w:pPr>
      <w:r>
        <w:rPr>
          <w:rFonts w:hint="default" w:ascii="Times New Roman" w:hAnsi="Times New Roman" w:cs="Times New Roman"/>
          <w:b/>
          <w:bCs/>
          <w:sz w:val="32"/>
          <w:szCs w:val="32"/>
          <w:lang w:val="en-IN"/>
        </w:rPr>
        <w:t xml:space="preserve">                             2.Abitha sathya.S[</w:t>
      </w:r>
      <w:r>
        <w:rPr>
          <w:rFonts w:hint="default" w:ascii="Times New Roman" w:hAnsi="Times New Roman" w:cs="Times New Roman"/>
          <w:b/>
          <w:bCs/>
          <w:sz w:val="28"/>
          <w:szCs w:val="28"/>
          <w:lang w:val="en-IN"/>
        </w:rPr>
        <w:t>FRONT END DEVELOPER]</w:t>
      </w:r>
    </w:p>
    <w:p w14:paraId="57E90452">
      <w:pPr>
        <w:ind w:firstLine="703" w:firstLineChars="25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32"/>
          <w:szCs w:val="32"/>
          <w:lang w:val="en-IN"/>
        </w:rPr>
        <w:t xml:space="preserve">  3.Sarath.T </w:t>
      </w:r>
      <w:r>
        <w:rPr>
          <w:rFonts w:hint="default" w:ascii="Times New Roman" w:hAnsi="Times New Roman" w:cs="Times New Roman"/>
          <w:b/>
          <w:bCs/>
          <w:sz w:val="28"/>
          <w:szCs w:val="28"/>
          <w:lang w:val="en-IN"/>
        </w:rPr>
        <w:t>[BACK END DEVELOPER]</w:t>
      </w:r>
    </w:p>
    <w:p w14:paraId="11F0260F">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32"/>
          <w:szCs w:val="32"/>
          <w:lang w:val="en-IN"/>
        </w:rPr>
        <w:t xml:space="preserve"> 4.Ajith.B </w:t>
      </w:r>
      <w:r>
        <w:rPr>
          <w:rFonts w:hint="default" w:ascii="Times New Roman" w:hAnsi="Times New Roman" w:cs="Times New Roman"/>
          <w:b/>
          <w:bCs/>
          <w:sz w:val="28"/>
          <w:szCs w:val="28"/>
          <w:lang w:val="en-IN"/>
        </w:rPr>
        <w:t>[QUALITY ASSURANCE]</w:t>
      </w:r>
    </w:p>
    <w:p w14:paraId="11A2BA56">
      <w:pPr>
        <w:rPr>
          <w:rFonts w:hint="default" w:ascii="Times New Roman" w:hAnsi="Times New Roman" w:cs="Times New Roman"/>
          <w:b/>
          <w:bCs/>
          <w:sz w:val="32"/>
          <w:szCs w:val="32"/>
          <w:lang w:val="en-IN"/>
        </w:rPr>
      </w:pPr>
    </w:p>
    <w:p w14:paraId="7B4C5DD7">
      <w:pPr>
        <w:ind w:firstLine="161" w:firstLineChars="50"/>
        <w:rPr>
          <w:rFonts w:hint="default" w:ascii="Times New Roman" w:hAnsi="Times New Roman"/>
          <w:b/>
          <w:bCs/>
          <w:sz w:val="28"/>
          <w:szCs w:val="28"/>
          <w:lang w:val="en-IN"/>
        </w:rPr>
      </w:pPr>
      <w:r>
        <w:rPr>
          <w:rFonts w:ascii="Times New Roman" w:hAnsi="Times New Roman" w:cs="Times New Roman"/>
          <w:b/>
          <w:bCs/>
          <w:sz w:val="32"/>
          <w:szCs w:val="32"/>
        </w:rPr>
        <w:t>A</w:t>
      </w:r>
      <w:r>
        <w:rPr>
          <w:rFonts w:hint="default" w:ascii="Times New Roman" w:hAnsi="Times New Roman" w:cs="Times New Roman"/>
          <w:b/>
          <w:bCs/>
          <w:sz w:val="32"/>
          <w:szCs w:val="32"/>
          <w:lang w:val="en-IN"/>
        </w:rPr>
        <w:t xml:space="preserve">bstract </w:t>
      </w:r>
      <w:r>
        <w:rPr>
          <w:rFonts w:ascii="Times New Roman" w:hAnsi="Times New Roman" w:cs="Times New Roman"/>
          <w:b/>
          <w:bCs/>
          <w:sz w:val="28"/>
          <w:szCs w:val="28"/>
        </w:rPr>
        <w:t>:</w:t>
      </w:r>
      <w:r>
        <w:rPr>
          <w:rFonts w:hint="default" w:ascii="Times New Roman" w:hAnsi="Times New Roman" w:cs="Times New Roman"/>
          <w:b/>
          <w:bCs/>
          <w:sz w:val="28"/>
          <w:szCs w:val="28"/>
          <w:lang w:val="en-IN"/>
        </w:rPr>
        <w:t xml:space="preserve">  </w:t>
      </w:r>
      <w:r>
        <w:rPr>
          <w:rFonts w:hint="default" w:ascii="Times New Roman" w:hAnsi="Times New Roman"/>
          <w:b w:val="0"/>
          <w:bCs w:val="0"/>
          <w:sz w:val="28"/>
          <w:szCs w:val="28"/>
          <w:lang w:val="en-IN"/>
        </w:rPr>
        <w:t>The main purpose of this project is to help the public in knowing their place details and getting their problems solved in online without going to the officer regularly until the problem is solve.By this system the public can save his time and eradicate corruption in government offices.Its main purpose is to provide a smart and easy way through android or web Application for Complaint registration and its Tracking and eradicating system and thus to prevent Corruption.As technology is growing rapidly, we are also moving to a technical world where everything we want is to be online.The system will be developed using HTML, CSS, JavaScript and using Php MyAdmin</w:t>
      </w:r>
      <w:r>
        <w:rPr>
          <w:rFonts w:hint="default" w:ascii="Times New Roman" w:hAnsi="Times New Roman"/>
          <w:b/>
          <w:bCs/>
          <w:sz w:val="28"/>
          <w:szCs w:val="28"/>
          <w:lang w:val="en-IN"/>
        </w:rPr>
        <w:t xml:space="preserve">By </w:t>
      </w:r>
    </w:p>
    <w:p w14:paraId="3319AE77">
      <w:pPr>
        <w:rPr>
          <w:rFonts w:hint="default" w:ascii="Times New Roman" w:hAnsi="Times New Roman"/>
          <w:b/>
          <w:bCs/>
          <w:sz w:val="28"/>
          <w:szCs w:val="28"/>
          <w:lang w:val="en-IN"/>
        </w:rPr>
      </w:pPr>
    </w:p>
    <w:p w14:paraId="1DF96994">
      <w:pPr>
        <w:ind w:firstLine="141" w:firstLineChars="50"/>
        <w:rPr>
          <w:rFonts w:hint="default" w:ascii="Times New Roman" w:hAnsi="Times New Roman"/>
          <w:b/>
          <w:bCs/>
          <w:sz w:val="28"/>
          <w:szCs w:val="28"/>
          <w:lang w:val="en-IN"/>
        </w:rPr>
      </w:pPr>
      <w:r>
        <w:rPr>
          <w:rFonts w:ascii="Times New Roman" w:hAnsi="Times New Roman" w:cs="Times New Roman"/>
          <w:b/>
          <w:bCs/>
          <w:sz w:val="28"/>
          <w:szCs w:val="28"/>
        </w:rPr>
        <w:t>INTRODUCTION</w:t>
      </w:r>
      <w:r>
        <w:rPr>
          <w:rFonts w:hint="default" w:ascii="Times New Roman" w:hAnsi="Times New Roman" w:cs="Times New Roman"/>
          <w:b/>
          <w:bCs/>
          <w:sz w:val="28"/>
          <w:szCs w:val="28"/>
          <w:lang w:val="en-IN"/>
        </w:rPr>
        <w:t xml:space="preserve"> :  </w:t>
      </w:r>
    </w:p>
    <w:p w14:paraId="16F28994">
      <w:pPr>
        <w:ind w:firstLine="420" w:firstLineChars="1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main purpose of this project is to help the public in knowing their place details and getting their problems solved in online without going to the ofﬁcer regularly until the problem is solved.We want to develop web application for Complaint management .To transform the existing manual compliant management system into an automate system. For the better management of complaints to improve efﬁciency.</w:t>
      </w:r>
    </w:p>
    <w:p w14:paraId="0D1C53A1">
      <w:pPr>
        <w:rPr>
          <w:rFonts w:hint="default" w:ascii="Times New Roman" w:hAnsi="Times New Roman"/>
          <w:b w:val="0"/>
          <w:bCs w:val="0"/>
          <w:sz w:val="28"/>
          <w:szCs w:val="28"/>
          <w:lang w:val="en-IN"/>
        </w:rPr>
        <w:sectPr>
          <w:footerReference r:id="rId5" w:type="default"/>
          <w:pgSz w:w="12240" w:h="15840"/>
          <w:pgMar w:top="630" w:right="1260" w:bottom="720" w:left="1440" w:header="720" w:footer="720" w:gutter="0"/>
          <w:pgBorders>
            <w:top w:val="single" w:color="auto" w:sz="12" w:space="3"/>
            <w:left w:val="single" w:color="auto" w:sz="12" w:space="3"/>
            <w:bottom w:val="single" w:color="auto" w:sz="12" w:space="3"/>
            <w:right w:val="single" w:color="auto" w:sz="12" w:space="3"/>
          </w:pgBorders>
          <w:cols w:space="720" w:num="1"/>
          <w:docGrid w:linePitch="360" w:charSpace="0"/>
        </w:sectPr>
      </w:pPr>
    </w:p>
    <w:p w14:paraId="1C16EB3E">
      <w:pPr>
        <w:ind w:firstLine="280" w:firstLineChars="100"/>
        <w:rPr>
          <w:rFonts w:hint="default" w:ascii="Times New Roman" w:hAnsi="Times New Roman"/>
          <w:b/>
          <w:bCs/>
          <w:sz w:val="28"/>
          <w:szCs w:val="28"/>
          <w:lang w:val="en-IN"/>
        </w:rPr>
      </w:pPr>
      <w:r>
        <w:rPr>
          <w:rFonts w:hint="default" w:ascii="Times New Roman" w:hAnsi="Times New Roman"/>
          <w:b w:val="0"/>
          <w:bCs w:val="0"/>
          <w:sz w:val="28"/>
          <w:szCs w:val="28"/>
          <w:lang w:val="en-IN"/>
        </w:rPr>
        <w:t>The main purpose of this project is to help the public in knowing their place details and getting their problems solved in online without going to the officer regularly until the problem is solved.</w:t>
      </w:r>
    </w:p>
    <w:p w14:paraId="146AFC67">
      <w:pPr>
        <w:rPr>
          <w:rFonts w:hint="default" w:ascii="Times New Roman" w:hAnsi="Times New Roman"/>
          <w:b/>
          <w:bCs/>
          <w:sz w:val="28"/>
          <w:szCs w:val="28"/>
          <w:lang w:val="en-IN"/>
        </w:rPr>
      </w:pPr>
    </w:p>
    <w:p w14:paraId="7BE5C6DC">
      <w:pPr>
        <w:ind w:firstLine="141" w:firstLineChars="50"/>
        <w:rPr>
          <w:rFonts w:hint="default" w:ascii="Times New Roman" w:hAnsi="Times New Roman"/>
          <w:b/>
          <w:bCs/>
          <w:sz w:val="28"/>
          <w:szCs w:val="28"/>
          <w:lang w:val="en-IN"/>
        </w:rPr>
      </w:pPr>
      <w:r>
        <w:rPr>
          <w:rFonts w:hint="default" w:ascii="Times New Roman" w:hAnsi="Times New Roman"/>
          <w:b/>
          <w:bCs/>
          <w:sz w:val="28"/>
          <w:szCs w:val="28"/>
          <w:lang w:val="en-IN"/>
        </w:rPr>
        <w:t>SCOPE OF THE PROJECT :</w:t>
      </w:r>
    </w:p>
    <w:p w14:paraId="656EF40F">
      <w:pPr>
        <w:ind w:firstLine="420" w:firstLineChars="1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The objective of this website is to help the public in knowing their place details and getting their problems solved in online without going to the ofﬁcer regularly until the problem is solved. </w:t>
      </w:r>
    </w:p>
    <w:p w14:paraId="24D802DF">
      <w:pPr>
        <w:ind w:firstLine="161" w:firstLineChars="50"/>
        <w:rPr>
          <w:rFonts w:hint="default" w:ascii="Times New Roman" w:hAnsi="Times New Roman"/>
          <w:b/>
          <w:bCs/>
          <w:sz w:val="32"/>
          <w:szCs w:val="32"/>
          <w:lang w:val="en-IN"/>
        </w:rPr>
      </w:pPr>
      <w:r>
        <w:rPr>
          <w:rFonts w:hint="default" w:ascii="Times New Roman" w:hAnsi="Times New Roman"/>
          <w:b/>
          <w:bCs/>
          <w:sz w:val="32"/>
          <w:szCs w:val="32"/>
          <w:lang w:val="en-IN"/>
        </w:rPr>
        <w:t>Project Overview</w:t>
      </w:r>
    </w:p>
    <w:p w14:paraId="6EFB5469">
      <w:pPr>
        <w:ind w:firstLine="161" w:firstLineChars="50"/>
        <w:rPr>
          <w:rFonts w:hint="default" w:ascii="Times New Roman" w:hAnsi="Times New Roman"/>
          <w:b w:val="0"/>
          <w:bCs w:val="0"/>
          <w:sz w:val="28"/>
          <w:szCs w:val="28"/>
          <w:lang w:val="en-IN"/>
        </w:rPr>
      </w:pPr>
      <w:r>
        <w:rPr>
          <w:rFonts w:hint="default" w:ascii="Times New Roman" w:hAnsi="Times New Roman"/>
          <w:b/>
          <w:bCs/>
          <w:sz w:val="32"/>
          <w:szCs w:val="32"/>
          <w:lang w:val="en-IN"/>
        </w:rPr>
        <w:t xml:space="preserve"> </w:t>
      </w:r>
      <w:r>
        <w:rPr>
          <w:rFonts w:hint="default" w:ascii="Times New Roman" w:hAnsi="Times New Roman"/>
          <w:b/>
          <w:bCs/>
          <w:sz w:val="28"/>
          <w:szCs w:val="28"/>
          <w:lang w:val="en-IN"/>
        </w:rPr>
        <w:t xml:space="preserve"> Purpose :</w:t>
      </w:r>
      <w:r>
        <w:rPr>
          <w:rFonts w:hint="default" w:ascii="Times New Roman" w:hAnsi="Times New Roman"/>
          <w:b w:val="0"/>
          <w:bCs w:val="0"/>
          <w:sz w:val="28"/>
          <w:szCs w:val="28"/>
          <w:lang w:val="en-IN"/>
        </w:rPr>
        <w:t xml:space="preserve"> Online Complaint Registration And Management System provides an online way of solving the problems faced by the public by saving time and eradicate corruption , And The ability of providing many of the reports on the system , and add to Facilitate the process of submitting a complaint.Online Complaint Management System provides an online way of solving the problems faced by the public by saving time and eradicate corruption , And The ability of providing many of the reports on the system , and add to Facilitate the process of submitting a complaint</w:t>
      </w:r>
    </w:p>
    <w:p w14:paraId="000EC2E8">
      <w:pPr>
        <w:ind w:firstLine="140" w:firstLineChars="50"/>
        <w:rPr>
          <w:rFonts w:hint="default" w:ascii="Times New Roman" w:hAnsi="Times New Roman"/>
          <w:b w:val="0"/>
          <w:bCs w:val="0"/>
          <w:sz w:val="28"/>
          <w:szCs w:val="28"/>
          <w:lang w:val="en-IN"/>
        </w:rPr>
      </w:pPr>
    </w:p>
    <w:p w14:paraId="54ADAF74">
      <w:pPr>
        <w:numPr>
          <w:ilvl w:val="0"/>
          <w:numId w:val="0"/>
        </w:numPr>
        <w:ind w:leftChars="0" w:firstLine="281" w:firstLineChars="100"/>
        <w:rPr>
          <w:rFonts w:hint="default" w:ascii="Times New Roman" w:hAnsi="Times New Roman"/>
          <w:b/>
          <w:bCs/>
          <w:sz w:val="28"/>
          <w:szCs w:val="28"/>
          <w:lang w:val="en-IN"/>
        </w:rPr>
      </w:pPr>
      <w:r>
        <w:rPr>
          <w:rFonts w:hint="default" w:ascii="Times New Roman" w:hAnsi="Times New Roman"/>
          <w:b/>
          <w:bCs/>
          <w:sz w:val="28"/>
          <w:szCs w:val="28"/>
          <w:lang w:val="en-IN"/>
        </w:rPr>
        <w:t xml:space="preserve">Features: </w:t>
      </w:r>
    </w:p>
    <w:p w14:paraId="1B1CEA6B">
      <w:pPr>
        <w:numPr>
          <w:ilvl w:val="0"/>
          <w:numId w:val="1"/>
        </w:numPr>
        <w:tabs>
          <w:tab w:val="clear" w:pos="420"/>
        </w:tabs>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Dynamic creation of customer and product master during complaint registration .</w:t>
      </w:r>
    </w:p>
    <w:p w14:paraId="28575A1F">
      <w:pPr>
        <w:numPr>
          <w:ilvl w:val="0"/>
          <w:numId w:val="1"/>
        </w:numPr>
        <w:tabs>
          <w:tab w:val="clear" w:pos="420"/>
        </w:tabs>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Transparent resentment administration.</w:t>
      </w:r>
    </w:p>
    <w:p w14:paraId="0C02CBEC">
      <w:pPr>
        <w:numPr>
          <w:ilvl w:val="0"/>
          <w:numId w:val="1"/>
        </w:numPr>
        <w:tabs>
          <w:tab w:val="clear" w:pos="420"/>
        </w:tabs>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Configuration Escalation Matrix.</w:t>
      </w:r>
    </w:p>
    <w:p w14:paraId="3DDC6519">
      <w:pPr>
        <w:numPr>
          <w:ilvl w:val="0"/>
          <w:numId w:val="1"/>
        </w:numPr>
        <w:tabs>
          <w:tab w:val="clear" w:pos="420"/>
        </w:tabs>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Structured information flow and analytics.</w:t>
      </w:r>
    </w:p>
    <w:p w14:paraId="50523DAA">
      <w:pPr>
        <w:numPr>
          <w:ilvl w:val="0"/>
          <w:numId w:val="1"/>
        </w:numPr>
        <w:tabs>
          <w:tab w:val="clear" w:pos="420"/>
        </w:tabs>
        <w:ind w:left="420" w:leftChars="0" w:hanging="420" w:firstLineChars="0"/>
        <w:rPr>
          <w:rFonts w:hint="default" w:ascii="Times New Roman" w:hAnsi="Times New Roman"/>
          <w:b/>
          <w:bCs/>
          <w:sz w:val="28"/>
          <w:szCs w:val="28"/>
          <w:lang w:val="en-IN"/>
        </w:rPr>
      </w:pPr>
      <w:r>
        <w:rPr>
          <w:rFonts w:hint="default" w:ascii="Times New Roman" w:hAnsi="Times New Roman"/>
          <w:b w:val="0"/>
          <w:bCs w:val="0"/>
          <w:sz w:val="28"/>
          <w:szCs w:val="28"/>
          <w:lang w:val="en-IN"/>
        </w:rPr>
        <w:t>Case</w:t>
      </w:r>
      <w:r>
        <w:rPr>
          <w:rFonts w:hint="default" w:ascii="Times New Roman" w:hAnsi="Times New Roman"/>
          <w:b/>
          <w:bCs/>
          <w:sz w:val="28"/>
          <w:szCs w:val="28"/>
          <w:lang w:val="en-IN"/>
        </w:rPr>
        <w:t>/</w:t>
      </w:r>
      <w:r>
        <w:rPr>
          <w:rFonts w:hint="default" w:ascii="Times New Roman" w:hAnsi="Times New Roman"/>
          <w:b w:val="0"/>
          <w:bCs w:val="0"/>
          <w:sz w:val="28"/>
          <w:szCs w:val="28"/>
          <w:lang w:val="en-IN"/>
        </w:rPr>
        <w:t>Complaint wisetracking of spare parts with price.</w:t>
      </w:r>
    </w:p>
    <w:p w14:paraId="30B268EA">
      <w:pPr>
        <w:numPr>
          <w:ilvl w:val="0"/>
          <w:numId w:val="1"/>
        </w:numPr>
        <w:tabs>
          <w:tab w:val="clear" w:pos="420"/>
        </w:tabs>
        <w:ind w:left="420" w:leftChars="0" w:hanging="420" w:firstLineChars="0"/>
        <w:rPr>
          <w:rFonts w:hint="default" w:ascii="Times New Roman" w:hAnsi="Times New Roman"/>
          <w:b/>
          <w:bCs/>
          <w:sz w:val="28"/>
          <w:szCs w:val="28"/>
          <w:lang w:val="en-IN"/>
        </w:rPr>
      </w:pPr>
      <w:r>
        <w:rPr>
          <w:rFonts w:hint="default" w:ascii="Times New Roman" w:hAnsi="Times New Roman"/>
          <w:b w:val="0"/>
          <w:bCs w:val="0"/>
          <w:sz w:val="28"/>
          <w:szCs w:val="28"/>
          <w:lang w:val="en-IN"/>
        </w:rPr>
        <w:t>Real-time notification via mail,message and more .</w:t>
      </w:r>
    </w:p>
    <w:p w14:paraId="6357C0F7">
      <w:pPr>
        <w:numPr>
          <w:ilvl w:val="0"/>
          <w:numId w:val="1"/>
        </w:numPr>
        <w:tabs>
          <w:tab w:val="clear" w:pos="420"/>
        </w:tabs>
        <w:ind w:left="420" w:leftChars="0" w:hanging="420" w:firstLineChars="0"/>
        <w:rPr>
          <w:rFonts w:hint="default" w:ascii="Times New Roman" w:hAnsi="Times New Roman"/>
          <w:b/>
          <w:bCs/>
          <w:sz w:val="28"/>
          <w:szCs w:val="28"/>
          <w:lang w:val="en-IN"/>
        </w:rPr>
      </w:pPr>
      <w:r>
        <w:rPr>
          <w:rFonts w:hint="default" w:ascii="Times New Roman" w:hAnsi="Times New Roman"/>
          <w:b w:val="0"/>
          <w:bCs w:val="0"/>
          <w:sz w:val="28"/>
          <w:szCs w:val="28"/>
          <w:lang w:val="en-IN"/>
        </w:rPr>
        <w:t>Case traceability.</w:t>
      </w:r>
    </w:p>
    <w:p w14:paraId="70AEDCF5">
      <w:pPr>
        <w:numPr>
          <w:ilvl w:val="0"/>
          <w:numId w:val="1"/>
        </w:numPr>
        <w:tabs>
          <w:tab w:val="clear" w:pos="420"/>
        </w:tabs>
        <w:ind w:left="420" w:leftChars="0" w:hanging="420" w:firstLineChars="0"/>
        <w:rPr>
          <w:rFonts w:hint="default" w:ascii="Times New Roman" w:hAnsi="Times New Roman"/>
          <w:b/>
          <w:bCs/>
          <w:sz w:val="28"/>
          <w:szCs w:val="28"/>
          <w:lang w:val="en-IN"/>
        </w:rPr>
      </w:pPr>
      <w:r>
        <w:rPr>
          <w:rFonts w:hint="default" w:ascii="Times New Roman" w:hAnsi="Times New Roman"/>
          <w:b w:val="0"/>
          <w:bCs w:val="0"/>
          <w:sz w:val="28"/>
          <w:szCs w:val="28"/>
          <w:lang w:val="en-IN"/>
        </w:rPr>
        <w:t>Non follow p of SLA ,bad customer feedback escalates the request.</w:t>
      </w:r>
    </w:p>
    <w:p w14:paraId="2D643D3E">
      <w:pPr>
        <w:numPr>
          <w:ilvl w:val="0"/>
          <w:numId w:val="1"/>
        </w:numPr>
        <w:tabs>
          <w:tab w:val="clear" w:pos="420"/>
        </w:tabs>
        <w:ind w:left="420" w:leftChars="0" w:hanging="420" w:firstLineChars="0"/>
        <w:rPr>
          <w:rFonts w:hint="default" w:ascii="Times New Roman" w:hAnsi="Times New Roman"/>
          <w:b/>
          <w:bCs/>
          <w:sz w:val="32"/>
          <w:szCs w:val="32"/>
          <w:lang w:val="en-IN"/>
        </w:rPr>
      </w:pPr>
      <w:r>
        <w:rPr>
          <w:rFonts w:hint="default" w:ascii="Times New Roman" w:hAnsi="Times New Roman"/>
          <w:b w:val="0"/>
          <w:bCs w:val="0"/>
          <w:sz w:val="28"/>
          <w:szCs w:val="28"/>
          <w:lang w:val="en-IN"/>
        </w:rPr>
        <w:t xml:space="preserve">Status wise tracking of complaints.    </w:t>
      </w:r>
    </w:p>
    <w:p w14:paraId="7F57D6B8">
      <w:pPr>
        <w:numPr>
          <w:ilvl w:val="0"/>
          <w:numId w:val="0"/>
        </w:numPr>
        <w:spacing w:after="160" w:line="259" w:lineRule="auto"/>
        <w:rPr>
          <w:rFonts w:hint="default" w:ascii="Times New Roman" w:hAnsi="Times New Roman"/>
          <w:b w:val="0"/>
          <w:bCs w:val="0"/>
          <w:sz w:val="28"/>
          <w:szCs w:val="28"/>
          <w:lang w:val="en-IN"/>
        </w:rPr>
      </w:pPr>
    </w:p>
    <w:p w14:paraId="3AEF0DB7">
      <w:pPr>
        <w:numPr>
          <w:ilvl w:val="0"/>
          <w:numId w:val="0"/>
        </w:numPr>
        <w:spacing w:after="160" w:line="259" w:lineRule="auto"/>
        <w:rPr>
          <w:rFonts w:hint="default" w:ascii="Times New Roman" w:hAnsi="Times New Roman"/>
          <w:b w:val="0"/>
          <w:bCs w:val="0"/>
          <w:sz w:val="28"/>
          <w:szCs w:val="28"/>
          <w:lang w:val="en-IN"/>
        </w:rPr>
      </w:pPr>
    </w:p>
    <w:p w14:paraId="6A6FEE17">
      <w:pPr>
        <w:numPr>
          <w:ilvl w:val="0"/>
          <w:numId w:val="0"/>
        </w:numPr>
        <w:spacing w:after="160" w:line="259" w:lineRule="auto"/>
        <w:rPr>
          <w:rFonts w:hint="default" w:ascii="Times New Roman" w:hAnsi="Times New Roman"/>
          <w:b w:val="0"/>
          <w:bCs w:val="0"/>
          <w:sz w:val="28"/>
          <w:szCs w:val="28"/>
          <w:lang w:val="en-IN"/>
        </w:rPr>
      </w:pPr>
    </w:p>
    <w:p w14:paraId="6819653B">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Architecture</w:t>
      </w:r>
    </w:p>
    <w:p w14:paraId="6E8ED6D9">
      <w:pPr>
        <w:numPr>
          <w:ilvl w:val="0"/>
          <w:numId w:val="0"/>
        </w:numPr>
        <w:ind w:leftChars="0" w:firstLine="320" w:firstLineChars="100"/>
        <w:rPr>
          <w:rFonts w:hint="default" w:ascii="Times New Roman" w:hAnsi="Times New Roman"/>
          <w:b/>
          <w:bCs/>
          <w:sz w:val="32"/>
          <w:szCs w:val="32"/>
          <w:lang w:val="en-IN"/>
        </w:rPr>
      </w:pPr>
      <w:r>
        <w:rPr>
          <w:rFonts w:hint="default" w:ascii="Times New Roman" w:hAnsi="Times New Roman"/>
          <w:b w:val="0"/>
          <w:bCs w:val="0"/>
          <w:sz w:val="32"/>
          <w:szCs w:val="32"/>
          <w:lang w:val="en-IN"/>
        </w:rPr>
        <w:t>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r>
        <w:rPr>
          <w:rFonts w:hint="default" w:ascii="Times New Roman" w:hAnsi="Times New Roman"/>
          <w:b/>
          <w:bCs/>
          <w:sz w:val="32"/>
          <w:szCs w:val="32"/>
          <w:lang w:val="en-IN"/>
        </w:rPr>
        <w:t>.</w:t>
      </w:r>
    </w:p>
    <w:p w14:paraId="1DCEEFD4">
      <w:pPr>
        <w:numPr>
          <w:ilvl w:val="0"/>
          <w:numId w:val="0"/>
        </w:numPr>
        <w:ind w:leftChars="0"/>
        <w:rPr>
          <w:rFonts w:hint="default" w:ascii="Times New Roman" w:hAnsi="Times New Roman"/>
          <w:b/>
          <w:bCs/>
          <w:sz w:val="32"/>
          <w:szCs w:val="32"/>
          <w:lang w:val="en-IN"/>
        </w:rPr>
      </w:pPr>
    </w:p>
    <w:p w14:paraId="09A38F3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The frontend utilizes the bootstrap and material UI library to establish real-time and better UI experience for any user whether it is agent, admin or ordinary user working on it.On the backend side, we employ Express.js frameworks to handle the server-side logic and communication. For data storage and retrieval, our backend relies on MongoDB. MongoDB allows for efficient and scalable storage of user data,including user proflies,for complaints registration,etc.It ensures reliable and quick access to the necessary information during registration of user or any complaints.</w:t>
      </w:r>
    </w:p>
    <w:p w14:paraId="10A0A5C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Together,this frontend and backend components,along with socket.io,Epress.js,WebRTC  API,and MongoDB,form a comprehensive technical architecture for our video conferences app.</w:t>
      </w:r>
    </w:p>
    <w:p w14:paraId="26476E1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drawing>
          <wp:inline distT="0" distB="0" distL="0" distR="0">
            <wp:extent cx="5441315" cy="2586355"/>
            <wp:effectExtent l="0" t="0" r="6985" b="4445"/>
            <wp:docPr id="1027" name="Picture 2" descr="WhatsApp Image 2024-11-18 at 5.44.47 AM"/>
            <wp:cNvGraphicFramePr/>
            <a:graphic xmlns:a="http://schemas.openxmlformats.org/drawingml/2006/main">
              <a:graphicData uri="http://schemas.openxmlformats.org/drawingml/2006/picture">
                <pic:pic xmlns:pic="http://schemas.openxmlformats.org/drawingml/2006/picture">
                  <pic:nvPicPr>
                    <pic:cNvPr id="1027" name="Picture 2" descr="WhatsApp Image 2024-11-18 at 5.44.47 AM"/>
                    <pic:cNvPicPr/>
                  </pic:nvPicPr>
                  <pic:blipFill>
                    <a:blip r:embed="rId9" cstate="print"/>
                    <a:srcRect/>
                    <a:stretch>
                      <a:fillRect/>
                    </a:stretch>
                  </pic:blipFill>
                  <pic:spPr>
                    <a:xfrm>
                      <a:off x="0" y="0"/>
                      <a:ext cx="5441315" cy="2586355"/>
                    </a:xfrm>
                    <a:prstGeom prst="rect">
                      <a:avLst/>
                    </a:prstGeom>
                  </pic:spPr>
                </pic:pic>
              </a:graphicData>
            </a:graphic>
          </wp:inline>
        </w:drawing>
      </w:r>
    </w:p>
    <w:p w14:paraId="3222ADB4">
      <w:pPr>
        <w:numPr>
          <w:ilvl w:val="0"/>
          <w:numId w:val="0"/>
        </w:numPr>
        <w:ind w:leftChars="0" w:firstLine="161" w:firstLineChars="50"/>
        <w:rPr>
          <w:rFonts w:hint="default" w:ascii="Times New Roman" w:hAnsi="Times New Roman"/>
          <w:b/>
          <w:bCs/>
          <w:sz w:val="32"/>
          <w:szCs w:val="32"/>
          <w:lang w:val="en-IN"/>
        </w:rPr>
      </w:pPr>
    </w:p>
    <w:p w14:paraId="4EFBE796">
      <w:pPr>
        <w:numPr>
          <w:ilvl w:val="0"/>
          <w:numId w:val="0"/>
        </w:numPr>
        <w:ind w:leftChars="0" w:firstLine="161" w:firstLineChars="50"/>
        <w:rPr>
          <w:rFonts w:hint="default" w:ascii="Times New Roman" w:hAnsi="Times New Roman"/>
          <w:b/>
          <w:bCs/>
          <w:sz w:val="32"/>
          <w:szCs w:val="32"/>
          <w:lang w:val="en-IN"/>
        </w:rPr>
      </w:pPr>
    </w:p>
    <w:p w14:paraId="01EAEBB0">
      <w:pPr>
        <w:numPr>
          <w:ilvl w:val="0"/>
          <w:numId w:val="0"/>
        </w:numPr>
        <w:ind w:leftChars="0" w:firstLine="161" w:firstLineChars="50"/>
        <w:rPr>
          <w:rFonts w:hint="default" w:ascii="Times New Roman" w:hAnsi="Times New Roman"/>
          <w:b/>
          <w:bCs/>
          <w:sz w:val="32"/>
          <w:szCs w:val="32"/>
          <w:lang w:val="en-IN"/>
        </w:rPr>
      </w:pPr>
      <w:r>
        <w:rPr>
          <w:rFonts w:hint="default" w:ascii="Times New Roman" w:hAnsi="Times New Roman"/>
          <w:b/>
          <w:bCs/>
          <w:sz w:val="32"/>
          <w:szCs w:val="32"/>
          <w:lang w:val="en-IN"/>
        </w:rPr>
        <w:t>Backend (Node.js, Express.js, MongoDB)</w:t>
      </w:r>
    </w:p>
    <w:p w14:paraId="6914542B">
      <w:pPr>
        <w:numPr>
          <w:ilvl w:val="0"/>
          <w:numId w:val="0"/>
        </w:numPr>
        <w:ind w:leftChars="0"/>
        <w:rPr>
          <w:rFonts w:hint="default" w:ascii="Times New Roman" w:hAnsi="Times New Roman"/>
          <w:b/>
          <w:bCs/>
          <w:sz w:val="32"/>
          <w:szCs w:val="32"/>
          <w:lang w:val="en-IN"/>
        </w:rPr>
      </w:pPr>
    </w:p>
    <w:p w14:paraId="23882A4F">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Dependencies</w:t>
      </w:r>
    </w:p>
    <w:p w14:paraId="5EA1424A">
      <w:pPr>
        <w:numPr>
          <w:ilvl w:val="0"/>
          <w:numId w:val="0"/>
        </w:numPr>
        <w:ind w:leftChars="0"/>
        <w:rPr>
          <w:rFonts w:hint="default" w:ascii="Times New Roman" w:hAnsi="Times New Roman"/>
          <w:b w:val="0"/>
          <w:bCs w:val="0"/>
          <w:sz w:val="32"/>
          <w:szCs w:val="32"/>
          <w:lang w:val="en-IN"/>
        </w:rPr>
      </w:pPr>
    </w:p>
    <w:p w14:paraId="49F91C7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express: for creating the RESTful API</w:t>
      </w:r>
    </w:p>
    <w:p w14:paraId="74D45A4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mongodb: for interacting with the MongoDB database</w:t>
      </w:r>
    </w:p>
    <w:p w14:paraId="5367877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mongoose: for modeling and interacting with the MongoDB database</w:t>
      </w:r>
    </w:p>
    <w:p w14:paraId="29212CC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bcrypt: for password hashing</w:t>
      </w:r>
    </w:p>
    <w:p w14:paraId="5FB3A2F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jsonwebtoken: for authentication and authorization</w:t>
      </w:r>
    </w:p>
    <w:p w14:paraId="093A707F">
      <w:pPr>
        <w:numPr>
          <w:ilvl w:val="0"/>
          <w:numId w:val="0"/>
        </w:numPr>
        <w:ind w:leftChars="0"/>
        <w:rPr>
          <w:rFonts w:hint="default" w:ascii="Times New Roman" w:hAnsi="Times New Roman"/>
          <w:b w:val="0"/>
          <w:bCs w:val="0"/>
          <w:sz w:val="32"/>
          <w:szCs w:val="32"/>
          <w:lang w:val="en-IN"/>
        </w:rPr>
      </w:pPr>
    </w:p>
    <w:p w14:paraId="40A2B33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Models (Mongoose Schemas)</w:t>
      </w:r>
    </w:p>
    <w:p w14:paraId="5BBAD455">
      <w:pPr>
        <w:numPr>
          <w:ilvl w:val="0"/>
          <w:numId w:val="0"/>
        </w:numPr>
        <w:ind w:leftChars="0"/>
        <w:rPr>
          <w:rFonts w:hint="default" w:ascii="Times New Roman" w:hAnsi="Times New Roman"/>
          <w:b w:val="0"/>
          <w:bCs w:val="0"/>
          <w:sz w:val="32"/>
          <w:szCs w:val="32"/>
          <w:lang w:val="en-IN"/>
        </w:rPr>
      </w:pPr>
    </w:p>
    <w:p w14:paraId="32A1A67B">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User Model</w:t>
      </w:r>
    </w:p>
    <w:p w14:paraId="737B96F5">
      <w:pPr>
        <w:numPr>
          <w:ilvl w:val="0"/>
          <w:numId w:val="0"/>
        </w:numPr>
        <w:ind w:leftChars="0"/>
        <w:rPr>
          <w:rFonts w:hint="default" w:ascii="Times New Roman" w:hAnsi="Times New Roman"/>
          <w:b w:val="0"/>
          <w:bCs w:val="0"/>
          <w:sz w:val="32"/>
          <w:szCs w:val="32"/>
          <w:lang w:val="en-IN"/>
        </w:rPr>
      </w:pPr>
    </w:p>
    <w:p w14:paraId="5BADD12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userSchema = new mongoose.Schema({</w:t>
      </w:r>
    </w:p>
    <w:p w14:paraId="72B1FE3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name: String,</w:t>
      </w:r>
    </w:p>
    <w:p w14:paraId="3F0D728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email: String,</w:t>
      </w:r>
    </w:p>
    <w:p w14:paraId="1037064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password: String,</w:t>
      </w:r>
    </w:p>
    <w:p w14:paraId="7199A30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role: String</w:t>
      </w:r>
    </w:p>
    <w:p w14:paraId="732B306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52DA3E4B">
      <w:pPr>
        <w:numPr>
          <w:ilvl w:val="0"/>
          <w:numId w:val="0"/>
        </w:numPr>
        <w:ind w:leftChars="0"/>
        <w:rPr>
          <w:rFonts w:hint="default" w:ascii="Times New Roman" w:hAnsi="Times New Roman"/>
          <w:b w:val="0"/>
          <w:bCs w:val="0"/>
          <w:sz w:val="32"/>
          <w:szCs w:val="32"/>
          <w:lang w:val="en-IN"/>
        </w:rPr>
      </w:pPr>
    </w:p>
    <w:p w14:paraId="443DEAA4">
      <w:pPr>
        <w:numPr>
          <w:ilvl w:val="0"/>
          <w:numId w:val="0"/>
        </w:numPr>
        <w:ind w:leftChars="0"/>
        <w:rPr>
          <w:rFonts w:hint="default" w:ascii="Times New Roman" w:hAnsi="Times New Roman"/>
          <w:b w:val="0"/>
          <w:bCs w:val="0"/>
          <w:sz w:val="32"/>
          <w:szCs w:val="32"/>
          <w:lang w:val="en-IN"/>
        </w:rPr>
      </w:pPr>
    </w:p>
    <w:p w14:paraId="723EE417">
      <w:pPr>
        <w:numPr>
          <w:ilvl w:val="0"/>
          <w:numId w:val="0"/>
        </w:numPr>
        <w:ind w:leftChars="0"/>
        <w:rPr>
          <w:rFonts w:hint="default" w:ascii="Times New Roman" w:hAnsi="Times New Roman"/>
          <w:b/>
          <w:bCs/>
          <w:sz w:val="32"/>
          <w:szCs w:val="32"/>
          <w:lang w:val="en-IN"/>
        </w:rPr>
      </w:pPr>
    </w:p>
    <w:p w14:paraId="7C777B9C">
      <w:pPr>
        <w:numPr>
          <w:ilvl w:val="0"/>
          <w:numId w:val="0"/>
        </w:numPr>
        <w:ind w:leftChars="0" w:firstLine="161" w:firstLineChars="50"/>
        <w:rPr>
          <w:rFonts w:hint="default" w:ascii="Times New Roman" w:hAnsi="Times New Roman"/>
          <w:b/>
          <w:bCs/>
          <w:sz w:val="32"/>
          <w:szCs w:val="32"/>
          <w:lang w:val="en-IN"/>
        </w:rPr>
      </w:pPr>
    </w:p>
    <w:p w14:paraId="29590393">
      <w:pPr>
        <w:numPr>
          <w:ilvl w:val="0"/>
          <w:numId w:val="0"/>
        </w:numPr>
        <w:ind w:leftChars="0" w:firstLine="161" w:firstLineChars="50"/>
        <w:rPr>
          <w:rFonts w:hint="default" w:ascii="Times New Roman" w:hAnsi="Times New Roman"/>
          <w:b/>
          <w:bCs/>
          <w:sz w:val="32"/>
          <w:szCs w:val="32"/>
          <w:lang w:val="en-IN"/>
        </w:rPr>
      </w:pPr>
      <w:r>
        <w:rPr>
          <w:rFonts w:hint="default" w:ascii="Times New Roman" w:hAnsi="Times New Roman"/>
          <w:b/>
          <w:bCs/>
          <w:sz w:val="32"/>
          <w:szCs w:val="32"/>
          <w:lang w:val="en-IN"/>
        </w:rPr>
        <w:t>Complaint Model</w:t>
      </w:r>
    </w:p>
    <w:p w14:paraId="6412BAE3">
      <w:pPr>
        <w:numPr>
          <w:ilvl w:val="0"/>
          <w:numId w:val="0"/>
        </w:numPr>
        <w:ind w:leftChars="0"/>
        <w:rPr>
          <w:rFonts w:hint="default" w:ascii="Times New Roman" w:hAnsi="Times New Roman"/>
          <w:b/>
          <w:bCs/>
          <w:sz w:val="32"/>
          <w:szCs w:val="32"/>
          <w:lang w:val="en-IN"/>
        </w:rPr>
      </w:pPr>
    </w:p>
    <w:p w14:paraId="18F9AAC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complaintSchema = new mongoose.Schema({</w:t>
      </w:r>
    </w:p>
    <w:p w14:paraId="714090D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title: String,</w:t>
      </w:r>
    </w:p>
    <w:p w14:paraId="083CA4C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description: String,</w:t>
      </w:r>
    </w:p>
    <w:p w14:paraId="55F759D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category: String,</w:t>
      </w:r>
    </w:p>
    <w:p w14:paraId="3CBF5D5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status: String,</w:t>
      </w:r>
    </w:p>
    <w:p w14:paraId="48CB12E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userId: { type: mongoose.Schema.Types.ObjectId, ref: 'User' }</w:t>
      </w:r>
    </w:p>
    <w:p w14:paraId="3EFF277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37C99635">
      <w:pPr>
        <w:numPr>
          <w:ilvl w:val="0"/>
          <w:numId w:val="0"/>
        </w:numPr>
        <w:ind w:leftChars="0"/>
        <w:rPr>
          <w:rFonts w:hint="default" w:ascii="Times New Roman" w:hAnsi="Times New Roman"/>
          <w:b w:val="0"/>
          <w:bCs w:val="0"/>
          <w:sz w:val="32"/>
          <w:szCs w:val="32"/>
          <w:lang w:val="en-IN"/>
        </w:rPr>
      </w:pPr>
    </w:p>
    <w:p w14:paraId="7A001967">
      <w:pPr>
        <w:numPr>
          <w:ilvl w:val="0"/>
          <w:numId w:val="0"/>
        </w:numPr>
        <w:ind w:leftChars="0"/>
        <w:rPr>
          <w:rFonts w:hint="default" w:ascii="Times New Roman" w:hAnsi="Times New Roman"/>
          <w:b w:val="0"/>
          <w:bCs w:val="0"/>
          <w:sz w:val="32"/>
          <w:szCs w:val="32"/>
          <w:lang w:val="en-IN"/>
        </w:rPr>
      </w:pPr>
    </w:p>
    <w:p w14:paraId="3FBBA86B">
      <w:pPr>
        <w:numPr>
          <w:ilvl w:val="0"/>
          <w:numId w:val="0"/>
        </w:numPr>
        <w:ind w:leftChars="0"/>
        <w:rPr>
          <w:rFonts w:hint="default" w:ascii="Times New Roman" w:hAnsi="Times New Roman"/>
          <w:b w:val="0"/>
          <w:bCs w:val="0"/>
          <w:sz w:val="32"/>
          <w:szCs w:val="32"/>
          <w:lang w:val="en-IN"/>
        </w:rPr>
      </w:pPr>
    </w:p>
    <w:p w14:paraId="210555A6">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Comment Model</w:t>
      </w:r>
    </w:p>
    <w:p w14:paraId="2C8B6230">
      <w:pPr>
        <w:numPr>
          <w:ilvl w:val="0"/>
          <w:numId w:val="0"/>
        </w:numPr>
        <w:ind w:leftChars="0"/>
        <w:rPr>
          <w:rFonts w:hint="default" w:ascii="Times New Roman" w:hAnsi="Times New Roman"/>
          <w:b/>
          <w:bCs/>
          <w:sz w:val="32"/>
          <w:szCs w:val="32"/>
          <w:lang w:val="en-IN"/>
        </w:rPr>
      </w:pPr>
    </w:p>
    <w:p w14:paraId="35B7329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commentSchema = new mongoose.Schema({</w:t>
      </w:r>
    </w:p>
    <w:p w14:paraId="058A1EB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text: String,</w:t>
      </w:r>
    </w:p>
    <w:p w14:paraId="6EAAA46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complaintId: { type: mongoose.Schema.Types.ObjectId, ref: 'Complaint' },</w:t>
      </w:r>
    </w:p>
    <w:p w14:paraId="0E34B98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userId: { type: mongoose.Schema.Types.ObjectId, ref: 'User' }</w:t>
      </w:r>
    </w:p>
    <w:p w14:paraId="7B44760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37000F08">
      <w:pPr>
        <w:numPr>
          <w:ilvl w:val="0"/>
          <w:numId w:val="0"/>
        </w:numPr>
        <w:ind w:leftChars="0"/>
        <w:rPr>
          <w:rFonts w:hint="default" w:ascii="Times New Roman" w:hAnsi="Times New Roman"/>
          <w:b w:val="0"/>
          <w:bCs w:val="0"/>
          <w:sz w:val="32"/>
          <w:szCs w:val="32"/>
          <w:lang w:val="en-IN"/>
        </w:rPr>
      </w:pPr>
    </w:p>
    <w:p w14:paraId="26A9864D">
      <w:pPr>
        <w:numPr>
          <w:ilvl w:val="0"/>
          <w:numId w:val="0"/>
        </w:numPr>
        <w:ind w:leftChars="0"/>
        <w:rPr>
          <w:rFonts w:hint="default" w:ascii="Times New Roman" w:hAnsi="Times New Roman"/>
          <w:b w:val="0"/>
          <w:bCs w:val="0"/>
          <w:sz w:val="32"/>
          <w:szCs w:val="32"/>
          <w:lang w:val="en-IN"/>
        </w:rPr>
      </w:pPr>
    </w:p>
    <w:p w14:paraId="00484AAC">
      <w:pPr>
        <w:numPr>
          <w:ilvl w:val="0"/>
          <w:numId w:val="0"/>
        </w:numPr>
        <w:ind w:leftChars="0"/>
        <w:rPr>
          <w:rFonts w:hint="default" w:ascii="Times New Roman" w:hAnsi="Times New Roman"/>
          <w:b/>
          <w:bCs/>
          <w:sz w:val="32"/>
          <w:szCs w:val="32"/>
          <w:lang w:val="en-IN"/>
        </w:rPr>
      </w:pPr>
    </w:p>
    <w:p w14:paraId="0A7DD2EA">
      <w:pPr>
        <w:numPr>
          <w:ilvl w:val="0"/>
          <w:numId w:val="0"/>
        </w:numPr>
        <w:ind w:leftChars="0"/>
        <w:rPr>
          <w:rFonts w:hint="default" w:ascii="Times New Roman" w:hAnsi="Times New Roman"/>
          <w:b/>
          <w:bCs/>
          <w:sz w:val="32"/>
          <w:szCs w:val="32"/>
          <w:lang w:val="en-IN"/>
        </w:rPr>
      </w:pPr>
    </w:p>
    <w:p w14:paraId="6EFEBDFE">
      <w:pPr>
        <w:numPr>
          <w:ilvl w:val="0"/>
          <w:numId w:val="0"/>
        </w:numPr>
        <w:ind w:leftChars="0" w:firstLine="161" w:firstLineChars="50"/>
        <w:rPr>
          <w:rFonts w:hint="default" w:ascii="Times New Roman" w:hAnsi="Times New Roman"/>
          <w:b/>
          <w:bCs/>
          <w:sz w:val="32"/>
          <w:szCs w:val="32"/>
          <w:lang w:val="en-IN"/>
        </w:rPr>
      </w:pPr>
      <w:r>
        <w:rPr>
          <w:rFonts w:hint="default" w:ascii="Times New Roman" w:hAnsi="Times New Roman"/>
          <w:b/>
          <w:bCs/>
          <w:sz w:val="32"/>
          <w:szCs w:val="32"/>
          <w:lang w:val="en-IN"/>
        </w:rPr>
        <w:t>API Endpoints</w:t>
      </w:r>
    </w:p>
    <w:p w14:paraId="319225D7">
      <w:pPr>
        <w:numPr>
          <w:ilvl w:val="0"/>
          <w:numId w:val="0"/>
        </w:numPr>
        <w:ind w:leftChars="0"/>
        <w:rPr>
          <w:rFonts w:hint="default" w:ascii="Times New Roman" w:hAnsi="Times New Roman"/>
          <w:b w:val="0"/>
          <w:bCs w:val="0"/>
          <w:sz w:val="32"/>
          <w:szCs w:val="32"/>
          <w:lang w:val="en-IN"/>
        </w:rPr>
      </w:pPr>
    </w:p>
    <w:p w14:paraId="2547DD4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POST /api/register: register a new user</w:t>
      </w:r>
    </w:p>
    <w:p w14:paraId="04F8A99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POST /api/login: login an existing user</w:t>
      </w:r>
    </w:p>
    <w:p w14:paraId="1697445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POST /api/complaints: create a new complaint</w:t>
      </w:r>
    </w:p>
    <w:p w14:paraId="57A7ADB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GET /api/complaints: retrieve all complaints</w:t>
      </w:r>
    </w:p>
    <w:p w14:paraId="11CFF11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GET /api/complaints/:id: retrieve a single complaint by ID</w:t>
      </w:r>
    </w:p>
    <w:p w14:paraId="43ABD89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PUT /api/complaints/:id: update a single complaint by ID</w:t>
      </w:r>
    </w:p>
    <w:p w14:paraId="51E70E5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DELETE /api/complaints/:id: delete a single complaint by ID</w:t>
      </w:r>
    </w:p>
    <w:p w14:paraId="47AEDFA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POST /api/comments: create a new comment</w:t>
      </w:r>
    </w:p>
    <w:p w14:paraId="2780A02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GET /api/comments: retrieve all comments</w:t>
      </w:r>
    </w:p>
    <w:p w14:paraId="52CA01A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GET /api/comments/:id: retrieve a single comment by ID</w:t>
      </w:r>
    </w:p>
    <w:p w14:paraId="04A2BE47">
      <w:pPr>
        <w:numPr>
          <w:ilvl w:val="0"/>
          <w:numId w:val="0"/>
        </w:numPr>
        <w:ind w:leftChars="0"/>
        <w:rPr>
          <w:rFonts w:hint="default" w:ascii="Times New Roman" w:hAnsi="Times New Roman"/>
          <w:b w:val="0"/>
          <w:bCs w:val="0"/>
          <w:sz w:val="32"/>
          <w:szCs w:val="32"/>
          <w:lang w:val="en-IN"/>
        </w:rPr>
      </w:pPr>
    </w:p>
    <w:p w14:paraId="6CAD7CC6">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Authentication and Authorization</w:t>
      </w:r>
    </w:p>
    <w:p w14:paraId="41E526FA">
      <w:pPr>
        <w:numPr>
          <w:ilvl w:val="0"/>
          <w:numId w:val="0"/>
        </w:numPr>
        <w:ind w:leftChars="0"/>
        <w:rPr>
          <w:rFonts w:hint="default" w:ascii="Times New Roman" w:hAnsi="Times New Roman"/>
          <w:b w:val="0"/>
          <w:bCs w:val="0"/>
          <w:sz w:val="32"/>
          <w:szCs w:val="32"/>
          <w:lang w:val="en-IN"/>
        </w:rPr>
      </w:pPr>
    </w:p>
    <w:p w14:paraId="2C21145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JSON Web Tokens (JWT) to authenticate and authorize users</w:t>
      </w:r>
    </w:p>
    <w:p w14:paraId="2A5890D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Verify user role and permissions for each API endpoint</w:t>
      </w:r>
    </w:p>
    <w:p w14:paraId="7000D265">
      <w:pPr>
        <w:numPr>
          <w:ilvl w:val="0"/>
          <w:numId w:val="0"/>
        </w:numPr>
        <w:ind w:leftChars="0"/>
        <w:rPr>
          <w:rFonts w:hint="default" w:ascii="Times New Roman" w:hAnsi="Times New Roman"/>
          <w:b w:val="0"/>
          <w:bCs w:val="0"/>
          <w:sz w:val="32"/>
          <w:szCs w:val="32"/>
          <w:lang w:val="en-IN"/>
        </w:rPr>
      </w:pPr>
    </w:p>
    <w:p w14:paraId="20C5F2A3">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Frontend (React.js)</w:t>
      </w:r>
    </w:p>
    <w:p w14:paraId="77E54D8D">
      <w:pPr>
        <w:numPr>
          <w:ilvl w:val="0"/>
          <w:numId w:val="0"/>
        </w:numPr>
        <w:ind w:leftChars="0"/>
        <w:rPr>
          <w:rFonts w:hint="default" w:ascii="Times New Roman" w:hAnsi="Times New Roman"/>
          <w:b w:val="0"/>
          <w:bCs w:val="0"/>
          <w:sz w:val="32"/>
          <w:szCs w:val="32"/>
          <w:lang w:val="en-IN"/>
        </w:rPr>
      </w:pPr>
    </w:p>
    <w:p w14:paraId="53D67F57">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Dependencies</w:t>
      </w:r>
    </w:p>
    <w:p w14:paraId="2CC41997">
      <w:pPr>
        <w:numPr>
          <w:ilvl w:val="0"/>
          <w:numId w:val="0"/>
        </w:numPr>
        <w:ind w:leftChars="0"/>
        <w:rPr>
          <w:rFonts w:hint="default" w:ascii="Times New Roman" w:hAnsi="Times New Roman"/>
          <w:b w:val="0"/>
          <w:bCs w:val="0"/>
          <w:sz w:val="32"/>
          <w:szCs w:val="32"/>
          <w:lang w:val="en-IN"/>
        </w:rPr>
      </w:pPr>
    </w:p>
    <w:p w14:paraId="0E82E88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react: for building the user interface</w:t>
      </w:r>
    </w:p>
    <w:p w14:paraId="73E03F1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react-router-dom: for client-side routing</w:t>
      </w:r>
    </w:p>
    <w:p w14:paraId="7DE9564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axios: for making API requests to the backend</w:t>
      </w:r>
    </w:p>
    <w:p w14:paraId="33CE50DB">
      <w:pPr>
        <w:numPr>
          <w:ilvl w:val="0"/>
          <w:numId w:val="0"/>
        </w:numPr>
        <w:ind w:leftChars="0"/>
        <w:rPr>
          <w:rFonts w:hint="default" w:ascii="Times New Roman" w:hAnsi="Times New Roman"/>
          <w:b w:val="0"/>
          <w:bCs w:val="0"/>
          <w:sz w:val="32"/>
          <w:szCs w:val="32"/>
          <w:lang w:val="en-IN"/>
        </w:rPr>
      </w:pPr>
    </w:p>
    <w:p w14:paraId="0EC6796C">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Components</w:t>
      </w:r>
    </w:p>
    <w:p w14:paraId="06DD45AA">
      <w:pPr>
        <w:numPr>
          <w:ilvl w:val="0"/>
          <w:numId w:val="0"/>
        </w:numPr>
        <w:ind w:leftChars="0"/>
        <w:rPr>
          <w:rFonts w:hint="default" w:ascii="Times New Roman" w:hAnsi="Times New Roman"/>
          <w:b/>
          <w:bCs/>
          <w:sz w:val="32"/>
          <w:szCs w:val="32"/>
          <w:lang w:val="en-IN"/>
        </w:rPr>
      </w:pPr>
    </w:p>
    <w:p w14:paraId="7AECFF2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App.js: the main application component</w:t>
      </w:r>
    </w:p>
    <w:p w14:paraId="160A875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Login.js: the login component</w:t>
      </w:r>
    </w:p>
    <w:p w14:paraId="572F356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Register.js: the registration component</w:t>
      </w:r>
    </w:p>
    <w:p w14:paraId="781492F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Complaints.js: the complaints component</w:t>
      </w:r>
    </w:p>
    <w:p w14:paraId="646145D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Complaint.js: the single complaint component</w:t>
      </w:r>
    </w:p>
    <w:p w14:paraId="339CDFE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Comments.js: the comments component</w:t>
      </w:r>
    </w:p>
    <w:p w14:paraId="7DE0725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Comment.js: the single comment component</w:t>
      </w:r>
    </w:p>
    <w:p w14:paraId="31A8A763">
      <w:pPr>
        <w:numPr>
          <w:ilvl w:val="0"/>
          <w:numId w:val="0"/>
        </w:numPr>
        <w:ind w:leftChars="0"/>
        <w:rPr>
          <w:rFonts w:hint="default" w:ascii="Times New Roman" w:hAnsi="Times New Roman"/>
          <w:b w:val="0"/>
          <w:bCs w:val="0"/>
          <w:sz w:val="32"/>
          <w:szCs w:val="32"/>
          <w:lang w:val="en-IN"/>
        </w:rPr>
      </w:pPr>
    </w:p>
    <w:p w14:paraId="55D93A43">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Routing</w:t>
      </w:r>
    </w:p>
    <w:p w14:paraId="7659748B">
      <w:pPr>
        <w:numPr>
          <w:ilvl w:val="0"/>
          <w:numId w:val="0"/>
        </w:numPr>
        <w:ind w:leftChars="0"/>
        <w:rPr>
          <w:rFonts w:hint="default" w:ascii="Times New Roman" w:hAnsi="Times New Roman"/>
          <w:b w:val="0"/>
          <w:bCs w:val="0"/>
          <w:sz w:val="32"/>
          <w:szCs w:val="32"/>
          <w:lang w:val="en-IN"/>
        </w:rPr>
      </w:pPr>
    </w:p>
    <w:p w14:paraId="1F05F5D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react-router-dom to define client-side routes</w:t>
      </w:r>
    </w:p>
    <w:p w14:paraId="23AFD23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Define routes for login, registration, complaints, and comments</w:t>
      </w:r>
    </w:p>
    <w:p w14:paraId="5F846A12">
      <w:pPr>
        <w:numPr>
          <w:ilvl w:val="0"/>
          <w:numId w:val="0"/>
        </w:numPr>
        <w:ind w:leftChars="0"/>
        <w:rPr>
          <w:rFonts w:hint="default" w:ascii="Times New Roman" w:hAnsi="Times New Roman"/>
          <w:b w:val="0"/>
          <w:bCs w:val="0"/>
          <w:sz w:val="32"/>
          <w:szCs w:val="32"/>
          <w:lang w:val="en-IN"/>
        </w:rPr>
      </w:pPr>
    </w:p>
    <w:p w14:paraId="19052911">
      <w:pPr>
        <w:numPr>
          <w:ilvl w:val="0"/>
          <w:numId w:val="0"/>
        </w:numPr>
        <w:ind w:leftChars="0"/>
        <w:rPr>
          <w:rFonts w:hint="default" w:ascii="Times New Roman" w:hAnsi="Times New Roman"/>
          <w:b w:val="0"/>
          <w:bCs w:val="0"/>
          <w:sz w:val="32"/>
          <w:szCs w:val="32"/>
          <w:lang w:val="en-IN"/>
        </w:rPr>
      </w:pPr>
    </w:p>
    <w:p w14:paraId="51E4D917">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API Requests</w:t>
      </w:r>
    </w:p>
    <w:p w14:paraId="6505A10E">
      <w:pPr>
        <w:numPr>
          <w:ilvl w:val="0"/>
          <w:numId w:val="0"/>
        </w:numPr>
        <w:ind w:leftChars="0"/>
        <w:rPr>
          <w:rFonts w:hint="default" w:ascii="Times New Roman" w:hAnsi="Times New Roman"/>
          <w:b/>
          <w:bCs/>
          <w:sz w:val="32"/>
          <w:szCs w:val="32"/>
          <w:lang w:val="en-IN"/>
        </w:rPr>
      </w:pPr>
    </w:p>
    <w:p w14:paraId="51681E9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axios to make API requests to the backend</w:t>
      </w:r>
    </w:p>
    <w:p w14:paraId="1EDD364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Make requests to retrieve and update complaints and comments</w:t>
      </w:r>
    </w:p>
    <w:p w14:paraId="38E39AA1">
      <w:pPr>
        <w:numPr>
          <w:ilvl w:val="0"/>
          <w:numId w:val="0"/>
        </w:numPr>
        <w:ind w:leftChars="0"/>
        <w:rPr>
          <w:rFonts w:hint="default" w:ascii="Times New Roman" w:hAnsi="Times New Roman"/>
          <w:b w:val="0"/>
          <w:bCs w:val="0"/>
          <w:sz w:val="32"/>
          <w:szCs w:val="32"/>
          <w:lang w:val="en-IN"/>
        </w:rPr>
      </w:pPr>
    </w:p>
    <w:p w14:paraId="666A38B8">
      <w:pPr>
        <w:numPr>
          <w:ilvl w:val="0"/>
          <w:numId w:val="0"/>
        </w:numPr>
        <w:ind w:leftChars="0"/>
        <w:rPr>
          <w:rFonts w:hint="default" w:ascii="Times New Roman" w:hAnsi="Times New Roman"/>
          <w:b/>
          <w:bCs/>
          <w:sz w:val="32"/>
          <w:szCs w:val="32"/>
          <w:lang w:val="en-IN"/>
        </w:rPr>
      </w:pPr>
    </w:p>
    <w:p w14:paraId="36DF4ACE">
      <w:pPr>
        <w:numPr>
          <w:ilvl w:val="0"/>
          <w:numId w:val="0"/>
        </w:numPr>
        <w:ind w:leftChars="0" w:firstLine="161" w:firstLineChars="50"/>
        <w:rPr>
          <w:rFonts w:hint="default" w:ascii="Times New Roman" w:hAnsi="Times New Roman"/>
          <w:b/>
          <w:bCs/>
          <w:sz w:val="32"/>
          <w:szCs w:val="32"/>
          <w:lang w:val="en-IN"/>
        </w:rPr>
      </w:pPr>
    </w:p>
    <w:p w14:paraId="12102405">
      <w:pPr>
        <w:numPr>
          <w:ilvl w:val="0"/>
          <w:numId w:val="0"/>
        </w:numPr>
        <w:rPr>
          <w:rFonts w:hint="default" w:ascii="Times New Roman" w:hAnsi="Times New Roman"/>
          <w:b/>
          <w:bCs/>
          <w:sz w:val="32"/>
          <w:szCs w:val="32"/>
          <w:lang w:val="en-IN"/>
        </w:rPr>
      </w:pPr>
      <w:r>
        <w:rPr>
          <w:rFonts w:hint="default" w:ascii="Times New Roman" w:hAnsi="Times New Roman"/>
          <w:b/>
          <w:bCs/>
          <w:sz w:val="32"/>
          <w:szCs w:val="32"/>
          <w:lang w:val="en-IN"/>
        </w:rPr>
        <w:t>State Management</w:t>
      </w:r>
    </w:p>
    <w:p w14:paraId="7B05A12B">
      <w:pPr>
        <w:numPr>
          <w:ilvl w:val="0"/>
          <w:numId w:val="0"/>
        </w:numPr>
        <w:ind w:leftChars="0"/>
        <w:rPr>
          <w:rFonts w:hint="default" w:ascii="Times New Roman" w:hAnsi="Times New Roman"/>
          <w:b w:val="0"/>
          <w:bCs w:val="0"/>
          <w:sz w:val="32"/>
          <w:szCs w:val="32"/>
          <w:lang w:val="en-IN"/>
        </w:rPr>
      </w:pPr>
    </w:p>
    <w:p w14:paraId="1620DC4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React state to manage the application's state</w:t>
      </w:r>
    </w:p>
    <w:p w14:paraId="1FAF7B4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React context API to share state between components</w:t>
      </w:r>
    </w:p>
    <w:p w14:paraId="0007DBBC">
      <w:pPr>
        <w:numPr>
          <w:ilvl w:val="0"/>
          <w:numId w:val="0"/>
        </w:numPr>
        <w:ind w:leftChars="0"/>
        <w:rPr>
          <w:rFonts w:hint="default" w:ascii="Times New Roman" w:hAnsi="Times New Roman"/>
          <w:b w:val="0"/>
          <w:bCs w:val="0"/>
          <w:sz w:val="32"/>
          <w:szCs w:val="32"/>
          <w:lang w:val="en-IN"/>
        </w:rPr>
      </w:pPr>
    </w:p>
    <w:p w14:paraId="3AD34AD9">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Database</w:t>
      </w:r>
    </w:p>
    <w:p w14:paraId="72DC9809">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Backend (Node.js, Express.js, MongoDB)</w:t>
      </w:r>
    </w:p>
    <w:p w14:paraId="51B107F8">
      <w:pPr>
        <w:numPr>
          <w:ilvl w:val="0"/>
          <w:numId w:val="0"/>
        </w:numPr>
        <w:ind w:leftChars="0"/>
        <w:rPr>
          <w:rFonts w:hint="default" w:ascii="Times New Roman" w:hAnsi="Times New Roman"/>
          <w:b/>
          <w:bCs/>
          <w:sz w:val="32"/>
          <w:szCs w:val="32"/>
          <w:lang w:val="en-IN"/>
        </w:rPr>
      </w:pPr>
    </w:p>
    <w:p w14:paraId="4158A741">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Dependencies</w:t>
      </w:r>
    </w:p>
    <w:p w14:paraId="407F3F7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express: for creating the RESTful API</w:t>
      </w:r>
    </w:p>
    <w:p w14:paraId="1827244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mongodb: for interacting with the MongoDB database</w:t>
      </w:r>
    </w:p>
    <w:p w14:paraId="12FEF5E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mongoose: for modeling and interacting with the MongoDB database</w:t>
      </w:r>
    </w:p>
    <w:p w14:paraId="3EEEDBF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bcrypt: for password hashing</w:t>
      </w:r>
    </w:p>
    <w:p w14:paraId="7D4FD15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jsonwebtoken: for authentication and authorization</w:t>
      </w:r>
    </w:p>
    <w:p w14:paraId="329D907B">
      <w:pPr>
        <w:numPr>
          <w:ilvl w:val="0"/>
          <w:numId w:val="0"/>
        </w:numPr>
        <w:ind w:leftChars="0"/>
        <w:rPr>
          <w:rFonts w:hint="default" w:ascii="Times New Roman" w:hAnsi="Times New Roman"/>
          <w:b w:val="0"/>
          <w:bCs w:val="0"/>
          <w:sz w:val="32"/>
          <w:szCs w:val="32"/>
          <w:lang w:val="en-IN"/>
        </w:rPr>
      </w:pPr>
    </w:p>
    <w:p w14:paraId="763A11FD">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Models (Mongoose Schemas)</w:t>
      </w:r>
    </w:p>
    <w:p w14:paraId="39CF9F25">
      <w:pPr>
        <w:numPr>
          <w:ilvl w:val="0"/>
          <w:numId w:val="0"/>
        </w:numPr>
        <w:ind w:leftChars="0"/>
        <w:rPr>
          <w:rFonts w:hint="default" w:ascii="Times New Roman" w:hAnsi="Times New Roman"/>
          <w:b/>
          <w:bCs/>
          <w:sz w:val="32"/>
          <w:szCs w:val="32"/>
          <w:lang w:val="en-IN"/>
        </w:rPr>
      </w:pPr>
    </w:p>
    <w:p w14:paraId="6E467325">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IN"/>
        </w:rPr>
        <w:t>User Model</w:t>
      </w:r>
    </w:p>
    <w:p w14:paraId="7276B1C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userSchema = new mongoose.Schema({</w:t>
      </w:r>
    </w:p>
    <w:p w14:paraId="463EFE9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name: String,</w:t>
      </w:r>
    </w:p>
    <w:p w14:paraId="41359FE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email: String,</w:t>
      </w:r>
    </w:p>
    <w:p w14:paraId="6E9A20A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password: String,</w:t>
      </w:r>
    </w:p>
    <w:p w14:paraId="7F29DCF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role: String</w:t>
      </w:r>
    </w:p>
    <w:p w14:paraId="44D566C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308EA85F">
      <w:pPr>
        <w:numPr>
          <w:ilvl w:val="0"/>
          <w:numId w:val="0"/>
        </w:numPr>
        <w:ind w:leftChars="0"/>
        <w:rPr>
          <w:rFonts w:hint="default" w:ascii="Times New Roman" w:hAnsi="Times New Roman"/>
          <w:b w:val="0"/>
          <w:bCs w:val="0"/>
          <w:sz w:val="32"/>
          <w:szCs w:val="32"/>
          <w:lang w:val="en-IN"/>
        </w:rPr>
      </w:pPr>
    </w:p>
    <w:p w14:paraId="3E9E7114">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Complaint Model</w:t>
      </w:r>
    </w:p>
    <w:p w14:paraId="51284D0C">
      <w:pPr>
        <w:numPr>
          <w:ilvl w:val="0"/>
          <w:numId w:val="0"/>
        </w:numPr>
        <w:ind w:leftChars="0"/>
        <w:rPr>
          <w:rFonts w:hint="default" w:ascii="Times New Roman" w:hAnsi="Times New Roman"/>
          <w:b w:val="0"/>
          <w:bCs w:val="0"/>
          <w:sz w:val="32"/>
          <w:szCs w:val="32"/>
          <w:lang w:val="en-IN"/>
        </w:rPr>
      </w:pPr>
    </w:p>
    <w:p w14:paraId="28304A5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complaintSchema = new mongoose.Schema({</w:t>
      </w:r>
    </w:p>
    <w:p w14:paraId="511A115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title: String,</w:t>
      </w:r>
    </w:p>
    <w:p w14:paraId="1E01301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description: String,</w:t>
      </w:r>
    </w:p>
    <w:p w14:paraId="4C0B6FF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category: String,</w:t>
      </w:r>
    </w:p>
    <w:p w14:paraId="11FD6A8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status: String,</w:t>
      </w:r>
    </w:p>
    <w:p w14:paraId="28216A5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userId: { type: mongoose.Schema.Types.ObjectId, ref: 'User' }</w:t>
      </w:r>
    </w:p>
    <w:p w14:paraId="0979DC3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05F0B8E4">
      <w:pPr>
        <w:numPr>
          <w:ilvl w:val="0"/>
          <w:numId w:val="0"/>
        </w:numPr>
        <w:ind w:leftChars="0"/>
        <w:rPr>
          <w:rFonts w:hint="default" w:ascii="Times New Roman" w:hAnsi="Times New Roman"/>
          <w:b w:val="0"/>
          <w:bCs w:val="0"/>
          <w:sz w:val="32"/>
          <w:szCs w:val="32"/>
          <w:lang w:val="en-IN"/>
        </w:rPr>
      </w:pPr>
    </w:p>
    <w:p w14:paraId="64155988">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Comment Model</w:t>
      </w:r>
    </w:p>
    <w:p w14:paraId="5CC86CBC">
      <w:pPr>
        <w:numPr>
          <w:ilvl w:val="0"/>
          <w:numId w:val="0"/>
        </w:numPr>
        <w:ind w:leftChars="0"/>
        <w:rPr>
          <w:rFonts w:hint="default" w:ascii="Times New Roman" w:hAnsi="Times New Roman"/>
          <w:b w:val="0"/>
          <w:bCs w:val="0"/>
          <w:sz w:val="32"/>
          <w:szCs w:val="32"/>
          <w:lang w:val="en-IN"/>
        </w:rPr>
      </w:pPr>
    </w:p>
    <w:p w14:paraId="0242E2B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commentSchema = new mongoose.Schema({</w:t>
      </w:r>
    </w:p>
    <w:p w14:paraId="52A8A12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text: String,</w:t>
      </w:r>
    </w:p>
    <w:p w14:paraId="653FE59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complaintId: { type: mongoose.Schema.Types.ObjectId, ref: 'Complaint' },</w:t>
      </w:r>
    </w:p>
    <w:p w14:paraId="6F0D68D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userId: { type: mongoose.Schema.Types.ObjectId, ref: 'User' }</w:t>
      </w:r>
    </w:p>
    <w:p w14:paraId="46EBF85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19166761">
      <w:pPr>
        <w:numPr>
          <w:ilvl w:val="0"/>
          <w:numId w:val="0"/>
        </w:numPr>
        <w:ind w:leftChars="0"/>
        <w:rPr>
          <w:rFonts w:hint="default" w:ascii="Times New Roman" w:hAnsi="Times New Roman"/>
          <w:b w:val="0"/>
          <w:bCs w:val="0"/>
          <w:sz w:val="32"/>
          <w:szCs w:val="32"/>
          <w:lang w:val="en-IN"/>
        </w:rPr>
      </w:pPr>
    </w:p>
    <w:p w14:paraId="27DD963F">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API Endpoints</w:t>
      </w:r>
    </w:p>
    <w:p w14:paraId="431907A7">
      <w:pPr>
        <w:numPr>
          <w:ilvl w:val="0"/>
          <w:numId w:val="0"/>
        </w:numPr>
        <w:ind w:leftChars="0"/>
        <w:rPr>
          <w:rFonts w:hint="default" w:ascii="Times New Roman" w:hAnsi="Times New Roman"/>
          <w:b w:val="0"/>
          <w:bCs w:val="0"/>
          <w:sz w:val="32"/>
          <w:szCs w:val="32"/>
          <w:lang w:val="en-IN"/>
        </w:rPr>
      </w:pPr>
    </w:p>
    <w:p w14:paraId="11B925F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POST /api/register: register a new user</w:t>
      </w:r>
    </w:p>
    <w:p w14:paraId="6378965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POST /api/login: login an existing user</w:t>
      </w:r>
    </w:p>
    <w:p w14:paraId="4B67E25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POST /api/complaints: create a new complaint</w:t>
      </w:r>
    </w:p>
    <w:p w14:paraId="1E62684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GET /api/complaints: retrieve all complaints</w:t>
      </w:r>
    </w:p>
    <w:p w14:paraId="753C0DA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GET /api/complaints/:id: retrieve a single complaint by ID</w:t>
      </w:r>
    </w:p>
    <w:p w14:paraId="2132A02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PUT /api/complaints/:id: update a single complaint by ID</w:t>
      </w:r>
    </w:p>
    <w:p w14:paraId="113EF6F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DELETE /api/complaints/:id: delete a single complaint by ID</w:t>
      </w:r>
    </w:p>
    <w:p w14:paraId="4A36230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POST /api/comments: create a new comment</w:t>
      </w:r>
    </w:p>
    <w:p w14:paraId="0A2761C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GET /api/comments: retrieve all comments</w:t>
      </w:r>
    </w:p>
    <w:p w14:paraId="7420C67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GET /api/comments/:id: retrieve a single comment by ID</w:t>
      </w:r>
    </w:p>
    <w:p w14:paraId="6A9E288A">
      <w:pPr>
        <w:numPr>
          <w:ilvl w:val="0"/>
          <w:numId w:val="0"/>
        </w:numPr>
        <w:ind w:leftChars="0"/>
        <w:rPr>
          <w:rFonts w:hint="default" w:ascii="Times New Roman" w:hAnsi="Times New Roman"/>
          <w:b w:val="0"/>
          <w:bCs w:val="0"/>
          <w:sz w:val="32"/>
          <w:szCs w:val="32"/>
          <w:lang w:val="en-IN"/>
        </w:rPr>
      </w:pPr>
    </w:p>
    <w:p w14:paraId="53958F6B">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Authentication and Authorization</w:t>
      </w:r>
    </w:p>
    <w:p w14:paraId="0758FDD9">
      <w:pPr>
        <w:numPr>
          <w:ilvl w:val="0"/>
          <w:numId w:val="0"/>
        </w:numPr>
        <w:ind w:leftChars="0"/>
        <w:rPr>
          <w:rFonts w:hint="default" w:ascii="Times New Roman" w:hAnsi="Times New Roman"/>
          <w:b/>
          <w:bCs/>
          <w:sz w:val="32"/>
          <w:szCs w:val="32"/>
          <w:lang w:val="en-IN"/>
        </w:rPr>
      </w:pPr>
    </w:p>
    <w:p w14:paraId="72D3A1B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JSON Web Tokens (JWT) to authenticate and authorize users</w:t>
      </w:r>
    </w:p>
    <w:p w14:paraId="03F9FBB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Verify user role and permissions for each API endpoint</w:t>
      </w:r>
    </w:p>
    <w:p w14:paraId="2F631D33">
      <w:pPr>
        <w:numPr>
          <w:ilvl w:val="0"/>
          <w:numId w:val="0"/>
        </w:numPr>
        <w:ind w:leftChars="0"/>
        <w:rPr>
          <w:rFonts w:hint="default" w:ascii="Times New Roman" w:hAnsi="Times New Roman"/>
          <w:b w:val="0"/>
          <w:bCs w:val="0"/>
          <w:sz w:val="32"/>
          <w:szCs w:val="32"/>
          <w:lang w:val="en-IN"/>
        </w:rPr>
      </w:pPr>
    </w:p>
    <w:p w14:paraId="24E3D232">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Frontend (React.js)</w:t>
      </w:r>
    </w:p>
    <w:p w14:paraId="19812CBF">
      <w:pPr>
        <w:numPr>
          <w:ilvl w:val="0"/>
          <w:numId w:val="0"/>
        </w:numPr>
        <w:ind w:leftChars="0"/>
        <w:rPr>
          <w:rFonts w:hint="default" w:ascii="Times New Roman" w:hAnsi="Times New Roman"/>
          <w:b/>
          <w:bCs/>
          <w:sz w:val="32"/>
          <w:szCs w:val="32"/>
          <w:lang w:val="en-IN"/>
        </w:rPr>
      </w:pPr>
    </w:p>
    <w:p w14:paraId="0E992292">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Dependencies</w:t>
      </w:r>
    </w:p>
    <w:p w14:paraId="45D9D42A">
      <w:pPr>
        <w:numPr>
          <w:ilvl w:val="0"/>
          <w:numId w:val="0"/>
        </w:numPr>
        <w:ind w:leftChars="0"/>
        <w:rPr>
          <w:rFonts w:hint="default" w:ascii="Times New Roman" w:hAnsi="Times New Roman"/>
          <w:b w:val="0"/>
          <w:bCs w:val="0"/>
          <w:sz w:val="32"/>
          <w:szCs w:val="32"/>
          <w:lang w:val="en-IN"/>
        </w:rPr>
      </w:pPr>
    </w:p>
    <w:p w14:paraId="44D5408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react: for building the user interface</w:t>
      </w:r>
    </w:p>
    <w:p w14:paraId="07F9CCA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react-router-dom: for client-side routing</w:t>
      </w:r>
    </w:p>
    <w:p w14:paraId="49DE7C9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axios: for making API requests to the backend</w:t>
      </w:r>
    </w:p>
    <w:p w14:paraId="5CD9B7D3">
      <w:pPr>
        <w:numPr>
          <w:ilvl w:val="0"/>
          <w:numId w:val="0"/>
        </w:numPr>
        <w:ind w:leftChars="0"/>
        <w:rPr>
          <w:rFonts w:hint="default" w:ascii="Times New Roman" w:hAnsi="Times New Roman"/>
          <w:b w:val="0"/>
          <w:bCs w:val="0"/>
          <w:sz w:val="32"/>
          <w:szCs w:val="32"/>
          <w:lang w:val="en-IN"/>
        </w:rPr>
      </w:pPr>
    </w:p>
    <w:p w14:paraId="7903EF40">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Components</w:t>
      </w:r>
    </w:p>
    <w:p w14:paraId="44287314">
      <w:pPr>
        <w:numPr>
          <w:ilvl w:val="0"/>
          <w:numId w:val="0"/>
        </w:numPr>
        <w:ind w:leftChars="0"/>
        <w:rPr>
          <w:rFonts w:hint="default" w:ascii="Times New Roman" w:hAnsi="Times New Roman"/>
          <w:b w:val="0"/>
          <w:bCs w:val="0"/>
          <w:sz w:val="32"/>
          <w:szCs w:val="32"/>
          <w:lang w:val="en-IN"/>
        </w:rPr>
      </w:pPr>
    </w:p>
    <w:p w14:paraId="1D6E6AD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App.js: the main application component</w:t>
      </w:r>
    </w:p>
    <w:p w14:paraId="12D8836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Login.js: the login component</w:t>
      </w:r>
    </w:p>
    <w:p w14:paraId="16AA603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Register.js: the registration component</w:t>
      </w:r>
    </w:p>
    <w:p w14:paraId="2A73A6A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Complaints.js: the complaints component</w:t>
      </w:r>
    </w:p>
    <w:p w14:paraId="18B7305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Complaint.js: the single complaint component</w:t>
      </w:r>
    </w:p>
    <w:p w14:paraId="746498A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Comments.js: the comments component</w:t>
      </w:r>
    </w:p>
    <w:p w14:paraId="6DB3E34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Comment.js: the single comment component</w:t>
      </w:r>
    </w:p>
    <w:p w14:paraId="4A06A889">
      <w:pPr>
        <w:numPr>
          <w:ilvl w:val="0"/>
          <w:numId w:val="0"/>
        </w:numPr>
        <w:ind w:leftChars="0"/>
        <w:rPr>
          <w:rFonts w:hint="default" w:ascii="Times New Roman" w:hAnsi="Times New Roman"/>
          <w:b w:val="0"/>
          <w:bCs w:val="0"/>
          <w:sz w:val="32"/>
          <w:szCs w:val="32"/>
          <w:lang w:val="en-IN"/>
        </w:rPr>
      </w:pPr>
    </w:p>
    <w:p w14:paraId="5C07E762">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Routing</w:t>
      </w:r>
    </w:p>
    <w:p w14:paraId="14F9BDC4">
      <w:pPr>
        <w:numPr>
          <w:ilvl w:val="0"/>
          <w:numId w:val="0"/>
        </w:numPr>
        <w:ind w:leftChars="0"/>
        <w:rPr>
          <w:rFonts w:hint="default" w:ascii="Times New Roman" w:hAnsi="Times New Roman"/>
          <w:b w:val="0"/>
          <w:bCs w:val="0"/>
          <w:sz w:val="32"/>
          <w:szCs w:val="32"/>
          <w:lang w:val="en-IN"/>
        </w:rPr>
      </w:pPr>
    </w:p>
    <w:p w14:paraId="13448A6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react-router-dom to define client-side routes</w:t>
      </w:r>
    </w:p>
    <w:p w14:paraId="5CD159E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Define routes for login, registration, complaints, and comments</w:t>
      </w:r>
    </w:p>
    <w:p w14:paraId="280CCE53">
      <w:pPr>
        <w:numPr>
          <w:ilvl w:val="0"/>
          <w:numId w:val="0"/>
        </w:numPr>
        <w:ind w:leftChars="0"/>
        <w:rPr>
          <w:rFonts w:hint="default" w:ascii="Times New Roman" w:hAnsi="Times New Roman"/>
          <w:b w:val="0"/>
          <w:bCs w:val="0"/>
          <w:sz w:val="32"/>
          <w:szCs w:val="32"/>
          <w:lang w:val="en-IN"/>
        </w:rPr>
      </w:pPr>
    </w:p>
    <w:p w14:paraId="780BEE42">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API Requests</w:t>
      </w:r>
    </w:p>
    <w:p w14:paraId="0E132D45">
      <w:pPr>
        <w:numPr>
          <w:ilvl w:val="0"/>
          <w:numId w:val="0"/>
        </w:numPr>
        <w:ind w:leftChars="0"/>
        <w:rPr>
          <w:rFonts w:hint="default" w:ascii="Times New Roman" w:hAnsi="Times New Roman"/>
          <w:b/>
          <w:bCs/>
          <w:sz w:val="32"/>
          <w:szCs w:val="32"/>
          <w:lang w:val="en-IN"/>
        </w:rPr>
      </w:pPr>
    </w:p>
    <w:p w14:paraId="7B6C66E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axios to make API requests to the backend</w:t>
      </w:r>
    </w:p>
    <w:p w14:paraId="740CDDB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Make requests to retrieve and update complaints and comments</w:t>
      </w:r>
    </w:p>
    <w:p w14:paraId="17367D36">
      <w:pPr>
        <w:numPr>
          <w:ilvl w:val="0"/>
          <w:numId w:val="0"/>
        </w:numPr>
        <w:ind w:leftChars="0"/>
        <w:rPr>
          <w:rFonts w:hint="default" w:ascii="Times New Roman" w:hAnsi="Times New Roman"/>
          <w:b w:val="0"/>
          <w:bCs w:val="0"/>
          <w:sz w:val="32"/>
          <w:szCs w:val="32"/>
          <w:lang w:val="en-IN"/>
        </w:rPr>
      </w:pPr>
    </w:p>
    <w:p w14:paraId="1B71B888">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State Management</w:t>
      </w:r>
    </w:p>
    <w:p w14:paraId="0C9B01CB">
      <w:pPr>
        <w:numPr>
          <w:ilvl w:val="0"/>
          <w:numId w:val="0"/>
        </w:numPr>
        <w:ind w:leftChars="0"/>
        <w:rPr>
          <w:rFonts w:hint="default" w:ascii="Times New Roman" w:hAnsi="Times New Roman"/>
          <w:b w:val="0"/>
          <w:bCs w:val="0"/>
          <w:sz w:val="32"/>
          <w:szCs w:val="32"/>
          <w:lang w:val="en-IN"/>
        </w:rPr>
      </w:pPr>
    </w:p>
    <w:p w14:paraId="1B1C439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React state to manage the application's state</w:t>
      </w:r>
    </w:p>
    <w:p w14:paraId="0A70736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React context API to share state between components</w:t>
      </w:r>
    </w:p>
    <w:p w14:paraId="262F9046">
      <w:pPr>
        <w:numPr>
          <w:ilvl w:val="0"/>
          <w:numId w:val="0"/>
        </w:numPr>
        <w:ind w:leftChars="0"/>
        <w:rPr>
          <w:rFonts w:hint="default" w:ascii="Times New Roman" w:hAnsi="Times New Roman"/>
          <w:b w:val="0"/>
          <w:bCs w:val="0"/>
          <w:sz w:val="32"/>
          <w:szCs w:val="32"/>
          <w:lang w:val="en-IN"/>
        </w:rPr>
      </w:pPr>
    </w:p>
    <w:p w14:paraId="5B9AF5A2">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IN"/>
        </w:rPr>
        <w:t>Database (MongoDB)</w:t>
      </w:r>
    </w:p>
    <w:p w14:paraId="411EDBB1">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Collections</w:t>
      </w:r>
    </w:p>
    <w:p w14:paraId="75C37C8F">
      <w:pPr>
        <w:numPr>
          <w:ilvl w:val="0"/>
          <w:numId w:val="0"/>
        </w:numPr>
        <w:ind w:leftChars="0"/>
        <w:rPr>
          <w:rFonts w:hint="default" w:ascii="Times New Roman" w:hAnsi="Times New Roman"/>
          <w:b w:val="0"/>
          <w:bCs w:val="0"/>
          <w:sz w:val="32"/>
          <w:szCs w:val="32"/>
          <w:lang w:val="en-IN"/>
        </w:rPr>
      </w:pPr>
    </w:p>
    <w:p w14:paraId="0ED571D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users: stores user data</w:t>
      </w:r>
    </w:p>
    <w:p w14:paraId="0A9D66E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complaints: stores complaint data</w:t>
      </w:r>
    </w:p>
    <w:p w14:paraId="55FB08B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comments: stores comment data</w:t>
      </w:r>
    </w:p>
    <w:p w14:paraId="0C9A524B">
      <w:pPr>
        <w:numPr>
          <w:ilvl w:val="0"/>
          <w:numId w:val="0"/>
        </w:numPr>
        <w:ind w:leftChars="0"/>
        <w:rPr>
          <w:rFonts w:hint="default" w:ascii="Times New Roman" w:hAnsi="Times New Roman"/>
          <w:b w:val="0"/>
          <w:bCs w:val="0"/>
          <w:sz w:val="32"/>
          <w:szCs w:val="32"/>
          <w:lang w:val="en-IN"/>
        </w:rPr>
      </w:pPr>
    </w:p>
    <w:p w14:paraId="24BF47AB">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Schema</w:t>
      </w:r>
    </w:p>
    <w:p w14:paraId="459F53BB">
      <w:pPr>
        <w:numPr>
          <w:ilvl w:val="0"/>
          <w:numId w:val="0"/>
        </w:numPr>
        <w:ind w:leftChars="0"/>
        <w:rPr>
          <w:rFonts w:hint="default" w:ascii="Times New Roman" w:hAnsi="Times New Roman"/>
          <w:b w:val="0"/>
          <w:bCs w:val="0"/>
          <w:sz w:val="32"/>
          <w:szCs w:val="32"/>
          <w:lang w:val="en-IN"/>
        </w:rPr>
      </w:pPr>
    </w:p>
    <w:p w14:paraId="6E2B494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Use Mongoose to define the schema for each collection</w:t>
      </w:r>
    </w:p>
    <w:p w14:paraId="2E43A24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Define fields and data types for each collection</w:t>
      </w:r>
    </w:p>
    <w:p w14:paraId="3A408783">
      <w:pPr>
        <w:numPr>
          <w:ilvl w:val="0"/>
          <w:numId w:val="0"/>
        </w:numPr>
        <w:ind w:leftChars="0"/>
        <w:rPr>
          <w:rFonts w:hint="default" w:ascii="Times New Roman" w:hAnsi="Times New Roman"/>
          <w:b w:val="0"/>
          <w:bCs w:val="0"/>
          <w:sz w:val="32"/>
          <w:szCs w:val="32"/>
          <w:lang w:val="en-IN"/>
        </w:rPr>
      </w:pPr>
    </w:p>
    <w:p w14:paraId="18FFCC2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This is a high-level overview of an online complaint registration and management system using the MERN stack.</w:t>
      </w:r>
    </w:p>
    <w:p w14:paraId="3517D606">
      <w:pPr>
        <w:numPr>
          <w:ilvl w:val="0"/>
          <w:numId w:val="0"/>
        </w:numPr>
        <w:ind w:leftChars="0"/>
        <w:rPr>
          <w:rFonts w:hint="default" w:ascii="Times New Roman" w:hAnsi="Times New Roman"/>
          <w:b w:val="0"/>
          <w:bCs w:val="0"/>
          <w:sz w:val="32"/>
          <w:szCs w:val="32"/>
          <w:lang w:val="en-IN"/>
        </w:rPr>
      </w:pPr>
    </w:p>
    <w:p w14:paraId="6151B7D1">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Setup Instruction</w:t>
      </w:r>
    </w:p>
    <w:p w14:paraId="054FEE73">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 xml:space="preserve">  Prerequisties :</w:t>
      </w:r>
    </w:p>
    <w:p w14:paraId="07C40940">
      <w:pPr>
        <w:numPr>
          <w:ilvl w:val="0"/>
          <w:numId w:val="0"/>
        </w:numPr>
        <w:ind w:leftChars="0"/>
        <w:rPr>
          <w:rFonts w:hint="default" w:ascii="Times New Roman" w:hAnsi="Times New Roman"/>
          <w:b/>
          <w:bCs/>
          <w:sz w:val="32"/>
          <w:szCs w:val="32"/>
          <w:lang w:val="en-IN"/>
        </w:rPr>
      </w:pPr>
    </w:p>
    <w:p w14:paraId="01388833">
      <w:pPr>
        <w:numPr>
          <w:ilvl w:val="0"/>
          <w:numId w:val="0"/>
        </w:numPr>
        <w:rPr>
          <w:rFonts w:hint="default" w:ascii="Times New Roman" w:hAnsi="Times New Roman"/>
          <w:b w:val="0"/>
          <w:bCs w:val="0"/>
          <w:sz w:val="32"/>
          <w:szCs w:val="32"/>
          <w:lang w:val="en-IN"/>
        </w:rPr>
      </w:pPr>
      <w:r>
        <w:rPr>
          <w:rFonts w:hint="default" w:ascii="Times New Roman" w:hAnsi="Times New Roman"/>
          <w:b/>
          <w:bCs/>
          <w:sz w:val="32"/>
          <w:szCs w:val="32"/>
          <w:lang w:val="en-IN"/>
        </w:rPr>
        <w:t>Hardware Requirements</w:t>
      </w:r>
    </w:p>
    <w:p w14:paraId="18D9A56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Computer or laptop with a minimum of 4GB RAM and 256GB storage</w:t>
      </w:r>
    </w:p>
    <w:p w14:paraId="2FA8FAF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Reliable internet connection</w:t>
      </w:r>
    </w:p>
    <w:p w14:paraId="4C18C523">
      <w:pPr>
        <w:numPr>
          <w:ilvl w:val="0"/>
          <w:numId w:val="0"/>
        </w:numPr>
        <w:ind w:leftChars="0"/>
        <w:rPr>
          <w:rFonts w:hint="default" w:ascii="Times New Roman" w:hAnsi="Times New Roman"/>
          <w:b w:val="0"/>
          <w:bCs w:val="0"/>
          <w:sz w:val="32"/>
          <w:szCs w:val="32"/>
          <w:lang w:val="en-IN"/>
        </w:rPr>
      </w:pPr>
    </w:p>
    <w:p w14:paraId="44660A9B">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Software Requirements</w:t>
      </w:r>
    </w:p>
    <w:p w14:paraId="7F51AAB4">
      <w:pPr>
        <w:numPr>
          <w:ilvl w:val="0"/>
          <w:numId w:val="0"/>
        </w:numPr>
        <w:ind w:leftChars="0"/>
        <w:rPr>
          <w:rFonts w:hint="default" w:ascii="Times New Roman" w:hAnsi="Times New Roman"/>
          <w:b/>
          <w:bCs/>
          <w:sz w:val="32"/>
          <w:szCs w:val="32"/>
          <w:lang w:val="en-IN"/>
        </w:rPr>
      </w:pPr>
    </w:p>
    <w:p w14:paraId="3345C62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Node.js: Install the latest version of Node.js (LTS or Current) from the official Node.js website.</w:t>
      </w:r>
    </w:p>
    <w:p w14:paraId="03C0AC5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MongoDB: Install MongoDB Community Server (latest version) from the official MongoDB website.</w:t>
      </w:r>
    </w:p>
    <w:p w14:paraId="31FF77A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3. Express.js: Install Express.js using npm (Node Package Manager) by running the command npm install express in your terminal.</w:t>
      </w:r>
    </w:p>
    <w:p w14:paraId="0DB1275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4. React.js: Install React.js using npm by running the command npm install react in your terminal.</w:t>
      </w:r>
    </w:p>
    <w:p w14:paraId="69AC57A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5. Visual Studio Code or any other code editor of your choice.</w:t>
      </w:r>
    </w:p>
    <w:p w14:paraId="4C25FA3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6. Postman or any other API testing tool of your choice.</w:t>
      </w:r>
    </w:p>
    <w:p w14:paraId="4E4F35E6">
      <w:pPr>
        <w:numPr>
          <w:ilvl w:val="0"/>
          <w:numId w:val="0"/>
        </w:numPr>
        <w:ind w:leftChars="0"/>
        <w:rPr>
          <w:rFonts w:hint="default" w:ascii="Times New Roman" w:hAnsi="Times New Roman"/>
          <w:b w:val="0"/>
          <w:bCs w:val="0"/>
          <w:sz w:val="32"/>
          <w:szCs w:val="32"/>
          <w:lang w:val="en-IN"/>
        </w:rPr>
      </w:pPr>
    </w:p>
    <w:p w14:paraId="71F7A414">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Technical Skills</w:t>
      </w:r>
    </w:p>
    <w:p w14:paraId="002480E7">
      <w:pPr>
        <w:numPr>
          <w:ilvl w:val="0"/>
          <w:numId w:val="0"/>
        </w:numPr>
        <w:ind w:leftChars="0"/>
        <w:rPr>
          <w:rFonts w:hint="default" w:ascii="Times New Roman" w:hAnsi="Times New Roman"/>
          <w:b w:val="0"/>
          <w:bCs w:val="0"/>
          <w:sz w:val="32"/>
          <w:szCs w:val="32"/>
          <w:lang w:val="en-IN"/>
        </w:rPr>
      </w:pPr>
    </w:p>
    <w:p w14:paraId="4D7320C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Basic knowledge of HTML, CSS, and JavaScript.</w:t>
      </w:r>
    </w:p>
    <w:p w14:paraId="60DC59C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Understanding of React.js and its ecosystem (e.g., JSX, components, state, props).</w:t>
      </w:r>
    </w:p>
    <w:p w14:paraId="61DC97E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3. Familiarity with Node.js and Express.js for building RESTful APIs.</w:t>
      </w:r>
    </w:p>
    <w:p w14:paraId="4D0D43C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4. Knowledge of MongoDB and Mongoose for database modeling and interaction.</w:t>
      </w:r>
    </w:p>
    <w:p w14:paraId="268F7CA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5. Understanding of authentication and authorization concepts (e.g., JWT, sessions).</w:t>
      </w:r>
    </w:p>
    <w:p w14:paraId="1D8EA04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6. Familiarity with API testing tools like Postman.</w:t>
      </w:r>
    </w:p>
    <w:p w14:paraId="6810EFBB">
      <w:pPr>
        <w:numPr>
          <w:ilvl w:val="0"/>
          <w:numId w:val="0"/>
        </w:numPr>
        <w:ind w:leftChars="0"/>
        <w:rPr>
          <w:rFonts w:hint="default" w:ascii="Times New Roman" w:hAnsi="Times New Roman"/>
          <w:b w:val="0"/>
          <w:bCs w:val="0"/>
          <w:sz w:val="32"/>
          <w:szCs w:val="32"/>
          <w:lang w:val="en-IN"/>
        </w:rPr>
      </w:pPr>
    </w:p>
    <w:p w14:paraId="53BE34CA">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Project Requirements</w:t>
      </w:r>
    </w:p>
    <w:p w14:paraId="70923CD0">
      <w:pPr>
        <w:numPr>
          <w:ilvl w:val="0"/>
          <w:numId w:val="0"/>
        </w:numPr>
        <w:ind w:leftChars="0"/>
        <w:rPr>
          <w:rFonts w:hint="default" w:ascii="Times New Roman" w:hAnsi="Times New Roman"/>
          <w:b w:val="0"/>
          <w:bCs w:val="0"/>
          <w:sz w:val="32"/>
          <w:szCs w:val="32"/>
          <w:lang w:val="en-IN"/>
        </w:rPr>
      </w:pPr>
    </w:p>
    <w:p w14:paraId="3C0D224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Create a new Node.js project using npm init.</w:t>
      </w:r>
    </w:p>
    <w:p w14:paraId="266F708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Install required dependencies using npm.</w:t>
      </w:r>
    </w:p>
    <w:p w14:paraId="4AEC9EE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3. Set up a MongoDB database and connect it to your Node.js application.</w:t>
      </w:r>
    </w:p>
    <w:p w14:paraId="4AAE482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4. Design and implement the API endpoints for complaint registration, management, and retrieval.</w:t>
      </w:r>
    </w:p>
    <w:p w14:paraId="18BF757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5. Implement authentication and authorization using JSON Web Tokens (JWT).</w:t>
      </w:r>
    </w:p>
    <w:p w14:paraId="5646B0F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6. Build the frontend using React.js, including components for complaint registration, management, and retrieval.</w:t>
      </w:r>
    </w:p>
    <w:p w14:paraId="407DC95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7. Test the application using Postman or other API testing tools.</w:t>
      </w:r>
    </w:p>
    <w:p w14:paraId="0416F59D">
      <w:pPr>
        <w:numPr>
          <w:ilvl w:val="0"/>
          <w:numId w:val="0"/>
        </w:numPr>
        <w:ind w:leftChars="0"/>
        <w:rPr>
          <w:rFonts w:hint="default" w:ascii="Times New Roman" w:hAnsi="Times New Roman"/>
          <w:b w:val="0"/>
          <w:bCs w:val="0"/>
          <w:sz w:val="32"/>
          <w:szCs w:val="32"/>
          <w:lang w:val="en-IN"/>
        </w:rPr>
      </w:pPr>
    </w:p>
    <w:p w14:paraId="186A370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By fulfilling these prerequisites, you'll be well-prepared to build a comprehensive online complaint registration and management system using the MERN stack.</w:t>
      </w:r>
    </w:p>
    <w:p w14:paraId="7BF99148">
      <w:pPr>
        <w:numPr>
          <w:ilvl w:val="0"/>
          <w:numId w:val="0"/>
        </w:numPr>
        <w:ind w:leftChars="0"/>
        <w:rPr>
          <w:rFonts w:hint="default" w:ascii="Times New Roman" w:hAnsi="Times New Roman"/>
          <w:b w:val="0"/>
          <w:bCs w:val="0"/>
          <w:sz w:val="32"/>
          <w:szCs w:val="32"/>
          <w:lang w:val="en-IN"/>
        </w:rPr>
      </w:pPr>
    </w:p>
    <w:p w14:paraId="7E4D44C8">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Installation</w:t>
      </w:r>
    </w:p>
    <w:p w14:paraId="488E7AE6">
      <w:pPr>
        <w:numPr>
          <w:ilvl w:val="0"/>
          <w:numId w:val="0"/>
        </w:numPr>
        <w:ind w:leftChars="0"/>
        <w:rPr>
          <w:rFonts w:hint="default" w:ascii="Times New Roman" w:hAnsi="Times New Roman"/>
          <w:b/>
          <w:bCs/>
          <w:sz w:val="32"/>
          <w:szCs w:val="32"/>
          <w:lang w:val="en-IN"/>
        </w:rPr>
      </w:pPr>
    </w:p>
    <w:p w14:paraId="2543F54B">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Installing Node.js and npm</w:t>
      </w:r>
    </w:p>
    <w:p w14:paraId="47FECB84">
      <w:pPr>
        <w:numPr>
          <w:ilvl w:val="0"/>
          <w:numId w:val="0"/>
        </w:numPr>
        <w:ind w:leftChars="0"/>
        <w:rPr>
          <w:rFonts w:hint="default" w:ascii="Times New Roman" w:hAnsi="Times New Roman"/>
          <w:b/>
          <w:bCs/>
          <w:sz w:val="32"/>
          <w:szCs w:val="32"/>
          <w:lang w:val="en-IN"/>
        </w:rPr>
      </w:pPr>
    </w:p>
    <w:p w14:paraId="662D24F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Download and install Node.js from the official Node.js website: (link unavailable)</w:t>
      </w:r>
    </w:p>
    <w:p w14:paraId="2337BCE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Once installed, open a terminal or command prompt and verify the installation by running the command: node -v</w:t>
      </w:r>
    </w:p>
    <w:p w14:paraId="010FED3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3. npm (Node Package Manager) is included with Node.js. Verify the installation by running the command: npm -v</w:t>
      </w:r>
    </w:p>
    <w:p w14:paraId="054D8E16">
      <w:pPr>
        <w:numPr>
          <w:ilvl w:val="0"/>
          <w:numId w:val="0"/>
        </w:numPr>
        <w:ind w:leftChars="0"/>
        <w:rPr>
          <w:rFonts w:hint="default" w:ascii="Times New Roman" w:hAnsi="Times New Roman"/>
          <w:b/>
          <w:bCs/>
          <w:sz w:val="32"/>
          <w:szCs w:val="32"/>
          <w:lang w:val="en-IN"/>
        </w:rPr>
      </w:pPr>
    </w:p>
    <w:p w14:paraId="366754B4">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Installing MongoDB</w:t>
      </w:r>
    </w:p>
    <w:p w14:paraId="11887274">
      <w:pPr>
        <w:numPr>
          <w:ilvl w:val="0"/>
          <w:numId w:val="0"/>
        </w:numPr>
        <w:ind w:leftChars="0"/>
        <w:rPr>
          <w:rFonts w:hint="default" w:ascii="Times New Roman" w:hAnsi="Times New Roman"/>
          <w:b/>
          <w:bCs/>
          <w:sz w:val="32"/>
          <w:szCs w:val="32"/>
          <w:lang w:val="en-IN"/>
        </w:rPr>
      </w:pPr>
    </w:p>
    <w:p w14:paraId="256E9C6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Download and install MongoDB Community Server from the official MongoDB website: (link unavailable)</w:t>
      </w:r>
    </w:p>
    <w:p w14:paraId="433B715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Follow the installation instructions for your operating system.</w:t>
      </w:r>
    </w:p>
    <w:p w14:paraId="0868E92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3. Once installed, start the MongoDB service by running the command: mongod (on macOS/Linux) or net start mongodb (on Windows)</w:t>
      </w:r>
    </w:p>
    <w:p w14:paraId="2D7D881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4. Verify the installation by running the command: mongo</w:t>
      </w:r>
    </w:p>
    <w:p w14:paraId="2B2135C6">
      <w:pPr>
        <w:numPr>
          <w:ilvl w:val="0"/>
          <w:numId w:val="0"/>
        </w:numPr>
        <w:ind w:leftChars="0"/>
        <w:rPr>
          <w:rFonts w:hint="default" w:ascii="Times New Roman" w:hAnsi="Times New Roman"/>
          <w:b w:val="0"/>
          <w:bCs w:val="0"/>
          <w:sz w:val="32"/>
          <w:szCs w:val="32"/>
          <w:lang w:val="en-IN"/>
        </w:rPr>
      </w:pPr>
    </w:p>
    <w:p w14:paraId="3052DD6D">
      <w:pPr>
        <w:numPr>
          <w:ilvl w:val="0"/>
          <w:numId w:val="0"/>
        </w:numPr>
        <w:ind w:leftChars="0"/>
        <w:rPr>
          <w:rFonts w:hint="default" w:ascii="Times New Roman" w:hAnsi="Times New Roman"/>
          <w:b w:val="0"/>
          <w:bCs w:val="0"/>
          <w:sz w:val="32"/>
          <w:szCs w:val="32"/>
          <w:lang w:val="en-IN"/>
        </w:rPr>
      </w:pPr>
    </w:p>
    <w:p w14:paraId="71DC74F6">
      <w:pPr>
        <w:numPr>
          <w:ilvl w:val="0"/>
          <w:numId w:val="0"/>
        </w:numPr>
        <w:ind w:leftChars="0"/>
        <w:rPr>
          <w:rFonts w:hint="default" w:ascii="Times New Roman" w:hAnsi="Times New Roman"/>
          <w:b w:val="0"/>
          <w:bCs w:val="0"/>
          <w:sz w:val="32"/>
          <w:szCs w:val="32"/>
          <w:lang w:val="en-IN"/>
        </w:rPr>
      </w:pPr>
    </w:p>
    <w:p w14:paraId="3DE4F959">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Installing Express.js</w:t>
      </w:r>
    </w:p>
    <w:p w14:paraId="3002782F">
      <w:pPr>
        <w:numPr>
          <w:ilvl w:val="0"/>
          <w:numId w:val="0"/>
        </w:numPr>
        <w:ind w:leftChars="0"/>
        <w:rPr>
          <w:rFonts w:hint="default" w:ascii="Times New Roman" w:hAnsi="Times New Roman"/>
          <w:b/>
          <w:bCs/>
          <w:sz w:val="32"/>
          <w:szCs w:val="32"/>
          <w:lang w:val="en-IN"/>
        </w:rPr>
      </w:pPr>
    </w:p>
    <w:p w14:paraId="5ACE7CA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Create a new directory for your project and navigate into it: mkdir complaint-management-system &amp;&amp; cd complaint-management-system</w:t>
      </w:r>
    </w:p>
    <w:p w14:paraId="3C68C8C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Initialize a new Node.js project by running the command: npm init</w:t>
      </w:r>
    </w:p>
    <w:p w14:paraId="30CA495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3. Install Express.js by running the command: npm install express</w:t>
      </w:r>
    </w:p>
    <w:p w14:paraId="7A5AD89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4. Create a new file called server.js and add the following code:</w:t>
      </w:r>
    </w:p>
    <w:p w14:paraId="48FDF13D">
      <w:pPr>
        <w:numPr>
          <w:ilvl w:val="0"/>
          <w:numId w:val="0"/>
        </w:numPr>
        <w:ind w:leftChars="0"/>
        <w:rPr>
          <w:rFonts w:hint="default" w:ascii="Times New Roman" w:hAnsi="Times New Roman"/>
          <w:b w:val="0"/>
          <w:bCs w:val="0"/>
          <w:sz w:val="32"/>
          <w:szCs w:val="32"/>
          <w:lang w:val="en-IN"/>
        </w:rPr>
      </w:pPr>
    </w:p>
    <w:p w14:paraId="24D7365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express = require('express');</w:t>
      </w:r>
    </w:p>
    <w:p w14:paraId="47814F1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app = express();</w:t>
      </w:r>
    </w:p>
    <w:p w14:paraId="3F0458B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port = 3000;</w:t>
      </w:r>
    </w:p>
    <w:p w14:paraId="12D538EB">
      <w:pPr>
        <w:numPr>
          <w:ilvl w:val="0"/>
          <w:numId w:val="0"/>
        </w:numPr>
        <w:ind w:leftChars="0"/>
        <w:rPr>
          <w:rFonts w:hint="default" w:ascii="Times New Roman" w:hAnsi="Times New Roman"/>
          <w:b w:val="0"/>
          <w:bCs w:val="0"/>
          <w:sz w:val="32"/>
          <w:szCs w:val="32"/>
          <w:lang w:val="en-IN"/>
        </w:rPr>
      </w:pPr>
    </w:p>
    <w:p w14:paraId="6F4FF80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app.listen(port, () =&gt; {</w:t>
      </w:r>
    </w:p>
    <w:p w14:paraId="24707A9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console.log(`Server started on port ${port}`);</w:t>
      </w:r>
    </w:p>
    <w:p w14:paraId="1DFE3E0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4CC5EA63">
      <w:pPr>
        <w:numPr>
          <w:ilvl w:val="0"/>
          <w:numId w:val="0"/>
        </w:numPr>
        <w:ind w:firstLine="160" w:firstLineChars="5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Start the server by running the command: node server.js</w:t>
      </w:r>
    </w:p>
    <w:p w14:paraId="6169BF6F">
      <w:pPr>
        <w:numPr>
          <w:ilvl w:val="0"/>
          <w:numId w:val="0"/>
        </w:numPr>
        <w:ind w:leftChars="0"/>
        <w:rPr>
          <w:rFonts w:hint="default" w:ascii="Times New Roman" w:hAnsi="Times New Roman"/>
          <w:b/>
          <w:bCs/>
          <w:sz w:val="32"/>
          <w:szCs w:val="32"/>
          <w:lang w:val="en-IN"/>
        </w:rPr>
      </w:pPr>
    </w:p>
    <w:p w14:paraId="011523DD">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Installing React.js</w:t>
      </w:r>
    </w:p>
    <w:p w14:paraId="5F73F5AE">
      <w:pPr>
        <w:numPr>
          <w:ilvl w:val="0"/>
          <w:numId w:val="0"/>
        </w:numPr>
        <w:ind w:leftChars="0"/>
        <w:rPr>
          <w:rFonts w:hint="default" w:ascii="Times New Roman" w:hAnsi="Times New Roman"/>
          <w:b/>
          <w:bCs/>
          <w:sz w:val="32"/>
          <w:szCs w:val="32"/>
          <w:lang w:val="en-IN"/>
        </w:rPr>
      </w:pPr>
    </w:p>
    <w:p w14:paraId="2F6BD3B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Install React.js by running the command: npx create-react-app client</w:t>
      </w:r>
    </w:p>
    <w:p w14:paraId="75B3F06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Navigate into the newly created client directory: cd client</w:t>
      </w:r>
    </w:p>
    <w:p w14:paraId="68B5938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3. Start the React development server by running the command: npm start</w:t>
      </w:r>
    </w:p>
    <w:p w14:paraId="33000821">
      <w:pPr>
        <w:numPr>
          <w:ilvl w:val="0"/>
          <w:numId w:val="0"/>
        </w:numPr>
        <w:ind w:leftChars="0"/>
        <w:rPr>
          <w:rFonts w:hint="default" w:ascii="Times New Roman" w:hAnsi="Times New Roman"/>
          <w:b/>
          <w:bCs/>
          <w:sz w:val="32"/>
          <w:szCs w:val="32"/>
          <w:lang w:val="en-IN"/>
        </w:rPr>
      </w:pPr>
    </w:p>
    <w:p w14:paraId="12D804D9">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Installing Mongoose</w:t>
      </w:r>
    </w:p>
    <w:p w14:paraId="0B6E1F71">
      <w:pPr>
        <w:numPr>
          <w:ilvl w:val="0"/>
          <w:numId w:val="0"/>
        </w:numPr>
        <w:ind w:leftChars="0"/>
        <w:rPr>
          <w:rFonts w:hint="default" w:ascii="Times New Roman" w:hAnsi="Times New Roman"/>
          <w:b/>
          <w:bCs/>
          <w:sz w:val="32"/>
          <w:szCs w:val="32"/>
          <w:lang w:val="en-IN"/>
        </w:rPr>
      </w:pPr>
    </w:p>
    <w:p w14:paraId="54DCEEAE">
      <w:pPr>
        <w:numPr>
          <w:ilvl w:val="0"/>
          <w:numId w:val="0"/>
        </w:numPr>
        <w:ind w:leftChars="0"/>
        <w:rPr>
          <w:rFonts w:hint="default" w:ascii="Times New Roman" w:hAnsi="Times New Roman"/>
          <w:b/>
          <w:bCs/>
          <w:sz w:val="32"/>
          <w:szCs w:val="32"/>
          <w:lang w:val="en-IN"/>
        </w:rPr>
      </w:pPr>
      <w:r>
        <w:rPr>
          <w:rFonts w:hint="default" w:ascii="Times New Roman" w:hAnsi="Times New Roman"/>
          <w:b w:val="0"/>
          <w:bCs w:val="0"/>
          <w:sz w:val="32"/>
          <w:szCs w:val="32"/>
          <w:lang w:val="en-IN"/>
        </w:rPr>
        <w:t>1. Install Mongoose by running the command: npm install mongoose</w:t>
      </w:r>
    </w:p>
    <w:p w14:paraId="2E00168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Create a new file called models/Complaint.js and add the following code:</w:t>
      </w:r>
    </w:p>
    <w:p w14:paraId="445421AD">
      <w:pPr>
        <w:numPr>
          <w:ilvl w:val="0"/>
          <w:numId w:val="0"/>
        </w:numPr>
        <w:ind w:leftChars="0"/>
        <w:rPr>
          <w:rFonts w:hint="default" w:ascii="Times New Roman" w:hAnsi="Times New Roman"/>
          <w:b w:val="0"/>
          <w:bCs w:val="0"/>
          <w:sz w:val="32"/>
          <w:szCs w:val="32"/>
          <w:lang w:val="en-IN"/>
        </w:rPr>
      </w:pPr>
    </w:p>
    <w:p w14:paraId="2D76007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mongoose = require('mongoose');</w:t>
      </w:r>
    </w:p>
    <w:p w14:paraId="386B4001">
      <w:pPr>
        <w:numPr>
          <w:ilvl w:val="0"/>
          <w:numId w:val="0"/>
        </w:numPr>
        <w:ind w:leftChars="0"/>
        <w:rPr>
          <w:rFonts w:hint="default" w:ascii="Times New Roman" w:hAnsi="Times New Roman"/>
          <w:b w:val="0"/>
          <w:bCs w:val="0"/>
          <w:sz w:val="32"/>
          <w:szCs w:val="32"/>
          <w:lang w:val="en-IN"/>
        </w:rPr>
      </w:pPr>
    </w:p>
    <w:p w14:paraId="72AFB93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complaintSchema = new mongoose.Schema({</w:t>
      </w:r>
    </w:p>
    <w:p w14:paraId="3B038AA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title: String,</w:t>
      </w:r>
    </w:p>
    <w:p w14:paraId="55161D1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description: String,</w:t>
      </w:r>
    </w:p>
    <w:p w14:paraId="7509178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category: String,</w:t>
      </w:r>
    </w:p>
    <w:p w14:paraId="55B9770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status: String</w:t>
      </w:r>
    </w:p>
    <w:p w14:paraId="4440FF8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37417274">
      <w:pPr>
        <w:numPr>
          <w:ilvl w:val="0"/>
          <w:numId w:val="0"/>
        </w:numPr>
        <w:ind w:leftChars="0"/>
        <w:rPr>
          <w:rFonts w:hint="default" w:ascii="Times New Roman" w:hAnsi="Times New Roman"/>
          <w:b w:val="0"/>
          <w:bCs w:val="0"/>
          <w:sz w:val="32"/>
          <w:szCs w:val="32"/>
          <w:lang w:val="en-IN"/>
        </w:rPr>
      </w:pPr>
    </w:p>
    <w:p w14:paraId="375A0EE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Complaint = mongoose.model('Complaint', complaintSchema);</w:t>
      </w:r>
    </w:p>
    <w:p w14:paraId="530F0F8C">
      <w:pPr>
        <w:numPr>
          <w:ilvl w:val="0"/>
          <w:numId w:val="0"/>
        </w:numPr>
        <w:ind w:leftChars="0"/>
        <w:rPr>
          <w:rFonts w:hint="default" w:ascii="Times New Roman" w:hAnsi="Times New Roman"/>
          <w:b w:val="0"/>
          <w:bCs w:val="0"/>
          <w:sz w:val="32"/>
          <w:szCs w:val="32"/>
          <w:lang w:val="en-IN"/>
        </w:rPr>
      </w:pPr>
    </w:p>
    <w:p w14:paraId="45C56BD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module.exports = Complaint;</w:t>
      </w:r>
    </w:p>
    <w:p w14:paraId="01380B8E">
      <w:pPr>
        <w:numPr>
          <w:ilvl w:val="0"/>
          <w:numId w:val="0"/>
        </w:numPr>
        <w:ind w:leftChars="0"/>
        <w:rPr>
          <w:rFonts w:hint="default" w:ascii="Times New Roman" w:hAnsi="Times New Roman"/>
          <w:b w:val="0"/>
          <w:bCs w:val="0"/>
          <w:sz w:val="32"/>
          <w:szCs w:val="32"/>
          <w:lang w:val="en-IN"/>
        </w:rPr>
      </w:pPr>
    </w:p>
    <w:p w14:paraId="798D860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Create a new file called models/User.js and add the following code:</w:t>
      </w:r>
    </w:p>
    <w:p w14:paraId="43B8522D">
      <w:pPr>
        <w:numPr>
          <w:ilvl w:val="0"/>
          <w:numId w:val="0"/>
        </w:numPr>
        <w:ind w:leftChars="0"/>
        <w:rPr>
          <w:rFonts w:hint="default" w:ascii="Times New Roman" w:hAnsi="Times New Roman"/>
          <w:b w:val="0"/>
          <w:bCs w:val="0"/>
          <w:sz w:val="32"/>
          <w:szCs w:val="32"/>
          <w:lang w:val="en-IN"/>
        </w:rPr>
      </w:pPr>
    </w:p>
    <w:p w14:paraId="0D04D96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mongoose = require('mongoose');</w:t>
      </w:r>
    </w:p>
    <w:p w14:paraId="5A409869">
      <w:pPr>
        <w:numPr>
          <w:ilvl w:val="0"/>
          <w:numId w:val="0"/>
        </w:numPr>
        <w:ind w:leftChars="0"/>
        <w:rPr>
          <w:rFonts w:hint="default" w:ascii="Times New Roman" w:hAnsi="Times New Roman"/>
          <w:b w:val="0"/>
          <w:bCs w:val="0"/>
          <w:sz w:val="32"/>
          <w:szCs w:val="32"/>
          <w:lang w:val="en-IN"/>
        </w:rPr>
      </w:pPr>
    </w:p>
    <w:p w14:paraId="762B7B6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userSchema = new mongoose.Schema({</w:t>
      </w:r>
    </w:p>
    <w:p w14:paraId="0A23844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name: String,</w:t>
      </w:r>
    </w:p>
    <w:p w14:paraId="6B0BF91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email: String,</w:t>
      </w:r>
    </w:p>
    <w:p w14:paraId="6F1DFF9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password: String,</w:t>
      </w:r>
    </w:p>
    <w:p w14:paraId="50E6503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role: String</w:t>
      </w:r>
    </w:p>
    <w:p w14:paraId="1808989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44678631">
      <w:pPr>
        <w:numPr>
          <w:ilvl w:val="0"/>
          <w:numId w:val="0"/>
        </w:numPr>
        <w:ind w:leftChars="0"/>
        <w:rPr>
          <w:rFonts w:hint="default" w:ascii="Times New Roman" w:hAnsi="Times New Roman"/>
          <w:b/>
          <w:bCs/>
          <w:sz w:val="32"/>
          <w:szCs w:val="32"/>
          <w:lang w:val="en-IN"/>
        </w:rPr>
      </w:pPr>
    </w:p>
    <w:p w14:paraId="42660E3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User = mongoose.model('User', userSchema);</w:t>
      </w:r>
    </w:p>
    <w:p w14:paraId="346A9B73">
      <w:pPr>
        <w:numPr>
          <w:ilvl w:val="0"/>
          <w:numId w:val="0"/>
        </w:numPr>
        <w:ind w:leftChars="0"/>
        <w:rPr>
          <w:rFonts w:hint="default" w:ascii="Times New Roman" w:hAnsi="Times New Roman"/>
          <w:b w:val="0"/>
          <w:bCs w:val="0"/>
          <w:sz w:val="32"/>
          <w:szCs w:val="32"/>
          <w:lang w:val="en-IN"/>
        </w:rPr>
      </w:pPr>
    </w:p>
    <w:p w14:paraId="265978A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module.exports = User;</w:t>
      </w:r>
    </w:p>
    <w:p w14:paraId="158AA2DA">
      <w:pPr>
        <w:numPr>
          <w:ilvl w:val="0"/>
          <w:numId w:val="0"/>
        </w:numPr>
        <w:ind w:leftChars="0"/>
        <w:rPr>
          <w:rFonts w:hint="default" w:ascii="Times New Roman" w:hAnsi="Times New Roman"/>
          <w:b w:val="0"/>
          <w:bCs w:val="0"/>
          <w:sz w:val="32"/>
          <w:szCs w:val="32"/>
          <w:lang w:val="en-IN"/>
        </w:rPr>
      </w:pPr>
    </w:p>
    <w:p w14:paraId="6EB9EC88">
      <w:pPr>
        <w:numPr>
          <w:ilvl w:val="0"/>
          <w:numId w:val="0"/>
        </w:numPr>
        <w:ind w:leftChars="0"/>
        <w:rPr>
          <w:rFonts w:hint="default" w:ascii="Times New Roman" w:hAnsi="Times New Roman"/>
          <w:b/>
          <w:bCs/>
          <w:sz w:val="32"/>
          <w:szCs w:val="32"/>
          <w:lang w:val="en-IN"/>
        </w:rPr>
      </w:pPr>
    </w:p>
    <w:p w14:paraId="39280FE3">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IN"/>
        </w:rPr>
        <w:t>Installing JSON Web Tokens (JWT)</w:t>
      </w:r>
    </w:p>
    <w:p w14:paraId="353A6303">
      <w:pPr>
        <w:numPr>
          <w:ilvl w:val="0"/>
          <w:numId w:val="0"/>
        </w:numPr>
        <w:ind w:leftChars="0"/>
        <w:rPr>
          <w:rFonts w:hint="default" w:ascii="Times New Roman" w:hAnsi="Times New Roman"/>
          <w:b/>
          <w:bCs/>
          <w:sz w:val="32"/>
          <w:szCs w:val="32"/>
          <w:lang w:val="en-IN"/>
        </w:rPr>
      </w:pPr>
    </w:p>
    <w:p w14:paraId="547359B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Install JWT by running the command: npm install jsonwebtoken</w:t>
      </w:r>
    </w:p>
    <w:p w14:paraId="3B269A8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Create a new file called utils/jwt.js and add the following code:</w:t>
      </w:r>
    </w:p>
    <w:p w14:paraId="27FA2F57">
      <w:pPr>
        <w:numPr>
          <w:ilvl w:val="0"/>
          <w:numId w:val="0"/>
        </w:numPr>
        <w:ind w:leftChars="0"/>
        <w:rPr>
          <w:rFonts w:hint="default" w:ascii="Times New Roman" w:hAnsi="Times New Roman"/>
          <w:b w:val="0"/>
          <w:bCs w:val="0"/>
          <w:sz w:val="32"/>
          <w:szCs w:val="32"/>
          <w:lang w:val="en-IN"/>
        </w:rPr>
      </w:pPr>
    </w:p>
    <w:p w14:paraId="00BE9FD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jwt = require('jsonwebtoken');</w:t>
      </w:r>
    </w:p>
    <w:p w14:paraId="0AA2141A">
      <w:pPr>
        <w:numPr>
          <w:ilvl w:val="0"/>
          <w:numId w:val="0"/>
        </w:numPr>
        <w:ind w:leftChars="0"/>
        <w:rPr>
          <w:rFonts w:hint="default" w:ascii="Times New Roman" w:hAnsi="Times New Roman"/>
          <w:b w:val="0"/>
          <w:bCs w:val="0"/>
          <w:sz w:val="32"/>
          <w:szCs w:val="32"/>
          <w:lang w:val="en-IN"/>
        </w:rPr>
      </w:pPr>
    </w:p>
    <w:p w14:paraId="2A8AB34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secretKey = 'your-secret-key';</w:t>
      </w:r>
    </w:p>
    <w:p w14:paraId="1A52622D">
      <w:pPr>
        <w:numPr>
          <w:ilvl w:val="0"/>
          <w:numId w:val="0"/>
        </w:numPr>
        <w:ind w:leftChars="0"/>
        <w:rPr>
          <w:rFonts w:hint="default" w:ascii="Times New Roman" w:hAnsi="Times New Roman"/>
          <w:b w:val="0"/>
          <w:bCs w:val="0"/>
          <w:sz w:val="32"/>
          <w:szCs w:val="32"/>
          <w:lang w:val="en-IN"/>
        </w:rPr>
      </w:pPr>
    </w:p>
    <w:p w14:paraId="1478CBD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generateToken = (user) =&gt; {</w:t>
      </w:r>
    </w:p>
    <w:p w14:paraId="476E104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const token = jwt.sign(user, secretKey, { expiresIn: '1h' });</w:t>
      </w:r>
    </w:p>
    <w:p w14:paraId="17F92B7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token;</w:t>
      </w:r>
    </w:p>
    <w:p w14:paraId="039C2DE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6CFE4894">
      <w:pPr>
        <w:numPr>
          <w:ilvl w:val="0"/>
          <w:numId w:val="0"/>
        </w:numPr>
        <w:ind w:leftChars="0"/>
        <w:rPr>
          <w:rFonts w:hint="default" w:ascii="Times New Roman" w:hAnsi="Times New Roman"/>
          <w:b w:val="0"/>
          <w:bCs w:val="0"/>
          <w:sz w:val="32"/>
          <w:szCs w:val="32"/>
          <w:lang w:val="en-IN"/>
        </w:rPr>
      </w:pPr>
    </w:p>
    <w:p w14:paraId="235BF3A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const verifyToken = (token) =&gt; {</w:t>
      </w:r>
    </w:p>
    <w:p w14:paraId="43CED89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try {</w:t>
      </w:r>
    </w:p>
    <w:p w14:paraId="2A98985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const decoded = jwt.verify(token, secretKey);</w:t>
      </w:r>
    </w:p>
    <w:p w14:paraId="50ADB1D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decoded;</w:t>
      </w:r>
    </w:p>
    <w:p w14:paraId="58F2729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 catch (error) {</w:t>
      </w:r>
    </w:p>
    <w:p w14:paraId="349612D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null;</w:t>
      </w:r>
    </w:p>
    <w:p w14:paraId="66ABBA9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662C9B5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173FB84D">
      <w:pPr>
        <w:numPr>
          <w:ilvl w:val="0"/>
          <w:numId w:val="0"/>
        </w:numPr>
        <w:ind w:leftChars="0"/>
        <w:rPr>
          <w:rFonts w:hint="default" w:ascii="Times New Roman" w:hAnsi="Times New Roman"/>
          <w:b w:val="0"/>
          <w:bCs w:val="0"/>
          <w:sz w:val="32"/>
          <w:szCs w:val="32"/>
          <w:lang w:val="en-IN"/>
        </w:rPr>
      </w:pPr>
    </w:p>
    <w:p w14:paraId="514204F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module.exports = { generateToken, verifyToken };</w:t>
      </w:r>
    </w:p>
    <w:p w14:paraId="3ED31DC2">
      <w:pPr>
        <w:numPr>
          <w:ilvl w:val="0"/>
          <w:numId w:val="0"/>
        </w:numPr>
        <w:ind w:leftChars="0"/>
        <w:rPr>
          <w:rFonts w:hint="default" w:ascii="Times New Roman" w:hAnsi="Times New Roman"/>
          <w:b w:val="0"/>
          <w:bCs w:val="0"/>
          <w:sz w:val="32"/>
          <w:szCs w:val="32"/>
          <w:lang w:val="en-IN"/>
        </w:rPr>
      </w:pPr>
    </w:p>
    <w:p w14:paraId="3D05210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Replace 'your-secret-key' with a secure secret key.</w:t>
      </w:r>
    </w:p>
    <w:p w14:paraId="56DB0720">
      <w:pPr>
        <w:numPr>
          <w:ilvl w:val="0"/>
          <w:numId w:val="0"/>
        </w:numPr>
        <w:ind w:leftChars="0"/>
        <w:rPr>
          <w:rFonts w:hint="default" w:ascii="Times New Roman" w:hAnsi="Times New Roman"/>
          <w:b w:val="0"/>
          <w:bCs w:val="0"/>
          <w:sz w:val="32"/>
          <w:szCs w:val="32"/>
          <w:lang w:val="en-IN"/>
        </w:rPr>
      </w:pPr>
    </w:p>
    <w:p w14:paraId="0CF24555">
      <w:pPr>
        <w:numPr>
          <w:ilvl w:val="0"/>
          <w:numId w:val="0"/>
        </w:numPr>
        <w:ind w:leftChars="0"/>
        <w:rPr>
          <w:rFonts w:hint="default" w:ascii="Times New Roman" w:hAnsi="Times New Roman"/>
          <w:b/>
          <w:bCs/>
          <w:sz w:val="36"/>
          <w:szCs w:val="36"/>
          <w:lang w:val="en-IN"/>
        </w:rPr>
      </w:pPr>
      <w:r>
        <w:rPr>
          <w:rFonts w:hint="default" w:ascii="Times New Roman" w:hAnsi="Times New Roman"/>
          <w:b w:val="0"/>
          <w:bCs w:val="0"/>
          <w:sz w:val="36"/>
          <w:szCs w:val="36"/>
          <w:lang w:val="en-US"/>
        </w:rPr>
        <w:t xml:space="preserve"> </w:t>
      </w:r>
      <w:r>
        <w:rPr>
          <w:rFonts w:hint="default" w:ascii="Times New Roman" w:hAnsi="Times New Roman"/>
          <w:b/>
          <w:bCs/>
          <w:sz w:val="36"/>
          <w:szCs w:val="36"/>
          <w:lang w:val="en-US"/>
        </w:rPr>
        <w:t xml:space="preserve">Folder structure : </w:t>
      </w:r>
    </w:p>
    <w:p w14:paraId="606C3E8B">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 xml:space="preserve">  Client : Describe the structure of the React frontend .</w:t>
      </w:r>
    </w:p>
    <w:p w14:paraId="6114AF18">
      <w:pPr>
        <w:numPr>
          <w:ilvl w:val="0"/>
          <w:numId w:val="0"/>
        </w:numPr>
        <w:ind w:leftChars="0" w:firstLineChars="20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Client (React Frontend)</w:t>
      </w:r>
    </w:p>
    <w:p w14:paraId="34005BD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The client-side code is organized into the following folders:</w:t>
      </w:r>
    </w:p>
    <w:p w14:paraId="452EA2F7">
      <w:pPr>
        <w:numPr>
          <w:ilvl w:val="0"/>
          <w:numId w:val="0"/>
        </w:numPr>
        <w:ind w:leftChars="0"/>
        <w:rPr>
          <w:rFonts w:hint="default" w:ascii="Times New Roman" w:hAnsi="Times New Roman"/>
          <w:b w:val="0"/>
          <w:bCs w:val="0"/>
          <w:sz w:val="32"/>
          <w:szCs w:val="32"/>
          <w:lang w:val="en-IN"/>
        </w:rPr>
      </w:pPr>
    </w:p>
    <w:p w14:paraId="75349D43">
      <w:pPr>
        <w:numPr>
          <w:ilvl w:val="0"/>
          <w:numId w:val="0"/>
        </w:numPr>
        <w:ind w:leftChars="0"/>
        <w:rPr>
          <w:rFonts w:hint="default" w:ascii="Times New Roman" w:hAnsi="Times New Roman"/>
          <w:b w:val="0"/>
          <w:bCs w:val="0"/>
          <w:sz w:val="32"/>
          <w:szCs w:val="32"/>
          <w:lang w:val="en-IN"/>
        </w:rPr>
      </w:pPr>
    </w:p>
    <w:p w14:paraId="79B92504">
      <w:pPr>
        <w:numPr>
          <w:ilvl w:val="0"/>
          <w:numId w:val="0"/>
        </w:numPr>
        <w:ind w:leftChars="0"/>
        <w:rPr>
          <w:rFonts w:hint="default" w:ascii="Times New Roman" w:hAnsi="Times New Roman"/>
          <w:b/>
          <w:bCs/>
          <w:sz w:val="44"/>
          <w:szCs w:val="44"/>
          <w:lang w:val="en-IN"/>
        </w:rPr>
      </w:pPr>
      <w:r>
        <w:rPr>
          <w:rFonts w:hint="default" w:ascii="Times New Roman" w:hAnsi="Times New Roman"/>
          <w:b/>
          <w:bCs/>
          <w:sz w:val="36"/>
          <w:szCs w:val="36"/>
          <w:lang w:val="en-US"/>
        </w:rPr>
        <w:t>Public</w:t>
      </w:r>
      <w:r>
        <w:rPr>
          <w:rFonts w:hint="default" w:ascii="Times New Roman" w:hAnsi="Times New Roman"/>
          <w:b/>
          <w:bCs/>
          <w:sz w:val="44"/>
          <w:szCs w:val="44"/>
          <w:lang w:val="en-US"/>
        </w:rPr>
        <w:t xml:space="preserve"> </w:t>
      </w:r>
    </w:p>
    <w:p w14:paraId="4FFF652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Contains static assets, such as images and fonts</w:t>
      </w:r>
    </w:p>
    <w:p w14:paraId="4266479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index.html: The main entry point of the application</w:t>
      </w:r>
    </w:p>
    <w:p w14:paraId="09A56FEE">
      <w:pPr>
        <w:numPr>
          <w:ilvl w:val="0"/>
          <w:numId w:val="0"/>
        </w:numPr>
        <w:ind w:leftChars="0"/>
        <w:rPr>
          <w:rFonts w:hint="default" w:ascii="Times New Roman" w:hAnsi="Times New Roman"/>
          <w:b w:val="0"/>
          <w:bCs w:val="0"/>
          <w:sz w:val="32"/>
          <w:szCs w:val="32"/>
          <w:lang w:val="en-IN"/>
        </w:rPr>
      </w:pPr>
    </w:p>
    <w:p w14:paraId="352423D6">
      <w:pPr>
        <w:numPr>
          <w:ilvl w:val="0"/>
          <w:numId w:val="0"/>
        </w:numPr>
        <w:ind w:leftChars="0"/>
        <w:rPr>
          <w:rFonts w:hint="default" w:ascii="Times New Roman" w:hAnsi="Times New Roman"/>
          <w:b/>
          <w:bCs/>
          <w:sz w:val="44"/>
          <w:szCs w:val="44"/>
          <w:lang w:val="en-IN"/>
        </w:rPr>
      </w:pPr>
      <w:r>
        <w:rPr>
          <w:rFonts w:hint="default" w:ascii="Times New Roman" w:hAnsi="Times New Roman"/>
          <w:b/>
          <w:bCs/>
          <w:sz w:val="44"/>
          <w:szCs w:val="44"/>
          <w:lang w:val="en-US"/>
        </w:rPr>
        <w:t>src</w:t>
      </w:r>
    </w:p>
    <w:p w14:paraId="61B547F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components: Reusable React components</w:t>
      </w:r>
    </w:p>
    <w:p w14:paraId="037D2B3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w:t>
      </w:r>
      <w:r>
        <w:rPr>
          <w:rFonts w:hint="default" w:ascii="Times New Roman" w:hAnsi="Times New Roman"/>
          <w:b/>
          <w:bCs/>
          <w:sz w:val="32"/>
          <w:szCs w:val="32"/>
          <w:lang w:val="en-US"/>
        </w:rPr>
        <w:t xml:space="preserve">ComplaintForm.js: </w:t>
      </w:r>
      <w:r>
        <w:rPr>
          <w:rFonts w:hint="default" w:ascii="Times New Roman" w:hAnsi="Times New Roman"/>
          <w:b w:val="0"/>
          <w:bCs w:val="0"/>
          <w:sz w:val="32"/>
          <w:szCs w:val="32"/>
          <w:lang w:val="en-US"/>
        </w:rPr>
        <w:t>Form component for submitting complaints</w:t>
      </w:r>
    </w:p>
    <w:p w14:paraId="54C19605">
      <w:pPr>
        <w:numPr>
          <w:ilvl w:val="0"/>
          <w:numId w:val="0"/>
        </w:numPr>
        <w:ind w:leftChars="0"/>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p>
    <w:p w14:paraId="7241CBA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w:t>
      </w:r>
      <w:r>
        <w:rPr>
          <w:rFonts w:hint="default" w:ascii="Times New Roman" w:hAnsi="Times New Roman"/>
          <w:b/>
          <w:bCs/>
          <w:sz w:val="32"/>
          <w:szCs w:val="32"/>
          <w:lang w:val="en-US"/>
        </w:rPr>
        <w:t xml:space="preserve">ComplaintList.js: </w:t>
      </w:r>
      <w:r>
        <w:rPr>
          <w:rFonts w:hint="default" w:ascii="Times New Roman" w:hAnsi="Times New Roman"/>
          <w:b w:val="0"/>
          <w:bCs w:val="0"/>
          <w:sz w:val="32"/>
          <w:szCs w:val="32"/>
          <w:lang w:val="en-US"/>
        </w:rPr>
        <w:t>List component for displaying complaints</w:t>
      </w:r>
    </w:p>
    <w:p w14:paraId="5F9D9A1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p>
    <w:p w14:paraId="17C833E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containers: </w:t>
      </w:r>
      <w:r>
        <w:rPr>
          <w:rFonts w:hint="default" w:ascii="Times New Roman" w:hAnsi="Times New Roman"/>
          <w:b w:val="0"/>
          <w:bCs w:val="0"/>
          <w:sz w:val="32"/>
          <w:szCs w:val="32"/>
          <w:lang w:val="en-US"/>
        </w:rPr>
        <w:t>Higher-order components that wrap around other components</w:t>
      </w:r>
    </w:p>
    <w:p w14:paraId="534CE27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w:t>
      </w:r>
      <w:r>
        <w:rPr>
          <w:rFonts w:hint="default" w:ascii="Times New Roman" w:hAnsi="Times New Roman"/>
          <w:b/>
          <w:bCs/>
          <w:sz w:val="32"/>
          <w:szCs w:val="32"/>
          <w:lang w:val="en-US"/>
        </w:rPr>
        <w:t>`App.js`:</w:t>
      </w:r>
      <w:r>
        <w:rPr>
          <w:rFonts w:hint="default" w:ascii="Times New Roman" w:hAnsi="Times New Roman"/>
          <w:b w:val="0"/>
          <w:bCs w:val="0"/>
          <w:sz w:val="32"/>
          <w:szCs w:val="32"/>
          <w:lang w:val="en-US"/>
        </w:rPr>
        <w:t xml:space="preserve"> Main application component</w:t>
      </w:r>
    </w:p>
    <w:p w14:paraId="432A30E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w:t>
      </w:r>
      <w:r>
        <w:rPr>
          <w:rFonts w:hint="default" w:ascii="Times New Roman" w:hAnsi="Times New Roman"/>
          <w:b/>
          <w:bCs/>
          <w:sz w:val="32"/>
          <w:szCs w:val="32"/>
          <w:lang w:val="en-US"/>
        </w:rPr>
        <w:t>`ComplaintDashboard.js</w:t>
      </w:r>
      <w:r>
        <w:rPr>
          <w:rFonts w:hint="default" w:ascii="Times New Roman" w:hAnsi="Times New Roman"/>
          <w:b w:val="0"/>
          <w:bCs w:val="0"/>
          <w:sz w:val="32"/>
          <w:szCs w:val="32"/>
          <w:lang w:val="en-US"/>
        </w:rPr>
        <w:t>`: Dashboard component for viewing complaints</w:t>
      </w:r>
    </w:p>
    <w:p w14:paraId="7DFE76B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p>
    <w:p w14:paraId="0C74E134">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actions: </w:t>
      </w:r>
      <w:r>
        <w:rPr>
          <w:rFonts w:hint="default" w:ascii="Times New Roman" w:hAnsi="Times New Roman"/>
          <w:b w:val="0"/>
          <w:bCs w:val="0"/>
          <w:sz w:val="32"/>
          <w:szCs w:val="32"/>
          <w:lang w:val="en-US"/>
        </w:rPr>
        <w:t>Action creators for Redux</w:t>
      </w:r>
    </w:p>
    <w:p w14:paraId="56AC3E8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w:t>
      </w:r>
      <w:r>
        <w:rPr>
          <w:rFonts w:hint="default" w:ascii="Times New Roman" w:hAnsi="Times New Roman"/>
          <w:b/>
          <w:bCs/>
          <w:sz w:val="32"/>
          <w:szCs w:val="32"/>
          <w:lang w:val="en-US"/>
        </w:rPr>
        <w:t xml:space="preserve">complaintActions.js: </w:t>
      </w:r>
      <w:r>
        <w:rPr>
          <w:rFonts w:hint="default" w:ascii="Times New Roman" w:hAnsi="Times New Roman"/>
          <w:b w:val="0"/>
          <w:bCs w:val="0"/>
          <w:sz w:val="32"/>
          <w:szCs w:val="32"/>
          <w:lang w:val="en-US"/>
        </w:rPr>
        <w:t>Action creators for complaint-related actions</w:t>
      </w:r>
    </w:p>
    <w:p w14:paraId="3BFFDDC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p>
    <w:p w14:paraId="488126B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reducers: </w:t>
      </w:r>
      <w:r>
        <w:rPr>
          <w:rFonts w:hint="default" w:ascii="Times New Roman" w:hAnsi="Times New Roman"/>
          <w:b w:val="0"/>
          <w:bCs w:val="0"/>
          <w:sz w:val="32"/>
          <w:szCs w:val="32"/>
          <w:lang w:val="en-US"/>
        </w:rPr>
        <w:t>Redux reducers</w:t>
      </w:r>
    </w:p>
    <w:p w14:paraId="594EEBB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complaintReducer.js:</w:t>
      </w:r>
      <w:r>
        <w:rPr>
          <w:rFonts w:hint="default" w:ascii="Times New Roman" w:hAnsi="Times New Roman"/>
          <w:b w:val="0"/>
          <w:bCs w:val="0"/>
          <w:sz w:val="32"/>
          <w:szCs w:val="32"/>
          <w:lang w:val="en-US"/>
        </w:rPr>
        <w:t xml:space="preserve"> Reducer for complaint-related state</w:t>
      </w:r>
    </w:p>
    <w:p w14:paraId="24ED15A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p>
    <w:p w14:paraId="5ACA31BA">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utils</w:t>
      </w:r>
      <w:r>
        <w:rPr>
          <w:rFonts w:hint="default" w:ascii="Times New Roman" w:hAnsi="Times New Roman"/>
          <w:b w:val="0"/>
          <w:bCs w:val="0"/>
          <w:sz w:val="32"/>
          <w:szCs w:val="32"/>
          <w:lang w:val="en-US"/>
        </w:rPr>
        <w:t>: Utility functions</w:t>
      </w:r>
    </w:p>
    <w:p w14:paraId="57E36BE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w:t>
      </w:r>
      <w:r>
        <w:rPr>
          <w:rFonts w:hint="default" w:ascii="Times New Roman" w:hAnsi="Times New Roman"/>
          <w:b/>
          <w:bCs/>
          <w:sz w:val="32"/>
          <w:szCs w:val="32"/>
          <w:lang w:val="en-US"/>
        </w:rPr>
        <w:t>api.js</w:t>
      </w:r>
      <w:r>
        <w:rPr>
          <w:rFonts w:hint="default" w:ascii="Times New Roman" w:hAnsi="Times New Roman"/>
          <w:b w:val="0"/>
          <w:bCs w:val="0"/>
          <w:sz w:val="32"/>
          <w:szCs w:val="32"/>
          <w:lang w:val="en-US"/>
        </w:rPr>
        <w:t>: API utility functions</w:t>
      </w:r>
    </w:p>
    <w:p w14:paraId="217A6DB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p>
    <w:p w14:paraId="79791631">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index.js: </w:t>
      </w:r>
      <w:r>
        <w:rPr>
          <w:rFonts w:hint="default" w:ascii="Times New Roman" w:hAnsi="Times New Roman"/>
          <w:b w:val="0"/>
          <w:bCs w:val="0"/>
          <w:sz w:val="32"/>
          <w:szCs w:val="32"/>
          <w:lang w:val="en-US"/>
        </w:rPr>
        <w:t>Main entry point of the application</w:t>
      </w:r>
    </w:p>
    <w:p w14:paraId="04F3F9DD">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store.js: </w:t>
      </w:r>
      <w:r>
        <w:rPr>
          <w:rFonts w:hint="default" w:ascii="Times New Roman" w:hAnsi="Times New Roman"/>
          <w:b w:val="0"/>
          <w:bCs w:val="0"/>
          <w:sz w:val="32"/>
          <w:szCs w:val="32"/>
          <w:lang w:val="en-US"/>
        </w:rPr>
        <w:t>Redux store configuration</w:t>
      </w:r>
    </w:p>
    <w:p w14:paraId="61F64BDE">
      <w:pPr>
        <w:numPr>
          <w:ilvl w:val="0"/>
          <w:numId w:val="0"/>
        </w:numPr>
        <w:ind w:leftChars="0"/>
        <w:rPr>
          <w:rFonts w:hint="default" w:ascii="Times New Roman" w:hAnsi="Times New Roman"/>
          <w:b/>
          <w:bCs/>
          <w:sz w:val="32"/>
          <w:szCs w:val="32"/>
          <w:lang w:val="en-IN"/>
        </w:rPr>
      </w:pPr>
    </w:p>
    <w:p w14:paraId="0E23E070">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Server (Node.js Backend)</w:t>
      </w:r>
    </w:p>
    <w:p w14:paraId="7312AACC">
      <w:pPr>
        <w:numPr>
          <w:ilvl w:val="0"/>
          <w:numId w:val="0"/>
        </w:numPr>
        <w:ind w:leftChars="0"/>
        <w:rPr>
          <w:rFonts w:hint="default" w:ascii="Times New Roman" w:hAnsi="Times New Roman"/>
          <w:b w:val="0"/>
          <w:bCs w:val="0"/>
          <w:sz w:val="32"/>
          <w:szCs w:val="32"/>
          <w:lang w:val="en-US"/>
        </w:rPr>
      </w:pPr>
      <w:r>
        <w:rPr>
          <w:rFonts w:hint="default" w:ascii="Times New Roman" w:hAnsi="Times New Roman"/>
          <w:b w:val="0"/>
          <w:bCs w:val="0"/>
          <w:sz w:val="32"/>
          <w:szCs w:val="32"/>
          <w:lang w:val="en-US"/>
        </w:rPr>
        <w:t>The server-side code is organized into the following folders:</w:t>
      </w:r>
    </w:p>
    <w:p w14:paraId="2C0E23F4">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config</w:t>
      </w:r>
    </w:p>
    <w:p w14:paraId="64DC0B3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database.js:</w:t>
      </w:r>
      <w:r>
        <w:rPr>
          <w:rFonts w:hint="default" w:ascii="Times New Roman" w:hAnsi="Times New Roman"/>
          <w:b w:val="0"/>
          <w:bCs w:val="0"/>
          <w:sz w:val="32"/>
          <w:szCs w:val="32"/>
          <w:lang w:val="en-US"/>
        </w:rPr>
        <w:t xml:space="preserve"> Database configuration</w:t>
      </w:r>
    </w:p>
    <w:p w14:paraId="6968065D">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auth.js: </w:t>
      </w:r>
      <w:r>
        <w:rPr>
          <w:rFonts w:hint="default" w:ascii="Times New Roman" w:hAnsi="Times New Roman"/>
          <w:b w:val="0"/>
          <w:bCs w:val="0"/>
          <w:sz w:val="32"/>
          <w:szCs w:val="32"/>
          <w:lang w:val="en-US"/>
        </w:rPr>
        <w:t>Authentication configuration</w:t>
      </w:r>
    </w:p>
    <w:p w14:paraId="71DE5719">
      <w:pPr>
        <w:numPr>
          <w:ilvl w:val="0"/>
          <w:numId w:val="0"/>
        </w:numPr>
        <w:ind w:leftChars="0"/>
        <w:rPr>
          <w:rFonts w:hint="default" w:ascii="Times New Roman" w:hAnsi="Times New Roman"/>
          <w:b w:val="0"/>
          <w:bCs w:val="0"/>
          <w:sz w:val="32"/>
          <w:szCs w:val="32"/>
          <w:lang w:val="en-IN"/>
        </w:rPr>
      </w:pPr>
    </w:p>
    <w:p w14:paraId="270647BC">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 xml:space="preserve"> controllers</w:t>
      </w:r>
    </w:p>
    <w:p w14:paraId="1101772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complaintController.js: </w:t>
      </w:r>
      <w:r>
        <w:rPr>
          <w:rFonts w:hint="default" w:ascii="Times New Roman" w:hAnsi="Times New Roman"/>
          <w:b w:val="0"/>
          <w:bCs w:val="0"/>
          <w:sz w:val="32"/>
          <w:szCs w:val="32"/>
          <w:lang w:val="en-US"/>
        </w:rPr>
        <w:t>Controller for complaint-related routes</w:t>
      </w:r>
    </w:p>
    <w:p w14:paraId="01DB53B0">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  userController.js:</w:t>
      </w:r>
      <w:r>
        <w:rPr>
          <w:rFonts w:hint="default" w:ascii="Times New Roman" w:hAnsi="Times New Roman"/>
          <w:b w:val="0"/>
          <w:bCs w:val="0"/>
          <w:sz w:val="32"/>
          <w:szCs w:val="32"/>
          <w:lang w:val="en-US"/>
        </w:rPr>
        <w:t xml:space="preserve"> Controller for user-related routes</w:t>
      </w:r>
    </w:p>
    <w:p w14:paraId="66C8611C">
      <w:pPr>
        <w:numPr>
          <w:ilvl w:val="0"/>
          <w:numId w:val="0"/>
        </w:numPr>
        <w:ind w:leftChars="0"/>
        <w:rPr>
          <w:rFonts w:hint="default" w:ascii="Times New Roman" w:hAnsi="Times New Roman"/>
          <w:b w:val="0"/>
          <w:bCs w:val="0"/>
          <w:sz w:val="32"/>
          <w:szCs w:val="32"/>
          <w:lang w:val="en-IN"/>
        </w:rPr>
      </w:pPr>
    </w:p>
    <w:p w14:paraId="4D9B37A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models</w:t>
      </w:r>
    </w:p>
    <w:p w14:paraId="41857623">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complaintModel.js</w:t>
      </w:r>
      <w:r>
        <w:rPr>
          <w:rFonts w:hint="default" w:ascii="Times New Roman" w:hAnsi="Times New Roman"/>
          <w:b w:val="0"/>
          <w:bCs w:val="0"/>
          <w:sz w:val="32"/>
          <w:szCs w:val="32"/>
          <w:lang w:val="en-US"/>
        </w:rPr>
        <w:t>: Mongoose model for complaints</w:t>
      </w:r>
    </w:p>
    <w:p w14:paraId="40C2F41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  userModel.js</w:t>
      </w:r>
      <w:r>
        <w:rPr>
          <w:rFonts w:hint="default" w:ascii="Times New Roman" w:hAnsi="Times New Roman"/>
          <w:b w:val="0"/>
          <w:bCs w:val="0"/>
          <w:sz w:val="32"/>
          <w:szCs w:val="32"/>
          <w:lang w:val="en-US"/>
        </w:rPr>
        <w:t>: Mongoose model for users</w:t>
      </w:r>
    </w:p>
    <w:p w14:paraId="066DA9B8">
      <w:pPr>
        <w:numPr>
          <w:ilvl w:val="0"/>
          <w:numId w:val="0"/>
        </w:numPr>
        <w:ind w:leftChars="0"/>
        <w:rPr>
          <w:rFonts w:hint="default" w:ascii="Times New Roman" w:hAnsi="Times New Roman"/>
          <w:b w:val="0"/>
          <w:bCs w:val="0"/>
          <w:sz w:val="32"/>
          <w:szCs w:val="32"/>
          <w:lang w:val="en-IN"/>
        </w:rPr>
      </w:pPr>
    </w:p>
    <w:p w14:paraId="11118D77">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 xml:space="preserve"> routes</w:t>
      </w:r>
    </w:p>
    <w:p w14:paraId="0BEDE27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 complaintRoutes.js: </w:t>
      </w:r>
      <w:r>
        <w:rPr>
          <w:rFonts w:hint="default" w:ascii="Times New Roman" w:hAnsi="Times New Roman"/>
          <w:b w:val="0"/>
          <w:bCs w:val="0"/>
          <w:sz w:val="32"/>
          <w:szCs w:val="32"/>
          <w:lang w:val="en-US"/>
        </w:rPr>
        <w:t>Routes for complaint-related endpoints</w:t>
      </w:r>
    </w:p>
    <w:p w14:paraId="244F6E7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w:t>
      </w:r>
      <w:r>
        <w:rPr>
          <w:rFonts w:hint="default" w:ascii="Times New Roman" w:hAnsi="Times New Roman"/>
          <w:b/>
          <w:bCs/>
          <w:sz w:val="32"/>
          <w:szCs w:val="32"/>
          <w:lang w:val="en-US"/>
        </w:rPr>
        <w:t>userRoutes.js</w:t>
      </w:r>
      <w:r>
        <w:rPr>
          <w:rFonts w:hint="default" w:ascii="Times New Roman" w:hAnsi="Times New Roman"/>
          <w:b w:val="0"/>
          <w:bCs w:val="0"/>
          <w:sz w:val="32"/>
          <w:szCs w:val="32"/>
          <w:lang w:val="en-US"/>
        </w:rPr>
        <w:t>: Routes for user-related endpoints</w:t>
      </w:r>
    </w:p>
    <w:p w14:paraId="25ACA586">
      <w:pPr>
        <w:numPr>
          <w:ilvl w:val="0"/>
          <w:numId w:val="0"/>
        </w:numPr>
        <w:ind w:leftChars="0"/>
        <w:rPr>
          <w:rFonts w:hint="default" w:ascii="Times New Roman" w:hAnsi="Times New Roman"/>
          <w:b w:val="0"/>
          <w:bCs w:val="0"/>
          <w:sz w:val="32"/>
          <w:szCs w:val="32"/>
          <w:lang w:val="en-IN"/>
        </w:rPr>
      </w:pPr>
    </w:p>
    <w:p w14:paraId="5A114A4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services</w:t>
      </w:r>
    </w:p>
    <w:p w14:paraId="74F8888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 complaintService.js:</w:t>
      </w:r>
      <w:r>
        <w:rPr>
          <w:rFonts w:hint="default" w:ascii="Times New Roman" w:hAnsi="Times New Roman"/>
          <w:b w:val="0"/>
          <w:bCs w:val="0"/>
          <w:sz w:val="32"/>
          <w:szCs w:val="32"/>
          <w:lang w:val="en-US"/>
        </w:rPr>
        <w:t xml:space="preserve"> Service for complaint-related business logic</w:t>
      </w:r>
    </w:p>
    <w:p w14:paraId="026F74E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w:t>
      </w:r>
      <w:r>
        <w:rPr>
          <w:rFonts w:hint="default" w:ascii="Times New Roman" w:hAnsi="Times New Roman"/>
          <w:b/>
          <w:bCs/>
          <w:sz w:val="32"/>
          <w:szCs w:val="32"/>
          <w:lang w:val="en-US"/>
        </w:rPr>
        <w:t>userService.js</w:t>
      </w:r>
      <w:r>
        <w:rPr>
          <w:rFonts w:hint="default" w:ascii="Times New Roman" w:hAnsi="Times New Roman"/>
          <w:b w:val="0"/>
          <w:bCs w:val="0"/>
          <w:sz w:val="32"/>
          <w:szCs w:val="32"/>
          <w:lang w:val="en-US"/>
        </w:rPr>
        <w:t>: Service for user-related business logic</w:t>
      </w:r>
    </w:p>
    <w:p w14:paraId="685BD87F">
      <w:pPr>
        <w:numPr>
          <w:ilvl w:val="0"/>
          <w:numId w:val="0"/>
        </w:numPr>
        <w:ind w:leftChars="0"/>
        <w:rPr>
          <w:rFonts w:hint="default" w:ascii="Times New Roman" w:hAnsi="Times New Roman"/>
          <w:b w:val="0"/>
          <w:bCs w:val="0"/>
          <w:sz w:val="32"/>
          <w:szCs w:val="32"/>
          <w:lang w:val="en-IN"/>
        </w:rPr>
      </w:pPr>
    </w:p>
    <w:p w14:paraId="1D928D15">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 xml:space="preserve"> utils</w:t>
      </w:r>
    </w:p>
    <w:p w14:paraId="6F4C8C4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w:t>
      </w:r>
      <w:r>
        <w:rPr>
          <w:rFonts w:hint="default" w:ascii="Times New Roman" w:hAnsi="Times New Roman"/>
          <w:b/>
          <w:bCs/>
          <w:sz w:val="32"/>
          <w:szCs w:val="32"/>
          <w:lang w:val="en-US"/>
        </w:rPr>
        <w:t>auth.js:</w:t>
      </w:r>
      <w:r>
        <w:rPr>
          <w:rFonts w:hint="default" w:ascii="Times New Roman" w:hAnsi="Times New Roman"/>
          <w:b w:val="0"/>
          <w:bCs w:val="0"/>
          <w:sz w:val="32"/>
          <w:szCs w:val="32"/>
          <w:lang w:val="en-US"/>
        </w:rPr>
        <w:t xml:space="preserve"> Authentication utility functions</w:t>
      </w:r>
    </w:p>
    <w:p w14:paraId="1610990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errorHandler.js: Error handling utility functions</w:t>
      </w:r>
    </w:p>
    <w:p w14:paraId="7BCB8469">
      <w:pPr>
        <w:numPr>
          <w:ilvl w:val="0"/>
          <w:numId w:val="0"/>
        </w:numPr>
        <w:ind w:leftChars="0"/>
        <w:rPr>
          <w:rFonts w:hint="default" w:ascii="Times New Roman" w:hAnsi="Times New Roman"/>
          <w:b w:val="0"/>
          <w:bCs w:val="0"/>
          <w:sz w:val="32"/>
          <w:szCs w:val="32"/>
          <w:lang w:val="en-IN"/>
        </w:rPr>
      </w:pPr>
    </w:p>
    <w:p w14:paraId="781CF14C">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 xml:space="preserve"> app.js</w:t>
      </w:r>
    </w:p>
    <w:p w14:paraId="0FE85F4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Main entry point of the server-side application</w:t>
      </w:r>
    </w:p>
    <w:p w14:paraId="4C6CDEB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Sets up Express.js app and routes</w:t>
      </w:r>
    </w:p>
    <w:p w14:paraId="3C80053A">
      <w:pPr>
        <w:spacing w:after="160" w:line="259" w:lineRule="auto"/>
        <w:ind w:left="0" w:leftChars="0" w:firstLineChars="200"/>
        <w:jc w:val="left"/>
        <w:rPr>
          <w:rFonts w:hint="default" w:ascii="Times New Roman" w:hAnsi="Times New Roman"/>
          <w:b w:val="0"/>
          <w:bCs w:val="0"/>
          <w:sz w:val="32"/>
          <w:szCs w:val="32"/>
          <w:lang w:val="en-IN"/>
        </w:rPr>
      </w:pPr>
    </w:p>
    <w:p w14:paraId="07C47092">
      <w:pPr>
        <w:spacing w:after="160" w:line="259" w:lineRule="auto"/>
        <w:jc w:val="left"/>
        <w:rPr>
          <w:rFonts w:hint="default" w:ascii="Times New Roman" w:hAnsi="Times New Roman"/>
          <w:b/>
          <w:bCs/>
          <w:sz w:val="32"/>
          <w:szCs w:val="32"/>
          <w:lang w:val="en-IN"/>
        </w:rPr>
      </w:pPr>
      <w:r>
        <w:rPr>
          <w:rFonts w:hint="default" w:ascii="Times New Roman" w:hAnsi="Times New Roman"/>
          <w:b/>
          <w:bCs/>
          <w:sz w:val="32"/>
          <w:szCs w:val="32"/>
          <w:lang w:val="en-US"/>
        </w:rPr>
        <w:t xml:space="preserve"> Running the Application</w:t>
      </w:r>
    </w:p>
    <w:p w14:paraId="52B0A5C0">
      <w:pPr>
        <w:spacing w:after="160" w:line="259" w:lineRule="auto"/>
        <w:ind w:left="0" w:leftChars="0" w:firstLineChars="200"/>
        <w:jc w:val="left"/>
        <w:rPr>
          <w:rFonts w:hint="default" w:ascii="Times New Roman" w:hAnsi="Times New Roman"/>
          <w:b w:val="0"/>
          <w:bCs w:val="0"/>
          <w:sz w:val="32"/>
          <w:szCs w:val="32"/>
          <w:lang w:val="en-IN"/>
        </w:rPr>
      </w:pPr>
      <w:r>
        <w:rPr>
          <w:rFonts w:hint="default" w:ascii="Times New Roman" w:hAnsi="Times New Roman"/>
          <w:b w:val="0"/>
          <w:bCs w:val="0"/>
          <w:sz w:val="32"/>
          <w:szCs w:val="32"/>
          <w:lang w:val="en-US"/>
        </w:rPr>
        <w:t>To run the Online Complaint Registration and Management System, follow these steps:</w:t>
      </w:r>
    </w:p>
    <w:p w14:paraId="2BFDF430">
      <w:pPr>
        <w:spacing w:after="160" w:line="259" w:lineRule="auto"/>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w:t>
      </w:r>
    </w:p>
    <w:p w14:paraId="62311874">
      <w:pPr>
        <w:spacing w:after="160" w:line="259" w:lineRule="auto"/>
        <w:jc w:val="left"/>
        <w:rPr>
          <w:rFonts w:hint="default" w:ascii="Times New Roman" w:hAnsi="Times New Roman"/>
          <w:b/>
          <w:bCs/>
          <w:sz w:val="32"/>
          <w:szCs w:val="32"/>
          <w:lang w:val="en-IN"/>
        </w:rPr>
      </w:pPr>
      <w:r>
        <w:rPr>
          <w:rFonts w:hint="default" w:ascii="Times New Roman" w:hAnsi="Times New Roman"/>
          <w:b/>
          <w:bCs/>
          <w:sz w:val="32"/>
          <w:szCs w:val="32"/>
          <w:lang w:val="en-US"/>
        </w:rPr>
        <w:t xml:space="preserve">   Starting the Frontend Server</w:t>
      </w:r>
    </w:p>
    <w:p w14:paraId="64CE0E85">
      <w:pPr>
        <w:spacing w:after="160" w:line="259" w:lineRule="auto"/>
        <w:ind w:left="0" w:leftChars="0" w:firstLineChars="200"/>
        <w:jc w:val="left"/>
        <w:rPr>
          <w:rFonts w:hint="default" w:ascii="Times New Roman" w:hAnsi="Times New Roman"/>
          <w:b w:val="0"/>
          <w:bCs w:val="0"/>
          <w:sz w:val="32"/>
          <w:szCs w:val="32"/>
          <w:lang w:val="en-IN"/>
        </w:rPr>
      </w:pPr>
      <w:r>
        <w:rPr>
          <w:rFonts w:hint="default" w:ascii="Times New Roman" w:hAnsi="Times New Roman"/>
          <w:b w:val="0"/>
          <w:bCs w:val="0"/>
          <w:sz w:val="32"/>
          <w:szCs w:val="32"/>
          <w:lang w:val="en-US"/>
        </w:rPr>
        <w:t>1. Navigate to the `client` directory:</w:t>
      </w:r>
    </w:p>
    <w:p w14:paraId="7DF1FFF3">
      <w:pPr>
        <w:spacing w:after="160" w:line="259" w:lineRule="auto"/>
        <w:jc w:val="left"/>
        <w:rPr>
          <w:rFonts w:hint="default" w:ascii="Times New Roman" w:hAnsi="Times New Roman"/>
          <w:b w:val="0"/>
          <w:bCs w:val="0"/>
          <w:sz w:val="32"/>
          <w:szCs w:val="32"/>
          <w:lang w:val="en-IN"/>
        </w:rPr>
      </w:pPr>
      <w:r>
        <w:rPr>
          <w:rFonts w:hint="default" w:ascii="Times New Roman" w:hAnsi="Times New Roman"/>
          <w:b w:val="0"/>
          <w:bCs w:val="0"/>
          <w:sz w:val="32"/>
          <w:szCs w:val="32"/>
          <w:lang w:val="en-US"/>
        </w:rPr>
        <w:t>bash</w:t>
      </w:r>
    </w:p>
    <w:p w14:paraId="388E7912">
      <w:pPr>
        <w:spacing w:after="160" w:line="259" w:lineRule="auto"/>
        <w:jc w:val="left"/>
        <w:rPr>
          <w:rFonts w:hint="default" w:ascii="Times New Roman" w:hAnsi="Times New Roman"/>
          <w:b w:val="0"/>
          <w:bCs w:val="0"/>
          <w:sz w:val="32"/>
          <w:szCs w:val="32"/>
          <w:lang w:val="en-IN"/>
        </w:rPr>
      </w:pPr>
      <w:r>
        <w:rPr>
          <w:rFonts w:hint="default" w:ascii="Times New Roman" w:hAnsi="Times New Roman"/>
          <w:b w:val="0"/>
          <w:bCs w:val="0"/>
          <w:sz w:val="32"/>
          <w:szCs w:val="32"/>
          <w:lang w:val="en-US"/>
        </w:rPr>
        <w:t>cd client</w:t>
      </w:r>
    </w:p>
    <w:p w14:paraId="40B4B8A5">
      <w:pPr>
        <w:spacing w:after="160" w:line="259" w:lineRule="auto"/>
        <w:ind w:left="0" w:leftChars="0" w:firstLineChars="200"/>
        <w:jc w:val="left"/>
        <w:rPr>
          <w:rFonts w:hint="default" w:ascii="Times New Roman" w:hAnsi="Times New Roman"/>
          <w:b w:val="0"/>
          <w:bCs w:val="0"/>
          <w:sz w:val="32"/>
          <w:szCs w:val="32"/>
          <w:lang w:val="en-IN"/>
        </w:rPr>
      </w:pPr>
      <w:r>
        <w:rPr>
          <w:rFonts w:hint="default" w:ascii="Times New Roman" w:hAnsi="Times New Roman"/>
          <w:b w:val="0"/>
          <w:bCs w:val="0"/>
          <w:sz w:val="32"/>
          <w:szCs w:val="32"/>
          <w:lang w:val="en-US"/>
        </w:rPr>
        <w:t>1. Start the frontend server using npm:</w:t>
      </w:r>
    </w:p>
    <w:p w14:paraId="0699DEBC">
      <w:pPr>
        <w:spacing w:after="160" w:line="259" w:lineRule="auto"/>
        <w:jc w:val="left"/>
        <w:rPr>
          <w:rFonts w:hint="default" w:ascii="Times New Roman" w:hAnsi="Times New Roman"/>
          <w:b w:val="0"/>
          <w:bCs w:val="0"/>
          <w:sz w:val="32"/>
          <w:szCs w:val="32"/>
          <w:lang w:val="en-IN"/>
        </w:rPr>
      </w:pPr>
      <w:r>
        <w:rPr>
          <w:rFonts w:hint="default" w:ascii="Times New Roman" w:hAnsi="Times New Roman"/>
          <w:b w:val="0"/>
          <w:bCs w:val="0"/>
          <w:sz w:val="32"/>
          <w:szCs w:val="32"/>
          <w:lang w:val="en-US"/>
        </w:rPr>
        <w:t>npm start</w:t>
      </w:r>
    </w:p>
    <w:p w14:paraId="0BDDA159">
      <w:pPr>
        <w:spacing w:after="160" w:line="259" w:lineRule="auto"/>
        <w:ind w:left="0" w:leftChars="0" w:firstLineChars="20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This will start the React development server, and you can access the application at `http://localhost:3000`.</w:t>
      </w:r>
    </w:p>
    <w:p w14:paraId="2E705A7C">
      <w:pPr>
        <w:spacing w:after="160" w:line="259" w:lineRule="auto"/>
        <w:jc w:val="left"/>
        <w:rPr>
          <w:rFonts w:hint="default" w:ascii="Times New Roman" w:hAnsi="Times New Roman"/>
          <w:b w:val="0"/>
          <w:bCs w:val="0"/>
          <w:sz w:val="32"/>
          <w:szCs w:val="32"/>
          <w:lang w:val="en-US"/>
        </w:rPr>
      </w:pPr>
    </w:p>
    <w:p w14:paraId="423C3171">
      <w:pPr>
        <w:spacing w:after="160" w:line="259" w:lineRule="auto"/>
        <w:jc w:val="left"/>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Starting the Backend Server</w:t>
      </w:r>
    </w:p>
    <w:p w14:paraId="3ABFC1B8">
      <w:pPr>
        <w:spacing w:after="160" w:line="259" w:lineRule="auto"/>
        <w:ind w:left="0" w:leftChars="0" w:firstLineChars="200"/>
        <w:jc w:val="left"/>
        <w:rPr>
          <w:rFonts w:hint="default" w:ascii="Times New Roman" w:hAnsi="Times New Roman"/>
          <w:b w:val="0"/>
          <w:bCs w:val="0"/>
          <w:sz w:val="32"/>
          <w:szCs w:val="32"/>
          <w:lang w:val="en-IN"/>
        </w:rPr>
      </w:pPr>
      <w:r>
        <w:rPr>
          <w:rFonts w:hint="default" w:ascii="Times New Roman" w:hAnsi="Times New Roman"/>
          <w:b w:val="0"/>
          <w:bCs w:val="0"/>
          <w:sz w:val="32"/>
          <w:szCs w:val="32"/>
          <w:lang w:val="en-US"/>
        </w:rPr>
        <w:t>1. Navigate to the `server` directory:</w:t>
      </w:r>
    </w:p>
    <w:p w14:paraId="17E0CBFF">
      <w:pPr>
        <w:spacing w:after="160" w:line="259" w:lineRule="auto"/>
        <w:jc w:val="left"/>
        <w:rPr>
          <w:rFonts w:hint="default" w:ascii="Times New Roman" w:hAnsi="Times New Roman"/>
          <w:b w:val="0"/>
          <w:bCs w:val="0"/>
          <w:sz w:val="32"/>
          <w:szCs w:val="32"/>
          <w:lang w:val="en-IN"/>
        </w:rPr>
      </w:pPr>
      <w:r>
        <w:rPr>
          <w:rFonts w:hint="default" w:ascii="Times New Roman" w:hAnsi="Times New Roman"/>
          <w:b w:val="0"/>
          <w:bCs w:val="0"/>
          <w:sz w:val="32"/>
          <w:szCs w:val="32"/>
          <w:lang w:val="en-US"/>
        </w:rPr>
        <w:t>bash</w:t>
      </w:r>
    </w:p>
    <w:p w14:paraId="15BB92C9">
      <w:pPr>
        <w:spacing w:after="160" w:line="259" w:lineRule="auto"/>
        <w:jc w:val="left"/>
        <w:rPr>
          <w:rFonts w:hint="default" w:ascii="Times New Roman" w:hAnsi="Times New Roman"/>
          <w:b w:val="0"/>
          <w:bCs w:val="0"/>
          <w:sz w:val="32"/>
          <w:szCs w:val="32"/>
          <w:lang w:val="en-IN"/>
        </w:rPr>
      </w:pPr>
      <w:r>
        <w:rPr>
          <w:rFonts w:hint="default" w:ascii="Times New Roman" w:hAnsi="Times New Roman"/>
          <w:b w:val="0"/>
          <w:bCs w:val="0"/>
          <w:sz w:val="32"/>
          <w:szCs w:val="32"/>
          <w:lang w:val="en-US"/>
        </w:rPr>
        <w:t>cd server</w:t>
      </w:r>
    </w:p>
    <w:p w14:paraId="7163BB1C">
      <w:pPr>
        <w:spacing w:after="160" w:line="259" w:lineRule="auto"/>
        <w:ind w:left="0" w:leftChars="0" w:firstLineChars="20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1. Start the backend server using npm:</w:t>
      </w:r>
    </w:p>
    <w:p w14:paraId="773E389D">
      <w:pPr>
        <w:spacing w:after="160" w:line="259" w:lineRule="auto"/>
        <w:jc w:val="left"/>
        <w:rPr>
          <w:rFonts w:hint="default" w:ascii="Times New Roman" w:hAnsi="Times New Roman"/>
          <w:b w:val="0"/>
          <w:bCs w:val="0"/>
          <w:sz w:val="32"/>
          <w:szCs w:val="32"/>
          <w:lang w:val="en-IN"/>
        </w:rPr>
      </w:pPr>
      <w:r>
        <w:rPr>
          <w:rFonts w:hint="default" w:ascii="Times New Roman" w:hAnsi="Times New Roman"/>
          <w:b w:val="0"/>
          <w:bCs w:val="0"/>
          <w:sz w:val="32"/>
          <w:szCs w:val="32"/>
          <w:lang w:val="en-US"/>
        </w:rPr>
        <w:t>npm start</w:t>
      </w:r>
    </w:p>
    <w:p w14:paraId="556F7604">
      <w:pPr>
        <w:spacing w:after="160" w:line="259" w:lineRule="auto"/>
        <w:ind w:left="0" w:leftChars="0" w:firstLineChars="200"/>
        <w:jc w:val="left"/>
        <w:rPr>
          <w:rFonts w:hint="default" w:ascii="Times New Roman" w:hAnsi="Times New Roman"/>
          <w:b w:val="0"/>
          <w:bCs w:val="0"/>
          <w:sz w:val="32"/>
          <w:szCs w:val="32"/>
          <w:lang w:val="en-IN"/>
        </w:rPr>
      </w:pPr>
      <w:r>
        <w:rPr>
          <w:rFonts w:hint="default" w:ascii="Times New Roman" w:hAnsi="Times New Roman"/>
          <w:b w:val="0"/>
          <w:bCs w:val="0"/>
          <w:sz w:val="32"/>
          <w:szCs w:val="32"/>
          <w:lang w:val="en-US"/>
        </w:rPr>
        <w:t>This will start the Node.js server, and you can access the API endpoints at `http://localhost:5000`.</w:t>
      </w:r>
    </w:p>
    <w:p w14:paraId="72B5282A">
      <w:pPr>
        <w:spacing w:after="160" w:line="259" w:lineRule="auto"/>
        <w:jc w:val="left"/>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Accessing the Application</w:t>
      </w:r>
    </w:p>
    <w:p w14:paraId="0708CB22">
      <w:pPr>
        <w:spacing w:after="160" w:line="259" w:lineRule="auto"/>
        <w:ind w:left="0" w:leftChars="0" w:firstLineChars="200"/>
        <w:jc w:val="left"/>
        <w:rPr>
          <w:rFonts w:hint="default" w:ascii="Times New Roman" w:hAnsi="Times New Roman"/>
          <w:b w:val="0"/>
          <w:bCs w:val="0"/>
          <w:sz w:val="32"/>
          <w:szCs w:val="32"/>
          <w:lang w:val="en-IN"/>
        </w:rPr>
      </w:pPr>
      <w:r>
        <w:rPr>
          <w:rFonts w:hint="default" w:ascii="Times New Roman" w:hAnsi="Times New Roman"/>
          <w:b w:val="0"/>
          <w:bCs w:val="0"/>
          <w:sz w:val="32"/>
          <w:szCs w:val="32"/>
          <w:lang w:val="en-US"/>
        </w:rPr>
        <w:t>Once both servers are running, you can access the application at `http://localhost:3000`. You can register complaints, view complaint lists, and perform other actions as described in the application's documentation.</w:t>
      </w:r>
    </w:p>
    <w:p w14:paraId="524D39EF">
      <w:pPr>
        <w:numPr>
          <w:ilvl w:val="0"/>
          <w:numId w:val="0"/>
        </w:numPr>
        <w:ind w:leftChars="0"/>
        <w:rPr>
          <w:rFonts w:hint="default" w:ascii="Times New Roman" w:hAnsi="Times New Roman"/>
          <w:b w:val="0"/>
          <w:bCs w:val="0"/>
          <w:sz w:val="32"/>
          <w:szCs w:val="32"/>
          <w:lang w:val="en-IN"/>
        </w:rPr>
      </w:pPr>
    </w:p>
    <w:p w14:paraId="1369C1DC">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API Documentation:</w:t>
      </w:r>
    </w:p>
    <w:p w14:paraId="54677CA7">
      <w:pPr>
        <w:numPr>
          <w:ilvl w:val="0"/>
          <w:numId w:val="0"/>
        </w:numPr>
        <w:ind w:leftChars="0"/>
        <w:rPr>
          <w:rFonts w:hint="default" w:ascii="Times New Roman" w:hAnsi="Times New Roman"/>
          <w:b w:val="0"/>
          <w:bCs w:val="0"/>
          <w:sz w:val="32"/>
          <w:szCs w:val="32"/>
          <w:lang w:val="en-IN"/>
        </w:rPr>
      </w:pPr>
    </w:p>
    <w:p w14:paraId="12014C9B">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Complaints</w:t>
      </w:r>
    </w:p>
    <w:p w14:paraId="3B55AA72">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Get All Complaints</w:t>
      </w:r>
    </w:p>
    <w:p w14:paraId="5EC9574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w:t>
      </w:r>
      <w:r>
        <w:rPr>
          <w:rFonts w:hint="default" w:ascii="Times New Roman" w:hAnsi="Times New Roman"/>
          <w:b/>
          <w:bCs/>
          <w:sz w:val="32"/>
          <w:szCs w:val="32"/>
          <w:lang w:val="en-US"/>
        </w:rPr>
        <w:t>URL: `</w:t>
      </w:r>
      <w:r>
        <w:rPr>
          <w:rFonts w:hint="default" w:ascii="Times New Roman" w:hAnsi="Times New Roman"/>
          <w:b w:val="0"/>
          <w:bCs w:val="0"/>
          <w:sz w:val="32"/>
          <w:szCs w:val="32"/>
          <w:lang w:val="en-US"/>
        </w:rPr>
        <w:t>/complaints`</w:t>
      </w:r>
    </w:p>
    <w:p w14:paraId="7CDBAF05">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 Method</w:t>
      </w:r>
      <w:r>
        <w:rPr>
          <w:rFonts w:hint="default" w:ascii="Times New Roman" w:hAnsi="Times New Roman"/>
          <w:b w:val="0"/>
          <w:bCs w:val="0"/>
          <w:sz w:val="32"/>
          <w:szCs w:val="32"/>
          <w:lang w:val="en-US"/>
        </w:rPr>
        <w:t>: `GET`</w:t>
      </w:r>
    </w:p>
    <w:p w14:paraId="7D952BA8">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 Parameters</w:t>
      </w:r>
      <w:r>
        <w:rPr>
          <w:rFonts w:hint="default" w:ascii="Times New Roman" w:hAnsi="Times New Roman"/>
          <w:b w:val="0"/>
          <w:bCs w:val="0"/>
          <w:sz w:val="32"/>
          <w:szCs w:val="32"/>
          <w:lang w:val="en-US"/>
        </w:rPr>
        <w:t>: None</w:t>
      </w:r>
    </w:p>
    <w:p w14:paraId="304D5CA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 - Response</w:t>
      </w:r>
      <w:r>
        <w:rPr>
          <w:rFonts w:hint="default" w:ascii="Times New Roman" w:hAnsi="Times New Roman"/>
          <w:b w:val="0"/>
          <w:bCs w:val="0"/>
          <w:sz w:val="32"/>
          <w:szCs w:val="32"/>
          <w:lang w:val="en-US"/>
        </w:rPr>
        <w:t>:</w:t>
      </w:r>
    </w:p>
    <w:p w14:paraId="15FB4C2E">
      <w:pPr>
        <w:numPr>
          <w:ilvl w:val="0"/>
          <w:numId w:val="0"/>
        </w:numPr>
        <w:ind w:leftChars="0"/>
        <w:rPr>
          <w:rFonts w:hint="default" w:ascii="Times New Roman" w:hAnsi="Times New Roman"/>
          <w:b w:val="0"/>
          <w:bCs w:val="0"/>
          <w:sz w:val="32"/>
          <w:szCs w:val="32"/>
          <w:lang w:val="en-IN"/>
        </w:rPr>
      </w:pPr>
    </w:p>
    <w:p w14:paraId="0DD343F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2067A73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p>
    <w:p w14:paraId="0C2285E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"id": 1,</w:t>
      </w:r>
    </w:p>
    <w:p w14:paraId="15FDA62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"title": "Example Complaint",</w:t>
      </w:r>
    </w:p>
    <w:p w14:paraId="111D854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"description": "This is an example complaint.",</w:t>
      </w:r>
    </w:p>
    <w:p w14:paraId="33DAA69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"status": "Open",</w:t>
      </w:r>
    </w:p>
    <w:p w14:paraId="041805E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"created_at": "2022-01-01T12:00:00.000Z"</w:t>
      </w:r>
    </w:p>
    <w:p w14:paraId="061F022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p>
    <w:p w14:paraId="68475C2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p>
    <w:p w14:paraId="3A902DF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"id": 2,</w:t>
      </w:r>
    </w:p>
    <w:p w14:paraId="78A8E38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"title": "Another Example Complaint",</w:t>
      </w:r>
    </w:p>
    <w:p w14:paraId="4030892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"description": "This is another example complaint.",</w:t>
      </w:r>
    </w:p>
    <w:p w14:paraId="783D0B0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"status": "Closed",</w:t>
      </w:r>
    </w:p>
    <w:p w14:paraId="365E5B5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"created_at": "2022-01-02T12:00:00.000Z"</w:t>
      </w:r>
    </w:p>
    <w:p w14:paraId="1FCD79B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p>
    <w:p w14:paraId="6A96600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145D0158">
      <w:pPr>
        <w:numPr>
          <w:ilvl w:val="0"/>
          <w:numId w:val="0"/>
        </w:numPr>
        <w:ind w:leftChars="0"/>
        <w:rPr>
          <w:rFonts w:hint="default" w:ascii="Times New Roman" w:hAnsi="Times New Roman"/>
          <w:b w:val="0"/>
          <w:bCs w:val="0"/>
          <w:sz w:val="32"/>
          <w:szCs w:val="32"/>
          <w:lang w:val="en-IN"/>
        </w:rPr>
      </w:pPr>
    </w:p>
    <w:p w14:paraId="4E98D91F">
      <w:pPr>
        <w:numPr>
          <w:ilvl w:val="0"/>
          <w:numId w:val="0"/>
        </w:numPr>
        <w:ind w:leftChars="0"/>
        <w:rPr>
          <w:rFonts w:hint="default" w:ascii="Times New Roman" w:hAnsi="Times New Roman"/>
          <w:b/>
          <w:bCs/>
          <w:sz w:val="32"/>
          <w:szCs w:val="32"/>
          <w:lang w:val="en-IN"/>
        </w:rPr>
      </w:pPr>
    </w:p>
    <w:p w14:paraId="40308FB9">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 xml:space="preserve"> Get Complaint by ID</w:t>
      </w:r>
    </w:p>
    <w:p w14:paraId="46DBBB3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URL: </w:t>
      </w:r>
      <w:r>
        <w:rPr>
          <w:rFonts w:hint="default" w:ascii="Times New Roman" w:hAnsi="Times New Roman"/>
          <w:b w:val="0"/>
          <w:bCs w:val="0"/>
          <w:sz w:val="32"/>
          <w:szCs w:val="32"/>
          <w:lang w:val="en-US"/>
        </w:rPr>
        <w:t>`/complaints/:id`</w:t>
      </w:r>
    </w:p>
    <w:p w14:paraId="0C03C56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Method:</w:t>
      </w:r>
      <w:r>
        <w:rPr>
          <w:rFonts w:hint="default" w:ascii="Times New Roman" w:hAnsi="Times New Roman"/>
          <w:b w:val="0"/>
          <w:bCs w:val="0"/>
          <w:sz w:val="32"/>
          <w:szCs w:val="32"/>
          <w:lang w:val="en-US"/>
        </w:rPr>
        <w:t xml:space="preserve"> `GET`</w:t>
      </w:r>
    </w:p>
    <w:p w14:paraId="27F43E37">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 xml:space="preserve">  Parameters:</w:t>
      </w:r>
    </w:p>
    <w:p w14:paraId="0354F1A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id: The ID of the complaint to retrieve.</w:t>
      </w:r>
    </w:p>
    <w:p w14:paraId="2411098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 Response:</w:t>
      </w:r>
    </w:p>
    <w:p w14:paraId="138D163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44DF01C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"id": 1,</w:t>
      </w:r>
    </w:p>
    <w:p w14:paraId="28A6110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"title": "Example Complaint",</w:t>
      </w:r>
    </w:p>
    <w:p w14:paraId="6B7F29A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"description": "This is an example complaint.",</w:t>
      </w:r>
    </w:p>
    <w:p w14:paraId="382BF54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"status": "Open",</w:t>
      </w:r>
    </w:p>
    <w:p w14:paraId="2A26C64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"created_at": "2022-01-01T12:00:00.000Z"</w:t>
      </w:r>
    </w:p>
    <w:p w14:paraId="1D5A11D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47F2AC83">
      <w:pPr>
        <w:numPr>
          <w:ilvl w:val="0"/>
          <w:numId w:val="0"/>
        </w:numPr>
        <w:ind w:leftChars="0"/>
        <w:rPr>
          <w:rFonts w:hint="default" w:ascii="Times New Roman" w:hAnsi="Times New Roman"/>
          <w:b w:val="0"/>
          <w:bCs w:val="0"/>
          <w:sz w:val="32"/>
          <w:szCs w:val="32"/>
          <w:lang w:val="en-IN"/>
        </w:rPr>
      </w:pPr>
    </w:p>
    <w:p w14:paraId="3C390D6F">
      <w:pPr>
        <w:numPr>
          <w:ilvl w:val="0"/>
          <w:numId w:val="0"/>
        </w:numPr>
        <w:ind w:leftChars="0"/>
        <w:rPr>
          <w:rFonts w:hint="default" w:ascii="Times New Roman" w:hAnsi="Times New Roman"/>
          <w:b w:val="0"/>
          <w:bCs w:val="0"/>
          <w:sz w:val="32"/>
          <w:szCs w:val="32"/>
          <w:lang w:val="en-IN"/>
        </w:rPr>
      </w:pPr>
    </w:p>
    <w:p w14:paraId="4E693AA9">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 xml:space="preserve"> Create New Complaint </w:t>
      </w:r>
    </w:p>
    <w:p w14:paraId="0C09D9C4">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URL</w:t>
      </w:r>
      <w:r>
        <w:rPr>
          <w:rFonts w:hint="default" w:ascii="Times New Roman" w:hAnsi="Times New Roman"/>
          <w:b w:val="0"/>
          <w:bCs w:val="0"/>
          <w:sz w:val="32"/>
          <w:szCs w:val="32"/>
          <w:lang w:val="en-US"/>
        </w:rPr>
        <w:t>: `/complaints`</w:t>
      </w:r>
    </w:p>
    <w:p w14:paraId="151CBD1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Method</w:t>
      </w:r>
      <w:r>
        <w:rPr>
          <w:rFonts w:hint="default" w:ascii="Times New Roman" w:hAnsi="Times New Roman"/>
          <w:b w:val="0"/>
          <w:bCs w:val="0"/>
          <w:sz w:val="32"/>
          <w:szCs w:val="32"/>
          <w:lang w:val="en-US"/>
        </w:rPr>
        <w:t>: `POST`</w:t>
      </w:r>
    </w:p>
    <w:p w14:paraId="77CA7BF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Parameters:</w:t>
      </w:r>
    </w:p>
    <w:p w14:paraId="26D5FA2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title: The title of the complaint.</w:t>
      </w:r>
    </w:p>
    <w:p w14:paraId="55AA7AB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description: The description of the complaint.</w:t>
      </w:r>
    </w:p>
    <w:p w14:paraId="5314858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Response:</w:t>
      </w:r>
    </w:p>
    <w:p w14:paraId="29A7983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3452AE5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"id": 3,</w:t>
      </w:r>
    </w:p>
    <w:p w14:paraId="59DC4E9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"title": "New Complaint",</w:t>
      </w:r>
    </w:p>
    <w:p w14:paraId="1AED3CB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"description": "This is a new complaint.",</w:t>
      </w:r>
    </w:p>
    <w:p w14:paraId="77DE02C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"status": "Open",</w:t>
      </w:r>
    </w:p>
    <w:p w14:paraId="7F15155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"created_at": "2022-01-03T12:00:00.000Z"</w:t>
      </w:r>
    </w:p>
    <w:p w14:paraId="4404CE5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79123C46">
      <w:pPr>
        <w:numPr>
          <w:ilvl w:val="0"/>
          <w:numId w:val="0"/>
        </w:numPr>
        <w:ind w:leftChars="0"/>
        <w:rPr>
          <w:rFonts w:hint="default" w:ascii="Times New Roman" w:hAnsi="Times New Roman"/>
          <w:b w:val="0"/>
          <w:bCs w:val="0"/>
          <w:sz w:val="32"/>
          <w:szCs w:val="32"/>
          <w:lang w:val="en-IN"/>
        </w:rPr>
      </w:pPr>
    </w:p>
    <w:p w14:paraId="69E8784B">
      <w:pPr>
        <w:numPr>
          <w:ilvl w:val="0"/>
          <w:numId w:val="0"/>
        </w:numPr>
        <w:ind w:leftChars="0"/>
        <w:rPr>
          <w:rFonts w:hint="default" w:ascii="Times New Roman" w:hAnsi="Times New Roman"/>
          <w:b w:val="0"/>
          <w:bCs w:val="0"/>
          <w:sz w:val="32"/>
          <w:szCs w:val="32"/>
          <w:lang w:val="en-IN"/>
        </w:rPr>
      </w:pPr>
    </w:p>
    <w:p w14:paraId="272FC611">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Update Existing Complain</w:t>
      </w:r>
      <w:r>
        <w:rPr>
          <w:rFonts w:hint="default" w:ascii="Times New Roman" w:hAnsi="Times New Roman"/>
          <w:b w:val="0"/>
          <w:bCs w:val="0"/>
          <w:sz w:val="32"/>
          <w:szCs w:val="32"/>
          <w:lang w:val="en-US"/>
        </w:rPr>
        <w:t>t</w:t>
      </w:r>
    </w:p>
    <w:p w14:paraId="0A88A19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URL: </w:t>
      </w:r>
      <w:r>
        <w:rPr>
          <w:rFonts w:hint="default" w:ascii="Times New Roman" w:hAnsi="Times New Roman"/>
          <w:b w:val="0"/>
          <w:bCs w:val="0"/>
          <w:sz w:val="32"/>
          <w:szCs w:val="32"/>
          <w:lang w:val="en-US"/>
        </w:rPr>
        <w:t>`/complaints/:id`</w:t>
      </w:r>
    </w:p>
    <w:p w14:paraId="01E2AA8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Method: </w:t>
      </w:r>
      <w:r>
        <w:rPr>
          <w:rFonts w:hint="default" w:ascii="Times New Roman" w:hAnsi="Times New Roman"/>
          <w:b w:val="0"/>
          <w:bCs w:val="0"/>
          <w:sz w:val="32"/>
          <w:szCs w:val="32"/>
          <w:lang w:val="en-US"/>
        </w:rPr>
        <w:t>`PUT`</w:t>
      </w:r>
    </w:p>
    <w:p w14:paraId="4B51AD9B">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 xml:space="preserve">  Parameters:</w:t>
      </w:r>
    </w:p>
    <w:p w14:paraId="7B92F7B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id: The ID of the complaint to update.</w:t>
      </w:r>
    </w:p>
    <w:p w14:paraId="2FEF95F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title: The updated title of the complaint.</w:t>
      </w:r>
    </w:p>
    <w:p w14:paraId="5A5C971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description: The updated description of the complaint.</w:t>
      </w:r>
    </w:p>
    <w:p w14:paraId="4D560E18">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 xml:space="preserve">  Response:</w:t>
      </w:r>
    </w:p>
    <w:p w14:paraId="7F460D7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7DFE56A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"id": 1,</w:t>
      </w:r>
    </w:p>
    <w:p w14:paraId="5BF5EBA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"title": "Updated Complaint",</w:t>
      </w:r>
    </w:p>
    <w:p w14:paraId="7F8E422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"description": "This is an updated complaint.",</w:t>
      </w:r>
    </w:p>
    <w:p w14:paraId="77E7CF2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"status": "Open",</w:t>
      </w:r>
    </w:p>
    <w:p w14:paraId="66BA6F1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"created_at": "2022-01-01T12:00:00.000Z"</w:t>
      </w:r>
    </w:p>
    <w:p w14:paraId="4AB41CF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1CF53A39">
      <w:pPr>
        <w:numPr>
          <w:ilvl w:val="0"/>
          <w:numId w:val="0"/>
        </w:numPr>
        <w:ind w:leftChars="0"/>
        <w:rPr>
          <w:rFonts w:hint="default" w:ascii="Times New Roman" w:hAnsi="Times New Roman"/>
          <w:b w:val="0"/>
          <w:bCs w:val="0"/>
          <w:sz w:val="32"/>
          <w:szCs w:val="32"/>
          <w:lang w:val="en-IN"/>
        </w:rPr>
      </w:pPr>
    </w:p>
    <w:p w14:paraId="6F1616E6">
      <w:pPr>
        <w:numPr>
          <w:ilvl w:val="0"/>
          <w:numId w:val="0"/>
        </w:numPr>
        <w:ind w:leftChars="0"/>
        <w:rPr>
          <w:rFonts w:hint="default" w:ascii="Times New Roman" w:hAnsi="Times New Roman"/>
          <w:b w:val="0"/>
          <w:bCs w:val="0"/>
          <w:sz w:val="32"/>
          <w:szCs w:val="32"/>
          <w:lang w:val="en-IN"/>
        </w:rPr>
      </w:pPr>
    </w:p>
    <w:p w14:paraId="0FEED1D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Delete Complaint</w:t>
      </w:r>
    </w:p>
    <w:p w14:paraId="6F560124">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  URL:</w:t>
      </w:r>
      <w:r>
        <w:rPr>
          <w:rFonts w:hint="default" w:ascii="Times New Roman" w:hAnsi="Times New Roman"/>
          <w:b w:val="0"/>
          <w:bCs w:val="0"/>
          <w:sz w:val="32"/>
          <w:szCs w:val="32"/>
          <w:lang w:val="en-US"/>
        </w:rPr>
        <w:t xml:space="preserve"> `/complaints/:id`</w:t>
      </w:r>
    </w:p>
    <w:p w14:paraId="7E52FF1A">
      <w:pPr>
        <w:numPr>
          <w:ilvl w:val="0"/>
          <w:numId w:val="0"/>
        </w:numPr>
        <w:ind w:leftChars="0"/>
        <w:rPr>
          <w:rFonts w:hint="default" w:ascii="Times New Roman" w:hAnsi="Times New Roman"/>
          <w:b/>
          <w:bCs/>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Method</w:t>
      </w:r>
      <w:r>
        <w:rPr>
          <w:rFonts w:hint="default" w:ascii="Times New Roman" w:hAnsi="Times New Roman"/>
          <w:b w:val="0"/>
          <w:bCs w:val="0"/>
          <w:sz w:val="32"/>
          <w:szCs w:val="32"/>
          <w:lang w:val="en-US"/>
        </w:rPr>
        <w:t xml:space="preserve"> :DELETE</w:t>
      </w:r>
      <w:r>
        <w:rPr>
          <w:rFonts w:hint="default" w:ascii="Times New Roman" w:hAnsi="Times New Roman"/>
          <w:b/>
          <w:bCs/>
          <w:sz w:val="32"/>
          <w:szCs w:val="32"/>
          <w:lang w:val="en-US"/>
        </w:rPr>
        <w:t>`</w:t>
      </w:r>
    </w:p>
    <w:p w14:paraId="5B5958A2">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 xml:space="preserve">   Parameters:</w:t>
      </w:r>
    </w:p>
    <w:p w14:paraId="2F9E05D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id: The ID of the complaint to delete.</w:t>
      </w:r>
    </w:p>
    <w:p w14:paraId="5188192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 Response</w:t>
      </w:r>
      <w:r>
        <w:rPr>
          <w:rFonts w:hint="default" w:ascii="Times New Roman" w:hAnsi="Times New Roman"/>
          <w:b w:val="0"/>
          <w:bCs w:val="0"/>
          <w:sz w:val="32"/>
          <w:szCs w:val="32"/>
          <w:lang w:val="en-US"/>
        </w:rPr>
        <w:t>:</w:t>
      </w:r>
    </w:p>
    <w:p w14:paraId="5F1CF5AE">
      <w:pPr>
        <w:numPr>
          <w:ilvl w:val="0"/>
          <w:numId w:val="0"/>
        </w:numPr>
        <w:ind w:leftChars="0"/>
        <w:rPr>
          <w:rFonts w:hint="default" w:ascii="Times New Roman" w:hAnsi="Times New Roman"/>
          <w:b w:val="0"/>
          <w:bCs w:val="0"/>
          <w:sz w:val="32"/>
          <w:szCs w:val="32"/>
          <w:lang w:val="en-IN"/>
        </w:rPr>
      </w:pPr>
    </w:p>
    <w:p w14:paraId="285DA9D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31D82B5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"message": "Complaint deleted successfully."</w:t>
      </w:r>
    </w:p>
    <w:p w14:paraId="105B4E1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7032B36B">
      <w:pPr>
        <w:numPr>
          <w:ilvl w:val="0"/>
          <w:numId w:val="0"/>
        </w:numPr>
        <w:ind w:leftChars="0"/>
        <w:rPr>
          <w:rFonts w:hint="default" w:ascii="Times New Roman" w:hAnsi="Times New Roman"/>
          <w:b w:val="0"/>
          <w:bCs w:val="0"/>
          <w:sz w:val="32"/>
          <w:szCs w:val="32"/>
          <w:lang w:val="en-IN"/>
        </w:rPr>
      </w:pPr>
    </w:p>
    <w:p w14:paraId="181BEA7F">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Users</w:t>
      </w:r>
    </w:p>
    <w:p w14:paraId="617DF4C8">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 xml:space="preserve"> Get All Users</w:t>
      </w:r>
    </w:p>
    <w:p w14:paraId="74C3249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 URL:</w:t>
      </w:r>
      <w:r>
        <w:rPr>
          <w:rFonts w:hint="default" w:ascii="Times New Roman" w:hAnsi="Times New Roman"/>
          <w:b w:val="0"/>
          <w:bCs w:val="0"/>
          <w:sz w:val="32"/>
          <w:szCs w:val="32"/>
          <w:lang w:val="en-US"/>
        </w:rPr>
        <w:t xml:space="preserve"> `/users`</w:t>
      </w:r>
    </w:p>
    <w:p w14:paraId="35301DF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Method: </w:t>
      </w:r>
      <w:r>
        <w:rPr>
          <w:rFonts w:hint="default" w:ascii="Times New Roman" w:hAnsi="Times New Roman"/>
          <w:b w:val="0"/>
          <w:bCs w:val="0"/>
          <w:sz w:val="32"/>
          <w:szCs w:val="32"/>
          <w:lang w:val="en-US"/>
        </w:rPr>
        <w:t>`GET`</w:t>
      </w:r>
    </w:p>
    <w:p w14:paraId="29F4BB2A">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Parameters</w:t>
      </w:r>
      <w:r>
        <w:rPr>
          <w:rFonts w:hint="default" w:ascii="Times New Roman" w:hAnsi="Times New Roman"/>
          <w:b w:val="0"/>
          <w:bCs w:val="0"/>
          <w:sz w:val="32"/>
          <w:szCs w:val="32"/>
          <w:lang w:val="en-US"/>
        </w:rPr>
        <w:t>: None</w:t>
      </w:r>
    </w:p>
    <w:p w14:paraId="45E3E7C1">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Response</w:t>
      </w:r>
      <w:r>
        <w:rPr>
          <w:rFonts w:hint="default" w:ascii="Times New Roman" w:hAnsi="Times New Roman"/>
          <w:b w:val="0"/>
          <w:bCs w:val="0"/>
          <w:sz w:val="32"/>
          <w:szCs w:val="32"/>
          <w:lang w:val="en-US"/>
        </w:rPr>
        <w:t>:</w:t>
      </w:r>
    </w:p>
    <w:p w14:paraId="30E11602">
      <w:pPr>
        <w:numPr>
          <w:ilvl w:val="0"/>
          <w:numId w:val="0"/>
        </w:numPr>
        <w:ind w:leftChars="0"/>
        <w:rPr>
          <w:rFonts w:hint="default" w:ascii="Times New Roman" w:hAnsi="Times New Roman"/>
          <w:b w:val="0"/>
          <w:bCs w:val="0"/>
          <w:sz w:val="32"/>
          <w:szCs w:val="32"/>
          <w:lang w:val="en-IN"/>
        </w:rPr>
      </w:pPr>
    </w:p>
    <w:p w14:paraId="34311F0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61B1212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p>
    <w:p w14:paraId="4F39737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"id": 1,</w:t>
      </w:r>
    </w:p>
    <w:p w14:paraId="0281BE5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"name": "John Doe",</w:t>
      </w:r>
    </w:p>
    <w:p w14:paraId="065A467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"email": "johndoe@example.com"</w:t>
      </w:r>
    </w:p>
    <w:p w14:paraId="2238936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p>
    <w:p w14:paraId="036B6C7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p>
    <w:p w14:paraId="5CACF47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"id": 2,</w:t>
      </w:r>
    </w:p>
    <w:p w14:paraId="133BE7B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"name": "Jane Doe",</w:t>
      </w:r>
    </w:p>
    <w:p w14:paraId="10A5B05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"email": "janedoe@example.com"</w:t>
      </w:r>
    </w:p>
    <w:p w14:paraId="4C6753A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p>
    <w:p w14:paraId="7BABF0C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4DCDF710">
      <w:pPr>
        <w:numPr>
          <w:ilvl w:val="0"/>
          <w:numId w:val="0"/>
        </w:numPr>
        <w:ind w:leftChars="0"/>
        <w:rPr>
          <w:rFonts w:hint="default" w:ascii="Times New Roman" w:hAnsi="Times New Roman"/>
          <w:b w:val="0"/>
          <w:bCs w:val="0"/>
          <w:sz w:val="32"/>
          <w:szCs w:val="32"/>
          <w:lang w:val="en-IN"/>
        </w:rPr>
      </w:pPr>
    </w:p>
    <w:p w14:paraId="2D7DF9D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Get User by ID</w:t>
      </w:r>
    </w:p>
    <w:p w14:paraId="30CB38F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  URL</w:t>
      </w:r>
      <w:r>
        <w:rPr>
          <w:rFonts w:hint="default" w:ascii="Times New Roman" w:hAnsi="Times New Roman"/>
          <w:b w:val="0"/>
          <w:bCs w:val="0"/>
          <w:sz w:val="32"/>
          <w:szCs w:val="32"/>
          <w:lang w:val="en-US"/>
        </w:rPr>
        <w:t>: `/users/:id`</w:t>
      </w:r>
    </w:p>
    <w:p w14:paraId="15FA9E75">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Method: </w:t>
      </w:r>
      <w:r>
        <w:rPr>
          <w:rFonts w:hint="default" w:ascii="Times New Roman" w:hAnsi="Times New Roman"/>
          <w:b w:val="0"/>
          <w:bCs w:val="0"/>
          <w:sz w:val="32"/>
          <w:szCs w:val="32"/>
          <w:lang w:val="en-US"/>
        </w:rPr>
        <w:t>`GET`</w:t>
      </w:r>
    </w:p>
    <w:p w14:paraId="0325D38E">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 xml:space="preserve">   Parameters:</w:t>
      </w:r>
    </w:p>
    <w:p w14:paraId="5AB9C0D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`id`: The ID of the user to retrieve.</w:t>
      </w:r>
    </w:p>
    <w:p w14:paraId="0A95ECD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  Response:</w:t>
      </w:r>
    </w:p>
    <w:p w14:paraId="15AEFB5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282106B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"id": 1,</w:t>
      </w:r>
    </w:p>
    <w:p w14:paraId="6D86C5A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"name": "John Doe",</w:t>
      </w:r>
    </w:p>
    <w:p w14:paraId="5F3AFAC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"email": "johndoe@example.com"</w:t>
      </w:r>
    </w:p>
    <w:p w14:paraId="3F87D6F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5EBF9998">
      <w:pPr>
        <w:numPr>
          <w:ilvl w:val="0"/>
          <w:numId w:val="0"/>
        </w:numPr>
        <w:ind w:leftChars="0"/>
        <w:rPr>
          <w:rFonts w:hint="default" w:ascii="Times New Roman" w:hAnsi="Times New Roman"/>
          <w:b w:val="0"/>
          <w:bCs w:val="0"/>
          <w:sz w:val="32"/>
          <w:szCs w:val="32"/>
          <w:lang w:val="en-IN"/>
        </w:rPr>
      </w:pPr>
    </w:p>
    <w:p w14:paraId="66225404">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Create New User</w:t>
      </w:r>
    </w:p>
    <w:p w14:paraId="63481FE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URL</w:t>
      </w:r>
      <w:r>
        <w:rPr>
          <w:rFonts w:hint="default" w:ascii="Times New Roman" w:hAnsi="Times New Roman"/>
          <w:b w:val="0"/>
          <w:bCs w:val="0"/>
          <w:sz w:val="32"/>
          <w:szCs w:val="32"/>
          <w:lang w:val="en-US"/>
        </w:rPr>
        <w:t>: `/users`</w:t>
      </w:r>
    </w:p>
    <w:p w14:paraId="65E6294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Method</w:t>
      </w:r>
      <w:r>
        <w:rPr>
          <w:rFonts w:hint="default" w:ascii="Times New Roman" w:hAnsi="Times New Roman"/>
          <w:b w:val="0"/>
          <w:bCs w:val="0"/>
          <w:sz w:val="32"/>
          <w:szCs w:val="32"/>
          <w:lang w:val="en-US"/>
        </w:rPr>
        <w:t>: `POST`</w:t>
      </w:r>
    </w:p>
    <w:p w14:paraId="656CB99C">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Parameters:</w:t>
      </w:r>
    </w:p>
    <w:p w14:paraId="1EE198C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`name`: The name of the user.</w:t>
      </w:r>
    </w:p>
    <w:p w14:paraId="13664AE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`email`: The email of the user.</w:t>
      </w:r>
    </w:p>
    <w:p w14:paraId="3627B931">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 xml:space="preserve"> Response:</w:t>
      </w:r>
    </w:p>
    <w:p w14:paraId="3519541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760F755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"id": 3,</w:t>
      </w:r>
    </w:p>
    <w:p w14:paraId="4C6D0D6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"name": "New User",</w:t>
      </w:r>
    </w:p>
    <w:p w14:paraId="1E02532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"email": "newuser@example.com"</w:t>
      </w:r>
    </w:p>
    <w:p w14:paraId="0E74A86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6BD9455A">
      <w:pPr>
        <w:numPr>
          <w:ilvl w:val="0"/>
          <w:numId w:val="0"/>
        </w:numPr>
        <w:ind w:leftChars="0"/>
        <w:rPr>
          <w:rFonts w:hint="default" w:ascii="Times New Roman" w:hAnsi="Times New Roman"/>
          <w:b w:val="0"/>
          <w:bCs w:val="0"/>
          <w:sz w:val="32"/>
          <w:szCs w:val="32"/>
          <w:lang w:val="en-IN"/>
        </w:rPr>
      </w:pPr>
    </w:p>
    <w:p w14:paraId="6BC94C72">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Update Existing User</w:t>
      </w:r>
    </w:p>
    <w:p w14:paraId="0CEB821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URL:</w:t>
      </w:r>
      <w:r>
        <w:rPr>
          <w:rFonts w:hint="default" w:ascii="Times New Roman" w:hAnsi="Times New Roman"/>
          <w:b w:val="0"/>
          <w:bCs w:val="0"/>
          <w:sz w:val="32"/>
          <w:szCs w:val="32"/>
          <w:lang w:val="en-US"/>
        </w:rPr>
        <w:t xml:space="preserve"> `/users/:id`</w:t>
      </w:r>
    </w:p>
    <w:p w14:paraId="570B893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Method: `</w:t>
      </w:r>
      <w:r>
        <w:rPr>
          <w:rFonts w:hint="default" w:ascii="Times New Roman" w:hAnsi="Times New Roman"/>
          <w:b w:val="0"/>
          <w:bCs w:val="0"/>
          <w:sz w:val="32"/>
          <w:szCs w:val="32"/>
          <w:lang w:val="en-US"/>
        </w:rPr>
        <w:t>PUT`</w:t>
      </w:r>
    </w:p>
    <w:p w14:paraId="35C251C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Parameters:</w:t>
      </w:r>
    </w:p>
    <w:p w14:paraId="26018870">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`id`: The ID of the user to update.</w:t>
      </w:r>
    </w:p>
    <w:p w14:paraId="27C778D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`name`: The updated name of the user.</w:t>
      </w:r>
    </w:p>
    <w:p w14:paraId="1C40C6A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 `email`: The updated email of the user.</w:t>
      </w:r>
    </w:p>
    <w:p w14:paraId="2242539B">
      <w:pPr>
        <w:numPr>
          <w:ilvl w:val="0"/>
          <w:numId w:val="0"/>
        </w:numPr>
        <w:ind w:leftChars="0"/>
        <w:rPr>
          <w:rFonts w:hint="default" w:ascii="Times New Roman" w:hAnsi="Times New Roman"/>
          <w:b/>
          <w:bCs/>
          <w:sz w:val="32"/>
          <w:szCs w:val="32"/>
          <w:lang w:val="en-US"/>
        </w:rPr>
      </w:pPr>
    </w:p>
    <w:p w14:paraId="3FDC163B">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Response:</w:t>
      </w:r>
    </w:p>
    <w:p w14:paraId="5550B77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5F196A3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"id": 1,</w:t>
      </w:r>
    </w:p>
    <w:p w14:paraId="2D70A10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"name": "Updated User",</w:t>
      </w:r>
    </w:p>
    <w:p w14:paraId="11A3A35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"email": "updateduser@example.com"</w:t>
      </w:r>
    </w:p>
    <w:p w14:paraId="6C971925">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3D44C362">
      <w:pPr>
        <w:numPr>
          <w:ilvl w:val="0"/>
          <w:numId w:val="0"/>
        </w:numPr>
        <w:ind w:leftChars="0"/>
        <w:rPr>
          <w:rFonts w:hint="default" w:ascii="Times New Roman" w:hAnsi="Times New Roman"/>
          <w:b w:val="0"/>
          <w:bCs w:val="0"/>
          <w:sz w:val="32"/>
          <w:szCs w:val="32"/>
          <w:lang w:val="en-IN"/>
        </w:rPr>
      </w:pPr>
    </w:p>
    <w:p w14:paraId="697F22D4">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Delete User</w:t>
      </w:r>
    </w:p>
    <w:p w14:paraId="4BD4810D">
      <w:pPr>
        <w:numPr>
          <w:ilvl w:val="0"/>
          <w:numId w:val="0"/>
        </w:numPr>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 URL: `</w:t>
      </w:r>
      <w:r>
        <w:rPr>
          <w:rFonts w:hint="default" w:ascii="Times New Roman" w:hAnsi="Times New Roman"/>
          <w:b w:val="0"/>
          <w:bCs w:val="0"/>
          <w:sz w:val="32"/>
          <w:szCs w:val="32"/>
          <w:lang w:val="en-US"/>
        </w:rPr>
        <w:t>/users/:id`</w:t>
      </w:r>
    </w:p>
    <w:p w14:paraId="54EBBFE7">
      <w:pPr>
        <w:numPr>
          <w:ilvl w:val="0"/>
          <w:numId w:val="0"/>
        </w:numPr>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 Method: </w:t>
      </w:r>
      <w:r>
        <w:rPr>
          <w:rFonts w:hint="default" w:ascii="Times New Roman" w:hAnsi="Times New Roman"/>
          <w:b w:val="0"/>
          <w:bCs w:val="0"/>
          <w:sz w:val="32"/>
          <w:szCs w:val="32"/>
          <w:lang w:val="en-US"/>
        </w:rPr>
        <w:t>`DELETE`</w:t>
      </w:r>
    </w:p>
    <w:p w14:paraId="1CD702E0">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 xml:space="preserve"> Parameters:</w:t>
      </w:r>
    </w:p>
    <w:p w14:paraId="57373AA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 id</w:t>
      </w:r>
      <w:r>
        <w:rPr>
          <w:rFonts w:hint="default" w:ascii="Times New Roman" w:hAnsi="Times New Roman"/>
          <w:b w:val="0"/>
          <w:bCs w:val="0"/>
          <w:sz w:val="32"/>
          <w:szCs w:val="32"/>
          <w:lang w:val="en-US"/>
        </w:rPr>
        <w:t>: The ID of the user to delete.</w:t>
      </w:r>
    </w:p>
    <w:p w14:paraId="1719875E">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Response:</w:t>
      </w:r>
    </w:p>
    <w:p w14:paraId="413F73C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30C55A01">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"message":</w:t>
      </w:r>
      <w:r>
        <w:rPr>
          <w:rFonts w:hint="default" w:ascii="Times New Roman" w:hAnsi="Times New Roman"/>
          <w:b w:val="0"/>
          <w:bCs w:val="0"/>
          <w:sz w:val="32"/>
          <w:szCs w:val="32"/>
          <w:lang w:val="en-US"/>
        </w:rPr>
        <w:t xml:space="preserve"> "User deleted successfully."</w:t>
      </w:r>
    </w:p>
    <w:p w14:paraId="5F73580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p>
    <w:p w14:paraId="52E1A433">
      <w:pPr>
        <w:numPr>
          <w:ilvl w:val="0"/>
          <w:numId w:val="0"/>
        </w:numPr>
        <w:ind w:leftChars="0"/>
        <w:rPr>
          <w:rFonts w:hint="default" w:ascii="Times New Roman" w:hAnsi="Times New Roman"/>
          <w:b w:val="0"/>
          <w:bCs w:val="0"/>
          <w:sz w:val="32"/>
          <w:szCs w:val="32"/>
          <w:lang w:val="en-IN"/>
        </w:rPr>
      </w:pPr>
    </w:p>
    <w:p w14:paraId="5B222089">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Authentication</w:t>
      </w:r>
    </w:p>
    <w:p w14:paraId="268FEB1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The project uses JSON Web Tokens (JWT) for authentication. Here's a step-by-step overview of the authentication process:</w:t>
      </w:r>
    </w:p>
    <w:p w14:paraId="3FCC3594">
      <w:pPr>
        <w:numPr>
          <w:ilvl w:val="0"/>
          <w:numId w:val="0"/>
        </w:numPr>
        <w:ind w:leftChars="0"/>
        <w:rPr>
          <w:rFonts w:hint="default" w:ascii="Times New Roman" w:hAnsi="Times New Roman"/>
          <w:b w:val="0"/>
          <w:bCs w:val="0"/>
          <w:sz w:val="32"/>
          <w:szCs w:val="32"/>
          <w:lang w:val="en-IN"/>
        </w:rPr>
      </w:pPr>
    </w:p>
    <w:p w14:paraId="7CAD2D39">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1</w:t>
      </w:r>
      <w:r>
        <w:rPr>
          <w:rFonts w:hint="default" w:ascii="Times New Roman" w:hAnsi="Times New Roman"/>
          <w:b w:val="0"/>
          <w:bCs w:val="0"/>
          <w:sz w:val="32"/>
          <w:szCs w:val="32"/>
          <w:lang w:val="en-US"/>
        </w:rPr>
        <w:t>.</w:t>
      </w:r>
      <w:r>
        <w:rPr>
          <w:rFonts w:hint="default" w:ascii="Times New Roman" w:hAnsi="Times New Roman"/>
          <w:b/>
          <w:bCs/>
          <w:sz w:val="32"/>
          <w:szCs w:val="32"/>
          <w:lang w:val="en-US"/>
        </w:rPr>
        <w:t xml:space="preserve"> User Registration:</w:t>
      </w:r>
      <w:r>
        <w:rPr>
          <w:rFonts w:hint="default" w:ascii="Times New Roman" w:hAnsi="Times New Roman"/>
          <w:b w:val="0"/>
          <w:bCs w:val="0"/>
          <w:sz w:val="32"/>
          <w:szCs w:val="32"/>
          <w:lang w:val="en-US"/>
        </w:rPr>
        <w:t xml:space="preserve"> When a user registers, their credentials are stored in the database.</w:t>
      </w:r>
    </w:p>
    <w:p w14:paraId="70CEE2BF">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2</w:t>
      </w: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User Login</w:t>
      </w:r>
      <w:r>
        <w:rPr>
          <w:rFonts w:hint="default" w:ascii="Times New Roman" w:hAnsi="Times New Roman"/>
          <w:b w:val="0"/>
          <w:bCs w:val="0"/>
          <w:sz w:val="32"/>
          <w:szCs w:val="32"/>
          <w:lang w:val="en-US"/>
        </w:rPr>
        <w:t>: When a user logs in, the system checks their credentials against the stored data in the database.</w:t>
      </w:r>
    </w:p>
    <w:p w14:paraId="1CED14D6">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3</w:t>
      </w:r>
      <w:r>
        <w:rPr>
          <w:rFonts w:hint="default" w:ascii="Times New Roman" w:hAnsi="Times New Roman"/>
          <w:b w:val="0"/>
          <w:bCs w:val="0"/>
          <w:sz w:val="32"/>
          <w:szCs w:val="32"/>
          <w:lang w:val="en-US"/>
        </w:rPr>
        <w:t>.</w:t>
      </w:r>
      <w:r>
        <w:rPr>
          <w:rFonts w:hint="default" w:ascii="Times New Roman" w:hAnsi="Times New Roman"/>
          <w:b/>
          <w:bCs/>
          <w:sz w:val="32"/>
          <w:szCs w:val="32"/>
          <w:lang w:val="en-US"/>
        </w:rPr>
        <w:t xml:space="preserve"> Token Generation:</w:t>
      </w:r>
      <w:r>
        <w:rPr>
          <w:rFonts w:hint="default" w:ascii="Times New Roman" w:hAnsi="Times New Roman"/>
          <w:b w:val="0"/>
          <w:bCs w:val="0"/>
          <w:sz w:val="32"/>
          <w:szCs w:val="32"/>
          <w:lang w:val="en-US"/>
        </w:rPr>
        <w:t xml:space="preserve"> If the credentials are valid, the system generates a JWT token containing the user's ID and other relevant information.</w:t>
      </w:r>
    </w:p>
    <w:p w14:paraId="43B1B757">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4. Token Verification: </w:t>
      </w:r>
      <w:r>
        <w:rPr>
          <w:rFonts w:hint="default" w:ascii="Times New Roman" w:hAnsi="Times New Roman"/>
          <w:b w:val="0"/>
          <w:bCs w:val="0"/>
          <w:sz w:val="32"/>
          <w:szCs w:val="32"/>
          <w:lang w:val="en-US"/>
        </w:rPr>
        <w:t>The token is then verified on each subsequent request to ensure that the user is authenticated.</w:t>
      </w:r>
    </w:p>
    <w:p w14:paraId="42702103">
      <w:pPr>
        <w:numPr>
          <w:ilvl w:val="0"/>
          <w:numId w:val="0"/>
        </w:numPr>
        <w:ind w:leftChars="0"/>
        <w:rPr>
          <w:rFonts w:hint="default" w:ascii="Times New Roman" w:hAnsi="Times New Roman"/>
          <w:b/>
          <w:bCs/>
          <w:sz w:val="32"/>
          <w:szCs w:val="32"/>
          <w:lang w:val="en-IN"/>
        </w:rPr>
      </w:pPr>
    </w:p>
    <w:p w14:paraId="63430AE2">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Authorization</w:t>
      </w:r>
    </w:p>
    <w:p w14:paraId="18BD3555">
      <w:pPr>
        <w:numPr>
          <w:ilvl w:val="0"/>
          <w:numId w:val="0"/>
        </w:numPr>
        <w:ind w:leftChars="0"/>
        <w:rPr>
          <w:rFonts w:hint="default" w:ascii="Times New Roman" w:hAnsi="Times New Roman"/>
          <w:b/>
          <w:bCs/>
          <w:sz w:val="32"/>
          <w:szCs w:val="32"/>
          <w:lang w:val="en-IN"/>
        </w:rPr>
      </w:pPr>
    </w:p>
    <w:p w14:paraId="2E0D14E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The project uses Role-Based Access Control (RBAC) for authorization. Here's an overview of the authorization process:</w:t>
      </w:r>
    </w:p>
    <w:p w14:paraId="639AE70F">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1. User Roles</w:t>
      </w:r>
      <w:r>
        <w:rPr>
          <w:rFonts w:hint="default" w:ascii="Times New Roman" w:hAnsi="Times New Roman"/>
          <w:b w:val="0"/>
          <w:bCs w:val="0"/>
          <w:sz w:val="32"/>
          <w:szCs w:val="32"/>
          <w:lang w:val="en-US"/>
        </w:rPr>
        <w:t>: Each user is assigned a role (e.g., admin, moderator, user) when they register.</w:t>
      </w:r>
    </w:p>
    <w:p w14:paraId="1C8BDF88">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2. Role-Based Permissions</w:t>
      </w:r>
      <w:r>
        <w:rPr>
          <w:rFonts w:hint="default" w:ascii="Times New Roman" w:hAnsi="Times New Roman"/>
          <w:b w:val="0"/>
          <w:bCs w:val="0"/>
          <w:sz w:val="32"/>
          <w:szCs w:val="32"/>
          <w:lang w:val="en-US"/>
        </w:rPr>
        <w:t>: Each role has specific permissions that determine what actions the user can perform.</w:t>
      </w:r>
    </w:p>
    <w:p w14:paraId="51ADEACD">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3. Permission Checks:</w:t>
      </w:r>
      <w:r>
        <w:rPr>
          <w:rFonts w:hint="default" w:ascii="Times New Roman" w:hAnsi="Times New Roman"/>
          <w:b w:val="0"/>
          <w:bCs w:val="0"/>
          <w:sz w:val="32"/>
          <w:szCs w:val="32"/>
          <w:lang w:val="en-US"/>
        </w:rPr>
        <w:t xml:space="preserve"> On each request, the system checks the user's role and permissions to determine whether they are authorized to perform the requested action.</w:t>
      </w:r>
    </w:p>
    <w:p w14:paraId="79AE8627">
      <w:pPr>
        <w:numPr>
          <w:ilvl w:val="0"/>
          <w:numId w:val="0"/>
        </w:numPr>
        <w:ind w:leftChars="0"/>
        <w:rPr>
          <w:rFonts w:hint="default" w:ascii="Times New Roman" w:hAnsi="Times New Roman"/>
          <w:b w:val="0"/>
          <w:bCs w:val="0"/>
          <w:sz w:val="32"/>
          <w:szCs w:val="32"/>
          <w:lang w:val="en-IN"/>
        </w:rPr>
      </w:pPr>
    </w:p>
    <w:p w14:paraId="20201DA0">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Token Storage</w:t>
      </w:r>
    </w:p>
    <w:p w14:paraId="6DF5ADE1">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The JWT token is stored in the user's browser using HTTP-only cookies. This ensures that the token is secure and cannot be accessed by malicious scripts.</w:t>
      </w:r>
    </w:p>
    <w:p w14:paraId="02883A03">
      <w:pPr>
        <w:numPr>
          <w:ilvl w:val="0"/>
          <w:numId w:val="0"/>
        </w:numPr>
        <w:ind w:leftChars="0"/>
        <w:rPr>
          <w:rFonts w:hint="default" w:ascii="Times New Roman" w:hAnsi="Times New Roman"/>
          <w:b/>
          <w:bCs/>
          <w:sz w:val="32"/>
          <w:szCs w:val="32"/>
          <w:lang w:val="en-IN"/>
        </w:rPr>
      </w:pPr>
    </w:p>
    <w:p w14:paraId="46FCFC6A">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Token Validation</w:t>
      </w:r>
    </w:p>
    <w:p w14:paraId="3CDFDE4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On each request, the system validates the JWT token by checking its signature, expiration time, and other relevant information. If the token is invalid or has expired, the system returns an error response.</w:t>
      </w:r>
    </w:p>
    <w:p w14:paraId="549D97F6">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Session Management</w:t>
      </w:r>
    </w:p>
    <w:p w14:paraId="0B2998F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The project does not use traditional sessions. Instead, it relies on JWT tokens for authentication and authorization. This approach is more suitable for modern web applications, as it allows for better scalability and flexibility.</w:t>
      </w:r>
    </w:p>
    <w:p w14:paraId="3B0B7EEA">
      <w:pPr>
        <w:numPr>
          <w:ilvl w:val="0"/>
          <w:numId w:val="0"/>
        </w:numPr>
        <w:ind w:leftChars="0"/>
        <w:rPr>
          <w:rFonts w:hint="default" w:ascii="Times New Roman" w:hAnsi="Times New Roman"/>
          <w:b w:val="0"/>
          <w:bCs w:val="0"/>
          <w:sz w:val="32"/>
          <w:szCs w:val="32"/>
          <w:lang w:val="en-IN"/>
        </w:rPr>
      </w:pPr>
    </w:p>
    <w:p w14:paraId="13254973">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Security Measures</w:t>
      </w:r>
    </w:p>
    <w:p w14:paraId="0623D6B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The project implements the following security measures to protect against common web vulnerabilities:</w:t>
      </w:r>
    </w:p>
    <w:p w14:paraId="4048DB9C">
      <w:pPr>
        <w:numPr>
          <w:ilvl w:val="0"/>
          <w:numId w:val="0"/>
        </w:numPr>
        <w:ind w:leftChars="0"/>
        <w:rPr>
          <w:rFonts w:hint="default" w:ascii="Times New Roman" w:hAnsi="Times New Roman"/>
          <w:b w:val="0"/>
          <w:bCs w:val="0"/>
          <w:sz w:val="32"/>
          <w:szCs w:val="32"/>
          <w:lang w:val="en-IN"/>
        </w:rPr>
      </w:pPr>
    </w:p>
    <w:p w14:paraId="167DB619">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-HTTPS: </w:t>
      </w:r>
      <w:r>
        <w:rPr>
          <w:rFonts w:hint="default" w:ascii="Times New Roman" w:hAnsi="Times New Roman"/>
          <w:b w:val="0"/>
          <w:bCs w:val="0"/>
          <w:sz w:val="32"/>
          <w:szCs w:val="32"/>
          <w:lang w:val="en-US"/>
        </w:rPr>
        <w:t>The application uses HTTPS to encrypt data transmitted between the client and server.</w:t>
      </w:r>
    </w:p>
    <w:p w14:paraId="6EACF184">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r>
        <w:rPr>
          <w:rFonts w:hint="default" w:ascii="Times New Roman" w:hAnsi="Times New Roman"/>
          <w:b/>
          <w:bCs/>
          <w:sz w:val="32"/>
          <w:szCs w:val="32"/>
          <w:lang w:val="en-US"/>
        </w:rPr>
        <w:t xml:space="preserve"> CSRF Protection</w:t>
      </w:r>
      <w:r>
        <w:rPr>
          <w:rFonts w:hint="default" w:ascii="Times New Roman" w:hAnsi="Times New Roman"/>
          <w:b w:val="0"/>
          <w:bCs w:val="0"/>
          <w:sz w:val="32"/>
          <w:szCs w:val="32"/>
          <w:lang w:val="en-US"/>
        </w:rPr>
        <w:t>: The application uses CSRF tokens to protect against cross-site request forgery attacks.</w:t>
      </w:r>
    </w:p>
    <w:p w14:paraId="683020B1">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Input Validation</w:t>
      </w:r>
      <w:r>
        <w:rPr>
          <w:rFonts w:hint="default" w:ascii="Times New Roman" w:hAnsi="Times New Roman"/>
          <w:b w:val="0"/>
          <w:bCs w:val="0"/>
          <w:sz w:val="32"/>
          <w:szCs w:val="32"/>
          <w:lang w:val="en-US"/>
        </w:rPr>
        <w:t>: The application validates user input to prevent SQL injection and cross-site scripting (XSS) attacks.</w:t>
      </w:r>
    </w:p>
    <w:p w14:paraId="3F3A1946">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Password Hashing:</w:t>
      </w:r>
      <w:r>
        <w:rPr>
          <w:rFonts w:hint="default" w:ascii="Times New Roman" w:hAnsi="Times New Roman"/>
          <w:b w:val="0"/>
          <w:bCs w:val="0"/>
          <w:sz w:val="32"/>
          <w:szCs w:val="32"/>
          <w:lang w:val="en-US"/>
        </w:rPr>
        <w:t xml:space="preserve"> The application uses a secure password hashing algorithm to protect user passwords.</w:t>
      </w:r>
    </w:p>
    <w:p w14:paraId="42F49D52">
      <w:pPr>
        <w:numPr>
          <w:ilvl w:val="0"/>
          <w:numId w:val="0"/>
        </w:numPr>
        <w:ind w:leftChars="0"/>
        <w:rPr>
          <w:rFonts w:hint="default" w:ascii="Times New Roman" w:hAnsi="Times New Roman"/>
          <w:b/>
          <w:bCs/>
          <w:sz w:val="32"/>
          <w:szCs w:val="32"/>
          <w:lang w:val="en-IN"/>
        </w:rPr>
      </w:pPr>
    </w:p>
    <w:p w14:paraId="1D768D13">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Testing Strategy</w:t>
      </w:r>
    </w:p>
    <w:p w14:paraId="04C911D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The testing strategy for the Online Complaint Registration and Management System involves a combination of manual and automated testing. The goal is to ensure that the system meets the required functionality, usability, and performance standards.</w:t>
      </w:r>
    </w:p>
    <w:p w14:paraId="2B258F6D">
      <w:pPr>
        <w:numPr>
          <w:ilvl w:val="0"/>
          <w:numId w:val="0"/>
        </w:numPr>
        <w:ind w:leftChars="0"/>
        <w:rPr>
          <w:rFonts w:hint="default" w:ascii="Times New Roman" w:hAnsi="Times New Roman"/>
          <w:b w:val="0"/>
          <w:bCs w:val="0"/>
          <w:sz w:val="32"/>
          <w:szCs w:val="32"/>
          <w:lang w:val="en-IN"/>
        </w:rPr>
      </w:pPr>
    </w:p>
    <w:p w14:paraId="7EAE03BB">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Manual Testing</w:t>
      </w:r>
    </w:p>
    <w:p w14:paraId="41617FDB">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Manual testing involves testing the system manually by simulating real-user scenarios. This includes:</w:t>
      </w:r>
    </w:p>
    <w:p w14:paraId="467A7540">
      <w:pPr>
        <w:numPr>
          <w:ilvl w:val="0"/>
          <w:numId w:val="0"/>
        </w:numPr>
        <w:ind w:leftChars="0"/>
        <w:rPr>
          <w:rFonts w:hint="default" w:ascii="Times New Roman" w:hAnsi="Times New Roman"/>
          <w:b w:val="0"/>
          <w:bCs w:val="0"/>
          <w:sz w:val="32"/>
          <w:szCs w:val="32"/>
          <w:lang w:val="en-IN"/>
        </w:rPr>
      </w:pPr>
    </w:p>
    <w:p w14:paraId="73DAEFC6">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 Unit Testing: </w:t>
      </w:r>
      <w:r>
        <w:rPr>
          <w:rFonts w:hint="default" w:ascii="Times New Roman" w:hAnsi="Times New Roman"/>
          <w:b w:val="0"/>
          <w:bCs w:val="0"/>
          <w:sz w:val="32"/>
          <w:szCs w:val="32"/>
          <w:lang w:val="en-US"/>
        </w:rPr>
        <w:t>Testing individual components or units of code to ensure they function as expected.</w:t>
      </w:r>
    </w:p>
    <w:p w14:paraId="3DCD1D67">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Integration Testing</w:t>
      </w:r>
      <w:r>
        <w:rPr>
          <w:rFonts w:hint="default" w:ascii="Times New Roman" w:hAnsi="Times New Roman"/>
          <w:b w:val="0"/>
          <w:bCs w:val="0"/>
          <w:sz w:val="32"/>
          <w:szCs w:val="32"/>
          <w:lang w:val="en-US"/>
        </w:rPr>
        <w:t>: Testing how different components or units of code interact with each other.</w:t>
      </w:r>
    </w:p>
    <w:p w14:paraId="6C6FB889">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r>
        <w:rPr>
          <w:rFonts w:hint="default" w:ascii="Times New Roman" w:hAnsi="Times New Roman"/>
          <w:b/>
          <w:bCs/>
          <w:sz w:val="32"/>
          <w:szCs w:val="32"/>
          <w:lang w:val="en-US"/>
        </w:rPr>
        <w:t xml:space="preserve"> System Testing:</w:t>
      </w:r>
      <w:r>
        <w:rPr>
          <w:rFonts w:hint="default" w:ascii="Times New Roman" w:hAnsi="Times New Roman"/>
          <w:b w:val="0"/>
          <w:bCs w:val="0"/>
          <w:sz w:val="32"/>
          <w:szCs w:val="32"/>
          <w:lang w:val="en-US"/>
        </w:rPr>
        <w:t xml:space="preserve"> Testing the entire system to ensure it meets the required functionality and performance standards.</w:t>
      </w:r>
    </w:p>
    <w:p w14:paraId="098E4927">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User Acceptance Testing (UAT): </w:t>
      </w:r>
      <w:r>
        <w:rPr>
          <w:rFonts w:hint="default" w:ascii="Times New Roman" w:hAnsi="Times New Roman"/>
          <w:b w:val="0"/>
          <w:bCs w:val="0"/>
          <w:sz w:val="32"/>
          <w:szCs w:val="32"/>
          <w:lang w:val="en-US"/>
        </w:rPr>
        <w:t>Testing the system with real users to ensure it meets their expectations and requirements.</w:t>
      </w:r>
    </w:p>
    <w:p w14:paraId="073B7065">
      <w:pPr>
        <w:numPr>
          <w:ilvl w:val="0"/>
          <w:numId w:val="0"/>
        </w:numPr>
        <w:ind w:leftChars="0"/>
        <w:rPr>
          <w:rFonts w:hint="default" w:ascii="Times New Roman" w:hAnsi="Times New Roman"/>
          <w:b w:val="0"/>
          <w:bCs w:val="0"/>
          <w:sz w:val="32"/>
          <w:szCs w:val="32"/>
          <w:lang w:val="en-IN"/>
        </w:rPr>
      </w:pPr>
    </w:p>
    <w:p w14:paraId="4049CA8D">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Automated Testing</w:t>
      </w:r>
    </w:p>
    <w:p w14:paraId="7532BB0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Automated testing involves using tools and scripts to test the system automatically. This includes:</w:t>
      </w:r>
    </w:p>
    <w:p w14:paraId="54034227">
      <w:pPr>
        <w:numPr>
          <w:ilvl w:val="0"/>
          <w:numId w:val="0"/>
        </w:numPr>
        <w:ind w:leftChars="0"/>
        <w:rPr>
          <w:rFonts w:hint="default" w:ascii="Times New Roman" w:hAnsi="Times New Roman"/>
          <w:b w:val="0"/>
          <w:bCs w:val="0"/>
          <w:sz w:val="32"/>
          <w:szCs w:val="32"/>
          <w:lang w:val="en-IN"/>
        </w:rPr>
      </w:pPr>
    </w:p>
    <w:p w14:paraId="75EE46BE">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Unit Testing</w:t>
      </w:r>
      <w:r>
        <w:rPr>
          <w:rFonts w:hint="default" w:ascii="Times New Roman" w:hAnsi="Times New Roman"/>
          <w:b w:val="0"/>
          <w:bCs w:val="0"/>
          <w:sz w:val="32"/>
          <w:szCs w:val="32"/>
          <w:lang w:val="en-US"/>
        </w:rPr>
        <w:t>: Using testing frameworks like Jest or Mocha to write and run unit tests.</w:t>
      </w:r>
    </w:p>
    <w:p w14:paraId="57577D2F">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Integration Testing:</w:t>
      </w:r>
      <w:r>
        <w:rPr>
          <w:rFonts w:hint="default" w:ascii="Times New Roman" w:hAnsi="Times New Roman"/>
          <w:b w:val="0"/>
          <w:bCs w:val="0"/>
          <w:sz w:val="32"/>
          <w:szCs w:val="32"/>
          <w:lang w:val="en-US"/>
        </w:rPr>
        <w:t xml:space="preserve"> Using testing frameworks like Cypress or Selenium to write and run integration tests.</w:t>
      </w:r>
    </w:p>
    <w:p w14:paraId="405DF072">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API Testing</w:t>
      </w:r>
      <w:r>
        <w:rPr>
          <w:rFonts w:hint="default" w:ascii="Times New Roman" w:hAnsi="Times New Roman"/>
          <w:b w:val="0"/>
          <w:bCs w:val="0"/>
          <w:sz w:val="32"/>
          <w:szCs w:val="32"/>
          <w:lang w:val="en-US"/>
        </w:rPr>
        <w:t>: Using tools like Postman or Swagger to test APIs.</w:t>
      </w:r>
    </w:p>
    <w:p w14:paraId="35B2B927">
      <w:pPr>
        <w:numPr>
          <w:ilvl w:val="0"/>
          <w:numId w:val="0"/>
        </w:numPr>
        <w:ind w:leftChars="0"/>
        <w:rPr>
          <w:rFonts w:hint="default" w:ascii="Times New Roman" w:hAnsi="Times New Roman"/>
          <w:b w:val="0"/>
          <w:bCs w:val="0"/>
          <w:sz w:val="32"/>
          <w:szCs w:val="32"/>
          <w:lang w:val="en-IN"/>
        </w:rPr>
      </w:pPr>
    </w:p>
    <w:p w14:paraId="48BE9312">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Testing Tools</w:t>
      </w:r>
    </w:p>
    <w:p w14:paraId="106ADFA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The following testing tools are used for the Online Complaint Registration and Management System:</w:t>
      </w:r>
    </w:p>
    <w:p w14:paraId="3DD754E1">
      <w:pPr>
        <w:numPr>
          <w:ilvl w:val="0"/>
          <w:numId w:val="0"/>
        </w:numPr>
        <w:ind w:leftChars="0"/>
        <w:rPr>
          <w:rFonts w:hint="default" w:ascii="Times New Roman" w:hAnsi="Times New Roman"/>
          <w:b w:val="0"/>
          <w:bCs w:val="0"/>
          <w:sz w:val="32"/>
          <w:szCs w:val="32"/>
          <w:lang w:val="en-IN"/>
        </w:rPr>
      </w:pPr>
    </w:p>
    <w:p w14:paraId="0937F0D5">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Jest</w:t>
      </w:r>
      <w:r>
        <w:rPr>
          <w:rFonts w:hint="default" w:ascii="Times New Roman" w:hAnsi="Times New Roman"/>
          <w:b w:val="0"/>
          <w:bCs w:val="0"/>
          <w:sz w:val="32"/>
          <w:szCs w:val="32"/>
          <w:lang w:val="en-US"/>
        </w:rPr>
        <w:t>: A JavaScript testing framework used for unit testing and integration testing.</w:t>
      </w:r>
    </w:p>
    <w:p w14:paraId="2D6D61F4">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Cypress: </w:t>
      </w:r>
      <w:r>
        <w:rPr>
          <w:rFonts w:hint="default" w:ascii="Times New Roman" w:hAnsi="Times New Roman"/>
          <w:b w:val="0"/>
          <w:bCs w:val="0"/>
          <w:sz w:val="32"/>
          <w:szCs w:val="32"/>
          <w:lang w:val="en-US"/>
        </w:rPr>
        <w:t>A JavaScript testing framework used for integration testing and end-to-end testing.</w:t>
      </w:r>
    </w:p>
    <w:p w14:paraId="7825687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Postman: </w:t>
      </w:r>
      <w:r>
        <w:rPr>
          <w:rFonts w:hint="default" w:ascii="Times New Roman" w:hAnsi="Times New Roman"/>
          <w:b w:val="0"/>
          <w:bCs w:val="0"/>
          <w:sz w:val="32"/>
          <w:szCs w:val="32"/>
          <w:lang w:val="en-US"/>
        </w:rPr>
        <w:t>A tool used for API testing and documentation.</w:t>
      </w:r>
    </w:p>
    <w:p w14:paraId="4DE3F3C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Selenium:</w:t>
      </w:r>
      <w:r>
        <w:rPr>
          <w:rFonts w:hint="default" w:ascii="Times New Roman" w:hAnsi="Times New Roman"/>
          <w:b w:val="0"/>
          <w:bCs w:val="0"/>
          <w:sz w:val="32"/>
          <w:szCs w:val="32"/>
          <w:lang w:val="en-US"/>
        </w:rPr>
        <w:t xml:space="preserve"> An open-source tool used for automating web browsers and testing web applications.</w:t>
      </w:r>
    </w:p>
    <w:p w14:paraId="6771E322">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Swagger: </w:t>
      </w:r>
      <w:r>
        <w:rPr>
          <w:rFonts w:hint="default" w:ascii="Times New Roman" w:hAnsi="Times New Roman"/>
          <w:b w:val="0"/>
          <w:bCs w:val="0"/>
          <w:sz w:val="32"/>
          <w:szCs w:val="32"/>
          <w:lang w:val="en-US"/>
        </w:rPr>
        <w:t>An open-source tool used for API documentation and testing.</w:t>
      </w:r>
    </w:p>
    <w:p w14:paraId="7C6A3F05">
      <w:pPr>
        <w:numPr>
          <w:ilvl w:val="0"/>
          <w:numId w:val="0"/>
        </w:numPr>
        <w:ind w:leftChars="0"/>
        <w:rPr>
          <w:rFonts w:hint="default" w:ascii="Times New Roman" w:hAnsi="Times New Roman"/>
          <w:b w:val="0"/>
          <w:bCs w:val="0"/>
          <w:sz w:val="32"/>
          <w:szCs w:val="32"/>
          <w:lang w:val="en-IN"/>
        </w:rPr>
      </w:pPr>
    </w:p>
    <w:p w14:paraId="4C4580BC">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Testing Environment</w:t>
      </w:r>
    </w:p>
    <w:p w14:paraId="33014186">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The testing environment for the Online Complaint Registration and Management System includes:</w:t>
      </w:r>
    </w:p>
    <w:p w14:paraId="6BFC4595">
      <w:pPr>
        <w:numPr>
          <w:ilvl w:val="0"/>
          <w:numId w:val="0"/>
        </w:numPr>
        <w:ind w:leftChars="0"/>
        <w:rPr>
          <w:rFonts w:hint="default" w:ascii="Times New Roman" w:hAnsi="Times New Roman"/>
          <w:b w:val="0"/>
          <w:bCs w:val="0"/>
          <w:sz w:val="32"/>
          <w:szCs w:val="32"/>
          <w:lang w:val="en-IN"/>
        </w:rPr>
      </w:pPr>
    </w:p>
    <w:p w14:paraId="3A54C679">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Development Environmen</w:t>
      </w:r>
      <w:r>
        <w:rPr>
          <w:rFonts w:hint="default" w:ascii="Times New Roman" w:hAnsi="Times New Roman"/>
          <w:b w:val="0"/>
          <w:bCs w:val="0"/>
          <w:sz w:val="32"/>
          <w:szCs w:val="32"/>
          <w:lang w:val="en-US"/>
        </w:rPr>
        <w:t>t: A local development environment set up on each developer's machine.</w:t>
      </w:r>
    </w:p>
    <w:p w14:paraId="3425BEBF">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Staging Environment</w:t>
      </w:r>
      <w:r>
        <w:rPr>
          <w:rFonts w:hint="default" w:ascii="Times New Roman" w:hAnsi="Times New Roman"/>
          <w:b w:val="0"/>
          <w:bCs w:val="0"/>
          <w:sz w:val="32"/>
          <w:szCs w:val="32"/>
          <w:lang w:val="en-US"/>
        </w:rPr>
        <w:t>: A staging environment set up on a remote server to mimic the production environment.</w:t>
      </w:r>
    </w:p>
    <w:p w14:paraId="288635AF">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Production Environment: </w:t>
      </w:r>
      <w:r>
        <w:rPr>
          <w:rFonts w:hint="default" w:ascii="Times New Roman" w:hAnsi="Times New Roman"/>
          <w:b w:val="0"/>
          <w:bCs w:val="0"/>
          <w:sz w:val="32"/>
          <w:szCs w:val="32"/>
          <w:lang w:val="en-US"/>
        </w:rPr>
        <w:t>The live production environment where the system is deployed.</w:t>
      </w:r>
    </w:p>
    <w:p w14:paraId="2961DFA8">
      <w:pPr>
        <w:numPr>
          <w:ilvl w:val="0"/>
          <w:numId w:val="0"/>
        </w:numPr>
        <w:ind w:leftChars="0"/>
        <w:rPr>
          <w:rFonts w:hint="default" w:ascii="Times New Roman" w:hAnsi="Times New Roman"/>
          <w:b w:val="0"/>
          <w:bCs w:val="0"/>
          <w:sz w:val="32"/>
          <w:szCs w:val="32"/>
          <w:lang w:val="en-IN"/>
        </w:rPr>
      </w:pPr>
    </w:p>
    <w:p w14:paraId="1F6CB094">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Testing Schedule</w:t>
      </w:r>
    </w:p>
    <w:p w14:paraId="333B7E9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The testing schedule for the Online Complaint Registration and Management System includes:</w:t>
      </w:r>
    </w:p>
    <w:p w14:paraId="1992C4F9">
      <w:pPr>
        <w:numPr>
          <w:ilvl w:val="0"/>
          <w:numId w:val="0"/>
        </w:numPr>
        <w:ind w:leftChars="0"/>
        <w:rPr>
          <w:rFonts w:hint="default" w:ascii="Times New Roman" w:hAnsi="Times New Roman"/>
          <w:b w:val="0"/>
          <w:bCs w:val="0"/>
          <w:sz w:val="32"/>
          <w:szCs w:val="32"/>
          <w:lang w:val="en-IN"/>
        </w:rPr>
      </w:pPr>
    </w:p>
    <w:p w14:paraId="52C9D17E">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Daily Testing: </w:t>
      </w:r>
      <w:r>
        <w:rPr>
          <w:rFonts w:hint="default" w:ascii="Times New Roman" w:hAnsi="Times New Roman"/>
          <w:b w:val="0"/>
          <w:bCs w:val="0"/>
          <w:sz w:val="32"/>
          <w:szCs w:val="32"/>
          <w:lang w:val="en-US"/>
        </w:rPr>
        <w:t>Daily testing and review of code changes.</w:t>
      </w:r>
    </w:p>
    <w:p w14:paraId="660A01CE">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r>
        <w:rPr>
          <w:rFonts w:hint="default" w:ascii="Times New Roman" w:hAnsi="Times New Roman"/>
          <w:b/>
          <w:bCs/>
          <w:sz w:val="32"/>
          <w:szCs w:val="32"/>
          <w:lang w:val="en-US"/>
        </w:rPr>
        <w:t xml:space="preserve"> Weekly Testing:</w:t>
      </w:r>
      <w:r>
        <w:rPr>
          <w:rFonts w:hint="default" w:ascii="Times New Roman" w:hAnsi="Times New Roman"/>
          <w:b w:val="0"/>
          <w:bCs w:val="0"/>
          <w:sz w:val="32"/>
          <w:szCs w:val="32"/>
          <w:lang w:val="en-US"/>
        </w:rPr>
        <w:t xml:space="preserve"> Weekly testing and review of system functionality.</w:t>
      </w:r>
    </w:p>
    <w:p w14:paraId="2D2F55C4">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Monthly Testing</w:t>
      </w:r>
      <w:r>
        <w:rPr>
          <w:rFonts w:hint="default" w:ascii="Times New Roman" w:hAnsi="Times New Roman"/>
          <w:b w:val="0"/>
          <w:bCs w:val="0"/>
          <w:sz w:val="32"/>
          <w:szCs w:val="32"/>
          <w:lang w:val="en-US"/>
        </w:rPr>
        <w:t>: Monthly testing and review of system performance and security.</w:t>
      </w:r>
    </w:p>
    <w:p w14:paraId="6D5C769D">
      <w:pPr>
        <w:numPr>
          <w:ilvl w:val="0"/>
          <w:numId w:val="0"/>
        </w:numPr>
        <w:ind w:leftChars="0"/>
        <w:rPr>
          <w:rFonts w:hint="default" w:ascii="Times New Roman" w:hAnsi="Times New Roman"/>
          <w:b w:val="0"/>
          <w:bCs w:val="0"/>
          <w:sz w:val="32"/>
          <w:szCs w:val="32"/>
          <w:lang w:val="en-IN"/>
        </w:rPr>
      </w:pPr>
    </w:p>
    <w:p w14:paraId="274157D6">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Testing Deliverables</w:t>
      </w:r>
    </w:p>
    <w:p w14:paraId="46E931ED">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The testing deliverables for the Online Complaint Registration and Management System include:</w:t>
      </w:r>
    </w:p>
    <w:p w14:paraId="3A485867">
      <w:pPr>
        <w:numPr>
          <w:ilvl w:val="0"/>
          <w:numId w:val="0"/>
        </w:numPr>
        <w:ind w:leftChars="0"/>
        <w:rPr>
          <w:rFonts w:hint="default" w:ascii="Times New Roman" w:hAnsi="Times New Roman"/>
          <w:b w:val="0"/>
          <w:bCs w:val="0"/>
          <w:sz w:val="32"/>
          <w:szCs w:val="32"/>
          <w:lang w:val="en-IN"/>
        </w:rPr>
      </w:pPr>
    </w:p>
    <w:p w14:paraId="7A28F9B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w:t>
      </w:r>
      <w:r>
        <w:rPr>
          <w:rFonts w:hint="default" w:ascii="Times New Roman" w:hAnsi="Times New Roman"/>
          <w:b/>
          <w:bCs/>
          <w:sz w:val="32"/>
          <w:szCs w:val="32"/>
          <w:lang w:val="en-US"/>
        </w:rPr>
        <w:t xml:space="preserve"> Test Plans:</w:t>
      </w:r>
      <w:r>
        <w:rPr>
          <w:rFonts w:hint="default" w:ascii="Times New Roman" w:hAnsi="Times New Roman"/>
          <w:b w:val="0"/>
          <w:bCs w:val="0"/>
          <w:sz w:val="32"/>
          <w:szCs w:val="32"/>
          <w:lang w:val="en-US"/>
        </w:rPr>
        <w:t xml:space="preserve"> Detailed test plans outlining the testing approach, test cases, and test data.</w:t>
      </w:r>
    </w:p>
    <w:p w14:paraId="5C20F781">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xml:space="preserve">- Test Reports: </w:t>
      </w:r>
      <w:r>
        <w:rPr>
          <w:rFonts w:hint="default" w:ascii="Times New Roman" w:hAnsi="Times New Roman"/>
          <w:b w:val="0"/>
          <w:bCs w:val="0"/>
          <w:sz w:val="32"/>
          <w:szCs w:val="32"/>
          <w:lang w:val="en-US"/>
        </w:rPr>
        <w:t>Test reports summarizing the testing results, including defects found and defects fixed.</w:t>
      </w:r>
    </w:p>
    <w:p w14:paraId="1084055A">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US"/>
        </w:rPr>
        <w:t xml:space="preserve">- </w:t>
      </w:r>
      <w:r>
        <w:rPr>
          <w:rFonts w:hint="default" w:ascii="Times New Roman" w:hAnsi="Times New Roman"/>
          <w:b/>
          <w:bCs/>
          <w:sz w:val="32"/>
          <w:szCs w:val="32"/>
          <w:lang w:val="en-US"/>
        </w:rPr>
        <w:t xml:space="preserve">Test Cases: </w:t>
      </w:r>
      <w:r>
        <w:rPr>
          <w:rFonts w:hint="default" w:ascii="Times New Roman" w:hAnsi="Times New Roman"/>
          <w:b w:val="0"/>
          <w:bCs w:val="0"/>
          <w:sz w:val="32"/>
          <w:szCs w:val="32"/>
          <w:lang w:val="en-US"/>
        </w:rPr>
        <w:t>Test cases outlining the steps to test specific system functionality.</w:t>
      </w:r>
    </w:p>
    <w:p w14:paraId="720185BD">
      <w:pPr>
        <w:numPr>
          <w:ilvl w:val="0"/>
          <w:numId w:val="0"/>
        </w:numPr>
        <w:ind w:leftChars="0"/>
        <w:rPr>
          <w:rFonts w:hint="default" w:ascii="Times New Roman" w:hAnsi="Times New Roman"/>
          <w:b w:val="0"/>
          <w:bCs w:val="0"/>
          <w:sz w:val="32"/>
          <w:szCs w:val="32"/>
          <w:lang w:val="en-IN"/>
        </w:rPr>
      </w:pPr>
      <w:r>
        <w:rPr>
          <w:rFonts w:hint="default" w:ascii="Times New Roman" w:hAnsi="Times New Roman"/>
          <w:b/>
          <w:bCs/>
          <w:sz w:val="32"/>
          <w:szCs w:val="32"/>
          <w:lang w:val="en-US"/>
        </w:rPr>
        <w:t>- Defect Reports:</w:t>
      </w:r>
      <w:r>
        <w:rPr>
          <w:rFonts w:hint="default" w:ascii="Times New Roman" w:hAnsi="Times New Roman"/>
          <w:b w:val="0"/>
          <w:bCs w:val="0"/>
          <w:sz w:val="32"/>
          <w:szCs w:val="32"/>
          <w:lang w:val="en-US"/>
        </w:rPr>
        <w:t xml:space="preserve"> Defect reports detailing defects found during testing, including steps to reproduce and expected results.</w:t>
      </w:r>
    </w:p>
    <w:p w14:paraId="6E764D6C">
      <w:pPr>
        <w:numPr>
          <w:ilvl w:val="0"/>
          <w:numId w:val="0"/>
        </w:numPr>
        <w:ind w:leftChars="0"/>
        <w:rPr>
          <w:rFonts w:hint="default" w:ascii="Times New Roman" w:hAnsi="Times New Roman"/>
          <w:b w:val="0"/>
          <w:bCs w:val="0"/>
          <w:sz w:val="32"/>
          <w:szCs w:val="32"/>
          <w:lang w:val="en-IN"/>
        </w:rPr>
      </w:pPr>
    </w:p>
    <w:p w14:paraId="14077AE0">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User Interface</w:t>
      </w:r>
    </w:p>
    <w:p w14:paraId="3ECA6DC9">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 xml:space="preserve"> </w:t>
      </w:r>
      <w:r>
        <w:rPr>
          <w:rFonts w:hint="default" w:ascii="Times New Roman" w:hAnsi="Times New Roman" w:eastAsia="Times New Roman" w:cs="Times New Roman"/>
          <w:b w:val="0"/>
          <w:bCs w:val="0"/>
          <w:i w:val="0"/>
          <w:iCs w:val="0"/>
          <w:color w:val="auto"/>
          <w:kern w:val="0"/>
          <w:sz w:val="24"/>
          <w:szCs w:val="24"/>
          <w:highlight w:val="none"/>
          <w:vertAlign w:val="baseline"/>
          <w:lang w:val="en-IN" w:eastAsia="en-IN"/>
        </w:rPr>
        <w:t>Provide screenshots or GIFs showcasing different UI features.</w:t>
      </w:r>
    </w:p>
    <w:p w14:paraId="32F5FD7E">
      <w:pPr>
        <w:numPr>
          <w:ilvl w:val="0"/>
          <w:numId w:val="0"/>
        </w:numPr>
        <w:ind w:leftChars="0"/>
        <w:rPr>
          <w:rFonts w:hint="default" w:ascii="Times New Roman" w:hAnsi="Times New Roman"/>
          <w:b/>
          <w:bCs/>
          <w:sz w:val="32"/>
          <w:szCs w:val="32"/>
          <w:lang w:val="en-IN"/>
        </w:rPr>
      </w:pPr>
    </w:p>
    <w:p w14:paraId="276D1F79">
      <w:pPr>
        <w:numPr>
          <w:ilvl w:val="0"/>
          <w:numId w:val="0"/>
        </w:numPr>
        <w:ind w:leftChars="0"/>
        <w:rPr>
          <w:rFonts w:hint="default" w:ascii="Times New Roman" w:hAnsi="Times New Roman"/>
          <w:b/>
          <w:bCs/>
          <w:sz w:val="32"/>
          <w:szCs w:val="32"/>
          <w:lang w:val="en-IN"/>
        </w:rPr>
      </w:pPr>
      <w:r>
        <w:drawing>
          <wp:inline distT="0" distB="0" distL="114300" distR="114300">
            <wp:extent cx="4899660" cy="3488690"/>
            <wp:effectExtent l="0" t="0" r="0" b="0"/>
            <wp:docPr id="1034" name="Image1"/>
            <wp:cNvGraphicFramePr/>
            <a:graphic xmlns:a="http://schemas.openxmlformats.org/drawingml/2006/main">
              <a:graphicData uri="http://schemas.openxmlformats.org/drawingml/2006/picture">
                <pic:pic xmlns:pic="http://schemas.openxmlformats.org/drawingml/2006/picture">
                  <pic:nvPicPr>
                    <pic:cNvPr id="1034" name="Image1"/>
                    <pic:cNvPicPr/>
                  </pic:nvPicPr>
                  <pic:blipFill>
                    <a:blip r:embed="rId10" cstate="print"/>
                    <a:srcRect/>
                    <a:stretch>
                      <a:fillRect/>
                    </a:stretch>
                  </pic:blipFill>
                  <pic:spPr>
                    <a:xfrm>
                      <a:off x="0" y="0"/>
                      <a:ext cx="4900058" cy="3488997"/>
                    </a:xfrm>
                    <a:prstGeom prst="rect">
                      <a:avLst/>
                    </a:prstGeom>
                  </pic:spPr>
                </pic:pic>
              </a:graphicData>
            </a:graphic>
          </wp:inline>
        </w:drawing>
      </w:r>
    </w:p>
    <w:p w14:paraId="4BCE13D9">
      <w:pPr>
        <w:numPr>
          <w:ilvl w:val="0"/>
          <w:numId w:val="0"/>
        </w:numPr>
        <w:ind w:leftChars="0"/>
        <w:rPr>
          <w:rFonts w:hint="default" w:ascii="Times New Roman" w:hAnsi="Times New Roman"/>
          <w:b/>
          <w:bCs/>
          <w:sz w:val="32"/>
          <w:szCs w:val="32"/>
          <w:lang w:val="en-IN"/>
        </w:rPr>
      </w:pPr>
    </w:p>
    <w:p w14:paraId="54ADA66F">
      <w:pPr>
        <w:numPr>
          <w:ilvl w:val="0"/>
          <w:numId w:val="0"/>
        </w:numPr>
        <w:ind w:leftChars="0"/>
        <w:rPr>
          <w:rFonts w:hint="default" w:ascii="Times New Roman" w:hAnsi="Times New Roman"/>
          <w:b/>
          <w:bCs/>
          <w:sz w:val="32"/>
          <w:szCs w:val="32"/>
          <w:lang w:val="en-IN"/>
        </w:rPr>
      </w:pPr>
    </w:p>
    <w:p w14:paraId="10FA6932">
      <w:pPr>
        <w:numPr>
          <w:ilvl w:val="0"/>
          <w:numId w:val="0"/>
        </w:numPr>
        <w:ind w:leftChars="0"/>
        <w:rPr>
          <w:rFonts w:hint="default" w:ascii="Times New Roman" w:hAnsi="Times New Roman"/>
          <w:b/>
          <w:bCs/>
          <w:sz w:val="32"/>
          <w:szCs w:val="32"/>
          <w:lang w:val="en-IN"/>
        </w:rPr>
      </w:pPr>
      <w:r>
        <w:rPr>
          <w:rFonts w:hint="default" w:ascii="Times New Roman" w:hAnsi="Times New Roman"/>
          <w:b/>
          <w:bCs/>
          <w:sz w:val="32"/>
          <w:szCs w:val="32"/>
          <w:lang w:val="en-US"/>
        </w:rPr>
        <w:t xml:space="preserve"> </w:t>
      </w:r>
      <w:r>
        <w:rPr>
          <w:rFonts w:hint="default" w:ascii="Times New Roman" w:hAnsi="Times New Roman"/>
          <w:b/>
          <w:bCs/>
          <w:sz w:val="32"/>
          <w:szCs w:val="32"/>
          <w:lang w:val="en-IN"/>
        </w:rPr>
        <w:t>Next Steps</w:t>
      </w:r>
    </w:p>
    <w:p w14:paraId="22AE3694">
      <w:pPr>
        <w:numPr>
          <w:ilvl w:val="0"/>
          <w:numId w:val="0"/>
        </w:numPr>
        <w:ind w:leftChars="0"/>
        <w:rPr>
          <w:rFonts w:hint="default" w:ascii="Times New Roman" w:hAnsi="Times New Roman"/>
          <w:b/>
          <w:bCs/>
          <w:sz w:val="32"/>
          <w:szCs w:val="32"/>
          <w:lang w:val="en-IN"/>
        </w:rPr>
      </w:pPr>
    </w:p>
    <w:p w14:paraId="78DD53E7">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1. Implement the complaint registration and management system using the installed dependencies.</w:t>
      </w:r>
    </w:p>
    <w:p w14:paraId="1A5DFFE3">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2. Design and implement the API endpoints for complaint registration, management, and retrieval.</w:t>
      </w:r>
    </w:p>
    <w:p w14:paraId="179E26E2">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3. Implement authentication and authorization using JSON Web Tokens (JWT).</w:t>
      </w:r>
    </w:p>
    <w:p w14:paraId="0FA5DF8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4. Build the frontend using React.js, including components for complaint registration, management, and retrieval.</w:t>
      </w:r>
    </w:p>
    <w:p w14:paraId="1A92C708">
      <w:pPr>
        <w:numPr>
          <w:ilvl w:val="0"/>
          <w:numId w:val="0"/>
        </w:numPr>
        <w:ind w:leftChars="0"/>
        <w:rPr>
          <w:rFonts w:hint="default" w:ascii="Times New Roman" w:hAnsi="Times New Roman"/>
          <w:b w:val="0"/>
          <w:bCs w:val="0"/>
          <w:sz w:val="32"/>
          <w:szCs w:val="32"/>
          <w:lang w:val="en-IN"/>
        </w:rPr>
      </w:pPr>
      <w:r>
        <w:rPr>
          <w:rFonts w:hint="default" w:ascii="Times New Roman" w:hAnsi="Times New Roman"/>
          <w:b w:val="0"/>
          <w:bCs w:val="0"/>
          <w:sz w:val="32"/>
          <w:szCs w:val="32"/>
          <w:lang w:val="en-IN"/>
        </w:rPr>
        <w:t>5. Test the application using Postman or other API testing tools.</w:t>
      </w:r>
    </w:p>
    <w:p w14:paraId="500C0D9D">
      <w:pPr>
        <w:numPr>
          <w:ilvl w:val="0"/>
          <w:numId w:val="0"/>
        </w:numPr>
        <w:ind w:leftChars="0"/>
        <w:rPr>
          <w:rFonts w:hint="default" w:ascii="Times New Roman" w:hAnsi="Times New Roman"/>
          <w:b w:val="0"/>
          <w:bCs w:val="0"/>
          <w:sz w:val="32"/>
          <w:szCs w:val="32"/>
          <w:lang w:val="en-IN"/>
        </w:rPr>
      </w:pPr>
    </w:p>
    <w:p w14:paraId="6CBFBBE4">
      <w:pPr>
        <w:numPr>
          <w:ilvl w:val="0"/>
          <w:numId w:val="0"/>
        </w:numPr>
        <w:ind w:leftChars="0" w:firstLine="161" w:firstLineChars="50"/>
        <w:rPr>
          <w:rFonts w:hint="default" w:ascii="Times New Roman" w:hAnsi="Times New Roman"/>
          <w:b/>
          <w:bCs/>
          <w:sz w:val="32"/>
          <w:szCs w:val="32"/>
          <w:lang w:val="en-IN"/>
        </w:rPr>
      </w:pPr>
      <w:r>
        <w:rPr>
          <w:rFonts w:hint="default" w:ascii="Times New Roman" w:hAnsi="Times New Roman"/>
          <w:b/>
          <w:bCs/>
          <w:sz w:val="32"/>
          <w:szCs w:val="32"/>
          <w:lang w:val="en-IN"/>
        </w:rPr>
        <w:t>MODULE DESCRIPTION</w:t>
      </w:r>
    </w:p>
    <w:p w14:paraId="70A18834">
      <w:pPr>
        <w:ind w:firstLine="141" w:firstLineChars="50"/>
        <w:rPr>
          <w:rFonts w:hint="default" w:ascii="Times New Roman" w:hAnsi="Times New Roman"/>
          <w:b/>
          <w:bCs/>
          <w:sz w:val="28"/>
          <w:szCs w:val="28"/>
          <w:lang w:val="en-IN"/>
        </w:rPr>
      </w:pPr>
      <w:r>
        <w:rPr>
          <w:rFonts w:hint="default" w:ascii="Times New Roman" w:hAnsi="Times New Roman"/>
          <w:b/>
          <w:bCs/>
          <w:sz w:val="28"/>
          <w:szCs w:val="28"/>
          <w:lang w:val="en-IN"/>
        </w:rPr>
        <w:t>USER</w:t>
      </w:r>
    </w:p>
    <w:p w14:paraId="4CA515B6">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Register</w:t>
      </w:r>
    </w:p>
    <w:p w14:paraId="6BA9486B">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Post Complaint</w:t>
      </w:r>
    </w:p>
    <w:p w14:paraId="3BE001DD">
      <w:pPr>
        <w:numPr>
          <w:ilvl w:val="0"/>
          <w:numId w:val="2"/>
        </w:numPr>
        <w:tabs>
          <w:tab w:val="clear" w:pos="420"/>
        </w:tabs>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Location Mark in Google Map View complaint status Feedback</w:t>
      </w:r>
    </w:p>
    <w:p w14:paraId="3DB69E73">
      <w:pPr>
        <w:numPr>
          <w:ilvl w:val="0"/>
          <w:numId w:val="2"/>
        </w:numPr>
        <w:ind w:left="420" w:leftChars="0" w:hanging="420" w:firstLineChars="0"/>
        <w:rPr>
          <w:rFonts w:hint="default" w:ascii="Times New Roman" w:hAnsi="Times New Roman"/>
          <w:b/>
          <w:bCs/>
          <w:sz w:val="28"/>
          <w:szCs w:val="28"/>
          <w:lang w:val="en-IN"/>
        </w:rPr>
      </w:pPr>
      <w:r>
        <w:rPr>
          <w:rFonts w:hint="default" w:ascii="Times New Roman" w:hAnsi="Times New Roman"/>
          <w:b w:val="0"/>
          <w:bCs w:val="0"/>
          <w:sz w:val="28"/>
          <w:szCs w:val="28"/>
          <w:lang w:val="en-IN"/>
        </w:rPr>
        <w:t>Get Admin Contact detail</w:t>
      </w:r>
      <w:r>
        <w:rPr>
          <w:rFonts w:hint="default" w:ascii="Times New Roman" w:hAnsi="Times New Roman"/>
          <w:b/>
          <w:bCs/>
          <w:sz w:val="28"/>
          <w:szCs w:val="28"/>
          <w:lang w:val="en-IN"/>
        </w:rPr>
        <w:t>s</w:t>
      </w:r>
    </w:p>
    <w:p w14:paraId="1BE2DE36">
      <w:pPr>
        <w:rPr>
          <w:rFonts w:hint="default" w:ascii="Times New Roman" w:hAnsi="Times New Roman"/>
          <w:b/>
          <w:bCs/>
          <w:sz w:val="28"/>
          <w:szCs w:val="28"/>
          <w:lang w:val="en-IN"/>
        </w:rPr>
      </w:pPr>
    </w:p>
    <w:p w14:paraId="09F3E344">
      <w:pPr>
        <w:ind w:firstLine="141" w:firstLineChars="50"/>
        <w:rPr>
          <w:rFonts w:hint="default" w:ascii="Times New Roman" w:hAnsi="Times New Roman"/>
          <w:b/>
          <w:bCs/>
          <w:sz w:val="28"/>
          <w:szCs w:val="28"/>
          <w:lang w:val="en-IN"/>
        </w:rPr>
      </w:pPr>
      <w:r>
        <w:rPr>
          <w:rFonts w:hint="default" w:ascii="Times New Roman" w:hAnsi="Times New Roman"/>
          <w:b/>
          <w:bCs/>
          <w:sz w:val="28"/>
          <w:szCs w:val="28"/>
          <w:lang w:val="en-IN"/>
        </w:rPr>
        <w:t>OFFICER</w:t>
      </w:r>
    </w:p>
    <w:p w14:paraId="0C25E412">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Register</w:t>
      </w:r>
    </w:p>
    <w:p w14:paraId="6D6BAA93">
      <w:pPr>
        <w:numPr>
          <w:ilvl w:val="0"/>
          <w:numId w:val="2"/>
        </w:numPr>
        <w:tabs>
          <w:tab w:val="clear" w:pos="420"/>
        </w:tabs>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View Complaint Update status</w:t>
      </w:r>
    </w:p>
    <w:p w14:paraId="135562FC">
      <w:pPr>
        <w:numPr>
          <w:ilvl w:val="0"/>
          <w:numId w:val="2"/>
        </w:numPr>
        <w:ind w:left="420" w:leftChars="0" w:hanging="420" w:firstLineChars="0"/>
        <w:rPr>
          <w:rFonts w:hint="default" w:ascii="Times New Roman" w:hAnsi="Times New Roman"/>
          <w:b/>
          <w:bCs/>
          <w:sz w:val="28"/>
          <w:szCs w:val="28"/>
          <w:lang w:val="en-IN"/>
        </w:rPr>
      </w:pPr>
      <w:r>
        <w:rPr>
          <w:rFonts w:hint="default" w:ascii="Times New Roman" w:hAnsi="Times New Roman"/>
          <w:b w:val="0"/>
          <w:bCs w:val="0"/>
          <w:sz w:val="28"/>
          <w:szCs w:val="28"/>
          <w:lang w:val="en-IN"/>
        </w:rPr>
        <w:t>Update proof of work</w:t>
      </w:r>
    </w:p>
    <w:p w14:paraId="1BDB5D8D">
      <w:pPr>
        <w:rPr>
          <w:rFonts w:hint="default" w:ascii="Times New Roman" w:hAnsi="Times New Roman"/>
          <w:b/>
          <w:bCs/>
          <w:sz w:val="28"/>
          <w:szCs w:val="28"/>
          <w:lang w:val="en-IN"/>
        </w:rPr>
      </w:pPr>
    </w:p>
    <w:p w14:paraId="5878AC1E">
      <w:pPr>
        <w:ind w:firstLine="141" w:firstLineChars="50"/>
        <w:rPr>
          <w:rFonts w:hint="default" w:ascii="Times New Roman" w:hAnsi="Times New Roman"/>
          <w:b/>
          <w:bCs/>
          <w:sz w:val="28"/>
          <w:szCs w:val="28"/>
          <w:lang w:val="en-IN"/>
        </w:rPr>
      </w:pPr>
      <w:r>
        <w:rPr>
          <w:rFonts w:hint="default" w:ascii="Times New Roman" w:hAnsi="Times New Roman"/>
          <w:b/>
          <w:bCs/>
          <w:sz w:val="28"/>
          <w:szCs w:val="28"/>
          <w:lang w:val="en-IN"/>
        </w:rPr>
        <w:t>ADMIN</w:t>
      </w:r>
    </w:p>
    <w:p w14:paraId="3AD33DBF">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Generate id &amp; password for ofﬁcer</w:t>
      </w:r>
    </w:p>
    <w:p w14:paraId="7E79D67A">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administrator has the full-ﬂedged rights over the OES. Create/delete an account.</w:t>
      </w:r>
    </w:p>
    <w:p w14:paraId="2E2736DF">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view the accounts. </w:t>
      </w:r>
    </w:p>
    <w:p w14:paraId="4854D92B">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Change the password.</w:t>
      </w:r>
    </w:p>
    <w:p w14:paraId="393A5220">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Hide any kind of features from the both of users. Insert the information available on OES.</w:t>
      </w:r>
    </w:p>
    <w:p w14:paraId="5C9E5E7A">
      <w:pPr>
        <w:numPr>
          <w:ilvl w:val="0"/>
          <w:numId w:val="2"/>
        </w:numPr>
        <w:ind w:left="420" w:leftChars="0" w:hanging="420" w:firstLineChars="0"/>
        <w:rPr>
          <w:rFonts w:hint="default" w:ascii="Times New Roman" w:hAnsi="Times New Roman" w:cs="Times New Roman"/>
          <w:b w:val="0"/>
          <w:bCs w:val="0"/>
          <w:sz w:val="28"/>
          <w:szCs w:val="28"/>
          <w:lang w:val="en-IN"/>
        </w:rPr>
      </w:pPr>
      <w:r>
        <w:rPr>
          <w:rFonts w:hint="default" w:ascii="Times New Roman" w:hAnsi="Times New Roman"/>
          <w:b w:val="0"/>
          <w:bCs w:val="0"/>
          <w:sz w:val="28"/>
          <w:szCs w:val="28"/>
          <w:lang w:val="en-IN"/>
        </w:rPr>
        <w:t>Access all the accoun</w:t>
      </w:r>
      <w:r>
        <w:rPr>
          <w:rFonts w:hint="default" w:ascii="Times New Roman" w:hAnsi="Times New Roman"/>
          <w:b/>
          <w:bCs/>
          <w:sz w:val="28"/>
          <w:szCs w:val="28"/>
          <w:lang w:val="en-IN"/>
        </w:rPr>
        <w:t xml:space="preserve">ts </w:t>
      </w:r>
      <w:r>
        <w:rPr>
          <w:rFonts w:hint="default" w:ascii="Times New Roman" w:hAnsi="Times New Roman"/>
          <w:b w:val="0"/>
          <w:bCs w:val="0"/>
          <w:sz w:val="28"/>
          <w:szCs w:val="28"/>
          <w:lang w:val="en-IN"/>
        </w:rPr>
        <w:t>of the ofﬁcer.</w:t>
      </w:r>
    </w:p>
    <w:p w14:paraId="353BC3F4">
      <w:pPr>
        <w:numPr>
          <w:ilvl w:val="0"/>
          <w:numId w:val="0"/>
        </w:numPr>
        <w:ind w:leftChars="0"/>
        <w:rPr>
          <w:rFonts w:hint="default" w:ascii="Times New Roman" w:hAnsi="Times New Roman" w:cs="Times New Roman"/>
          <w:b w:val="0"/>
          <w:bCs w:val="0"/>
          <w:sz w:val="28"/>
          <w:szCs w:val="28"/>
          <w:lang w:val="en-IN"/>
        </w:rPr>
      </w:pPr>
    </w:p>
    <w:p w14:paraId="00640971">
      <w:pPr>
        <w:numPr>
          <w:ilvl w:val="0"/>
          <w:numId w:val="0"/>
        </w:numPr>
        <w:ind w:leftChars="0"/>
        <w:rPr>
          <w:rFonts w:hint="default" w:ascii="Times New Roman" w:hAnsi="Times New Roman" w:cs="Times New Roman"/>
          <w:b w:val="0"/>
          <w:bCs w:val="0"/>
          <w:sz w:val="28"/>
          <w:szCs w:val="28"/>
          <w:lang w:val="en-IN"/>
        </w:rPr>
      </w:pPr>
    </w:p>
    <w:p w14:paraId="08E2373D">
      <w:pPr>
        <w:rPr>
          <w:rFonts w:hint="default" w:ascii="Times New Roman" w:hAnsi="Times New Roman"/>
          <w:b/>
          <w:bCs/>
          <w:sz w:val="28"/>
          <w:szCs w:val="28"/>
          <w:lang w:val="en-IN"/>
        </w:rPr>
      </w:pPr>
      <w:r>
        <w:rPr>
          <w:rFonts w:hint="default" w:ascii="Times New Roman" w:hAnsi="Times New Roman" w:cs="Times New Roman"/>
          <w:b/>
          <w:bCs/>
          <w:sz w:val="28"/>
          <w:szCs w:val="28"/>
          <w:lang w:val="en-IN"/>
        </w:rPr>
        <w:t xml:space="preserve">   </w:t>
      </w:r>
      <w:r>
        <w:rPr>
          <w:rFonts w:hint="default" w:ascii="Times New Roman" w:hAnsi="Times New Roman"/>
          <w:b/>
          <w:bCs/>
          <w:sz w:val="28"/>
          <w:szCs w:val="28"/>
          <w:lang w:val="en-IN"/>
        </w:rPr>
        <w:t>MODULE DESCRIPTION :</w:t>
      </w:r>
    </w:p>
    <w:p w14:paraId="2B0AF6D5">
      <w:pPr>
        <w:rPr>
          <w:rFonts w:hint="default" w:ascii="Times New Roman" w:hAnsi="Times New Roman"/>
          <w:b/>
          <w:bCs/>
          <w:sz w:val="28"/>
          <w:szCs w:val="28"/>
          <w:lang w:val="en-IN"/>
        </w:rPr>
      </w:pPr>
    </w:p>
    <w:p w14:paraId="456C625C">
      <w:pPr>
        <w:ind w:firstLine="141" w:firstLineChars="50"/>
        <w:rPr>
          <w:rFonts w:hint="default" w:ascii="Times New Roman" w:hAnsi="Times New Roman"/>
          <w:b/>
          <w:bCs/>
          <w:sz w:val="28"/>
          <w:szCs w:val="28"/>
          <w:lang w:val="en-IN"/>
        </w:rPr>
      </w:pPr>
      <w:r>
        <w:rPr>
          <w:rFonts w:hint="default" w:ascii="Times New Roman" w:hAnsi="Times New Roman"/>
          <w:b/>
          <w:bCs/>
          <w:sz w:val="28"/>
          <w:szCs w:val="28"/>
          <w:lang w:val="en-IN"/>
        </w:rPr>
        <w:t>USER</w:t>
      </w:r>
    </w:p>
    <w:p w14:paraId="39610912">
      <w:pPr>
        <w:ind w:firstLine="281" w:firstLineChars="100"/>
        <w:rPr>
          <w:rFonts w:hint="default" w:ascii="Times New Roman" w:hAnsi="Times New Roman"/>
          <w:b/>
          <w:bCs/>
          <w:sz w:val="28"/>
          <w:szCs w:val="28"/>
          <w:lang w:val="en-IN"/>
        </w:rPr>
      </w:pPr>
      <w:r>
        <w:rPr>
          <w:rFonts w:hint="default" w:ascii="Times New Roman" w:hAnsi="Times New Roman"/>
          <w:b/>
          <w:bCs/>
          <w:sz w:val="28"/>
          <w:szCs w:val="28"/>
          <w:lang w:val="en-IN"/>
        </w:rPr>
        <w:t>Registration Module</w:t>
      </w:r>
    </w:p>
    <w:p w14:paraId="624B7238">
      <w:pPr>
        <w:ind w:firstLine="1680" w:firstLineChars="600"/>
        <w:rPr>
          <w:rFonts w:hint="default" w:ascii="Times New Roman" w:hAnsi="Times New Roman"/>
          <w:b/>
          <w:bCs/>
          <w:sz w:val="28"/>
          <w:szCs w:val="28"/>
          <w:lang w:val="en-IN"/>
        </w:rPr>
      </w:pPr>
      <w:r>
        <w:rPr>
          <w:rFonts w:hint="default" w:ascii="Times New Roman" w:hAnsi="Times New Roman"/>
          <w:b w:val="0"/>
          <w:bCs w:val="0"/>
          <w:sz w:val="28"/>
          <w:szCs w:val="28"/>
          <w:lang w:val="en-IN"/>
        </w:rPr>
        <w:t>Another main function of our proposed system is registration, in order to register with the unique application details such as name; password, email, place and time are required.</w:t>
      </w:r>
    </w:p>
    <w:p w14:paraId="5910EB35">
      <w:pPr>
        <w:ind w:firstLine="281" w:firstLineChars="100"/>
        <w:rPr>
          <w:rFonts w:hint="default" w:ascii="Times New Roman" w:hAnsi="Times New Roman"/>
          <w:b/>
          <w:bCs/>
          <w:sz w:val="28"/>
          <w:szCs w:val="28"/>
          <w:lang w:val="en-IN"/>
        </w:rPr>
      </w:pPr>
      <w:r>
        <w:rPr>
          <w:rFonts w:hint="default" w:ascii="Times New Roman" w:hAnsi="Times New Roman"/>
          <w:b/>
          <w:bCs/>
          <w:sz w:val="28"/>
          <w:szCs w:val="28"/>
          <w:lang w:val="en-IN"/>
        </w:rPr>
        <w:t>Post Complaint</w:t>
      </w:r>
    </w:p>
    <w:p w14:paraId="7052B067">
      <w:pPr>
        <w:ind w:firstLine="1680" w:firstLineChars="60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User posts their complaint through this application. That is they can’t get water regular manner in their area and about the problem description.</w:t>
      </w:r>
    </w:p>
    <w:p w14:paraId="1A72875C">
      <w:pPr>
        <w:ind w:firstLine="281" w:firstLineChars="100"/>
        <w:rPr>
          <w:rFonts w:hint="default" w:ascii="Times New Roman" w:hAnsi="Times New Roman"/>
          <w:b/>
          <w:bCs/>
          <w:sz w:val="28"/>
          <w:szCs w:val="28"/>
          <w:lang w:val="en-IN"/>
        </w:rPr>
      </w:pPr>
      <w:r>
        <w:rPr>
          <w:rFonts w:hint="default" w:ascii="Times New Roman" w:hAnsi="Times New Roman"/>
          <w:b/>
          <w:bCs/>
          <w:sz w:val="28"/>
          <w:szCs w:val="28"/>
          <w:lang w:val="en-IN"/>
        </w:rPr>
        <w:t>Location Mark in Google Map</w:t>
      </w:r>
    </w:p>
    <w:p w14:paraId="1FCFCD15">
      <w:pPr>
        <w:ind w:firstLine="1540" w:firstLineChars="550"/>
        <w:rPr>
          <w:rFonts w:hint="default" w:ascii="Times New Roman" w:hAnsi="Times New Roman"/>
          <w:b/>
          <w:bCs/>
          <w:sz w:val="28"/>
          <w:szCs w:val="28"/>
          <w:lang w:val="en-IN"/>
        </w:rPr>
      </w:pPr>
      <w:r>
        <w:rPr>
          <w:rFonts w:hint="default" w:ascii="Times New Roman" w:hAnsi="Times New Roman"/>
          <w:b w:val="0"/>
          <w:bCs w:val="0"/>
          <w:sz w:val="28"/>
          <w:szCs w:val="28"/>
          <w:lang w:val="en-IN"/>
        </w:rPr>
        <w:t>In this module is used to the user marks their location in the Google Map for the betterment of the complaint registration.</w:t>
      </w:r>
    </w:p>
    <w:p w14:paraId="282F73E7">
      <w:pPr>
        <w:ind w:firstLine="281" w:firstLineChars="100"/>
        <w:rPr>
          <w:rFonts w:hint="default" w:ascii="Times New Roman" w:hAnsi="Times New Roman"/>
          <w:b/>
          <w:bCs/>
          <w:sz w:val="28"/>
          <w:szCs w:val="28"/>
          <w:lang w:val="en-IN"/>
        </w:rPr>
      </w:pPr>
      <w:r>
        <w:rPr>
          <w:rFonts w:hint="default" w:ascii="Times New Roman" w:hAnsi="Times New Roman"/>
          <w:b/>
          <w:bCs/>
          <w:sz w:val="28"/>
          <w:szCs w:val="28"/>
          <w:lang w:val="en-IN"/>
        </w:rPr>
        <w:t>View Status</w:t>
      </w:r>
    </w:p>
    <w:p w14:paraId="598E6C46">
      <w:pPr>
        <w:ind w:firstLine="1540" w:firstLineChars="5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If the user to compliant the problems they need to a current status of the compliant so it helps to user views the status about their complaint.</w:t>
      </w:r>
    </w:p>
    <w:p w14:paraId="19F59461">
      <w:pPr>
        <w:ind w:firstLine="281" w:firstLineChars="100"/>
        <w:rPr>
          <w:rFonts w:hint="default" w:ascii="Times New Roman" w:hAnsi="Times New Roman"/>
          <w:b/>
          <w:bCs/>
          <w:sz w:val="28"/>
          <w:szCs w:val="28"/>
          <w:lang w:val="en-IN"/>
        </w:rPr>
      </w:pPr>
      <w:r>
        <w:rPr>
          <w:rFonts w:hint="default" w:ascii="Times New Roman" w:hAnsi="Times New Roman"/>
          <w:b/>
          <w:bCs/>
          <w:sz w:val="28"/>
          <w:szCs w:val="28"/>
          <w:lang w:val="en-IN"/>
        </w:rPr>
        <w:t>Feedback</w:t>
      </w:r>
    </w:p>
    <w:p w14:paraId="134117D6">
      <w:pPr>
        <w:ind w:firstLine="1540" w:firstLineChars="5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It helps to give a feedback for after completed the compliant the user to give a feedback about the action what they done in a compliant.</w:t>
      </w:r>
    </w:p>
    <w:p w14:paraId="5B40DC3E">
      <w:pPr>
        <w:rPr>
          <w:rFonts w:hint="default" w:ascii="Times New Roman" w:hAnsi="Times New Roman"/>
          <w:b w:val="0"/>
          <w:bCs w:val="0"/>
          <w:sz w:val="28"/>
          <w:szCs w:val="28"/>
          <w:lang w:val="en-IN"/>
        </w:rPr>
      </w:pPr>
    </w:p>
    <w:p w14:paraId="06A6F86A">
      <w:pPr>
        <w:ind w:firstLine="141" w:firstLineChars="50"/>
        <w:rPr>
          <w:rFonts w:hint="default" w:ascii="Times New Roman" w:hAnsi="Times New Roman"/>
          <w:b w:val="0"/>
          <w:bCs w:val="0"/>
          <w:sz w:val="28"/>
          <w:szCs w:val="28"/>
          <w:lang w:val="en-IN"/>
        </w:rPr>
      </w:pPr>
      <w:r>
        <w:rPr>
          <w:rFonts w:hint="default" w:ascii="Times New Roman" w:hAnsi="Times New Roman"/>
          <w:b/>
          <w:bCs/>
          <w:sz w:val="28"/>
          <w:szCs w:val="28"/>
          <w:lang w:val="en-IN"/>
        </w:rPr>
        <w:t>OFFICER</w:t>
      </w:r>
    </w:p>
    <w:p w14:paraId="60C4E9BA">
      <w:pPr>
        <w:ind w:firstLine="281" w:firstLineChars="100"/>
        <w:rPr>
          <w:rFonts w:hint="default" w:ascii="Times New Roman" w:hAnsi="Times New Roman"/>
          <w:b w:val="0"/>
          <w:bCs w:val="0"/>
          <w:sz w:val="28"/>
          <w:szCs w:val="28"/>
          <w:lang w:val="en-IN"/>
        </w:rPr>
      </w:pPr>
      <w:r>
        <w:rPr>
          <w:rFonts w:hint="default" w:ascii="Times New Roman" w:hAnsi="Times New Roman"/>
          <w:b/>
          <w:bCs/>
          <w:sz w:val="28"/>
          <w:szCs w:val="28"/>
          <w:lang w:val="en-IN"/>
        </w:rPr>
        <w:t>View Complaint</w:t>
      </w:r>
    </w:p>
    <w:p w14:paraId="5FA6B7C9">
      <w:pPr>
        <w:ind w:firstLine="1540" w:firstLineChars="5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 this module is used to ofﬁcer view the complaint details who posted the user complaint using the Google map location mark.</w:t>
      </w:r>
    </w:p>
    <w:p w14:paraId="20144801">
      <w:pPr>
        <w:ind w:firstLine="281" w:firstLineChars="100"/>
        <w:rPr>
          <w:rFonts w:hint="default" w:ascii="Times New Roman" w:hAnsi="Times New Roman"/>
          <w:b/>
          <w:bCs/>
          <w:sz w:val="28"/>
          <w:szCs w:val="28"/>
          <w:lang w:val="en-IN"/>
        </w:rPr>
      </w:pPr>
      <w:r>
        <w:rPr>
          <w:rFonts w:hint="default" w:ascii="Times New Roman" w:hAnsi="Times New Roman"/>
          <w:b/>
          <w:bCs/>
          <w:sz w:val="28"/>
          <w:szCs w:val="28"/>
          <w:lang w:val="en-IN"/>
        </w:rPr>
        <w:t>Update status</w:t>
      </w:r>
    </w:p>
    <w:p w14:paraId="2F4D3C38">
      <w:pPr>
        <w:ind w:firstLine="1400" w:firstLineChars="50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 this module is used to ofﬁcer updates status for user compliant, update the current status what going on in a compliant.</w:t>
      </w:r>
    </w:p>
    <w:p w14:paraId="6ED1FA07">
      <w:pPr>
        <w:rPr>
          <w:rFonts w:hint="default" w:ascii="Times New Roman" w:hAnsi="Times New Roman"/>
          <w:b/>
          <w:bCs/>
          <w:sz w:val="28"/>
          <w:szCs w:val="28"/>
          <w:lang w:val="en-IN"/>
        </w:rPr>
      </w:pPr>
      <w:r>
        <w:rPr>
          <w:rFonts w:hint="default" w:ascii="Times New Roman" w:hAnsi="Times New Roman"/>
          <w:b/>
          <w:bCs/>
          <w:sz w:val="28"/>
          <w:szCs w:val="28"/>
          <w:lang w:val="en-IN"/>
        </w:rPr>
        <w:t>Update completed proof</w:t>
      </w:r>
    </w:p>
    <w:p w14:paraId="48E3C2E8">
      <w:pPr>
        <w:ind w:firstLine="1400" w:firstLineChars="50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It used to if the related compliant work is completed they give a proof using photo format, Ofﬁcer Update photo proof of work. </w:t>
      </w:r>
    </w:p>
    <w:p w14:paraId="64D47CE0">
      <w:pPr>
        <w:rPr>
          <w:rFonts w:hint="default" w:ascii="Times New Roman" w:hAnsi="Times New Roman"/>
          <w:b/>
          <w:bCs/>
          <w:sz w:val="28"/>
          <w:szCs w:val="28"/>
          <w:lang w:val="en-IN"/>
        </w:rPr>
      </w:pPr>
      <w:r>
        <w:rPr>
          <w:rFonts w:hint="default" w:ascii="Times New Roman" w:hAnsi="Times New Roman"/>
          <w:b/>
          <w:bCs/>
          <w:sz w:val="28"/>
          <w:szCs w:val="28"/>
          <w:lang w:val="en-IN"/>
        </w:rPr>
        <w:t>ADMIN</w:t>
      </w:r>
    </w:p>
    <w:p w14:paraId="21ADB45A">
      <w:pPr>
        <w:ind w:firstLine="281" w:firstLineChars="100"/>
        <w:rPr>
          <w:rFonts w:hint="default" w:ascii="Times New Roman" w:hAnsi="Times New Roman"/>
          <w:b w:val="0"/>
          <w:bCs w:val="0"/>
          <w:sz w:val="28"/>
          <w:szCs w:val="28"/>
          <w:lang w:val="en-IN"/>
        </w:rPr>
      </w:pPr>
      <w:r>
        <w:rPr>
          <w:rFonts w:hint="default" w:ascii="Times New Roman" w:hAnsi="Times New Roman"/>
          <w:b/>
          <w:bCs/>
          <w:sz w:val="28"/>
          <w:szCs w:val="28"/>
          <w:lang w:val="en-IN"/>
        </w:rPr>
        <w:t>Generate id &amp; password for ofﬁcer</w:t>
      </w:r>
    </w:p>
    <w:p w14:paraId="0B10F54A">
      <w:pPr>
        <w:ind w:firstLine="1540" w:firstLineChars="5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 this module is used for generate the unique id and password for the Public Work Department (PWD) ofﬁcer.</w:t>
      </w:r>
    </w:p>
    <w:p w14:paraId="74A2AAAB">
      <w:pPr>
        <w:ind w:firstLine="281" w:firstLineChars="100"/>
        <w:rPr>
          <w:rFonts w:hint="default" w:ascii="Times New Roman" w:hAnsi="Times New Roman"/>
          <w:b/>
          <w:bCs/>
          <w:sz w:val="28"/>
          <w:szCs w:val="28"/>
          <w:lang w:val="en-IN"/>
        </w:rPr>
      </w:pPr>
      <w:r>
        <w:rPr>
          <w:rFonts w:hint="default" w:ascii="Times New Roman" w:hAnsi="Times New Roman"/>
          <w:b/>
          <w:bCs/>
          <w:sz w:val="28"/>
          <w:szCs w:val="28"/>
          <w:lang w:val="en-IN"/>
        </w:rPr>
        <w:t>Create/ delete an account</w:t>
      </w:r>
    </w:p>
    <w:p w14:paraId="240980E4">
      <w:pPr>
        <w:ind w:firstLine="1400" w:firstLineChars="50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admin can create an account for new user and also if it’s not need an account, admin can remove the user account.</w:t>
      </w:r>
    </w:p>
    <w:p w14:paraId="5CA51796">
      <w:pPr>
        <w:ind w:firstLine="281" w:firstLineChars="100"/>
        <w:rPr>
          <w:rFonts w:hint="default" w:ascii="Times New Roman" w:hAnsi="Times New Roman"/>
          <w:b/>
          <w:bCs/>
          <w:sz w:val="28"/>
          <w:szCs w:val="28"/>
          <w:lang w:val="en-IN"/>
        </w:rPr>
      </w:pPr>
      <w:r>
        <w:rPr>
          <w:rFonts w:hint="default" w:ascii="Times New Roman" w:hAnsi="Times New Roman"/>
          <w:b/>
          <w:bCs/>
          <w:sz w:val="28"/>
          <w:szCs w:val="28"/>
          <w:lang w:val="en-IN"/>
        </w:rPr>
        <w:t>View the accounts</w:t>
      </w:r>
    </w:p>
    <w:p w14:paraId="6D2C9FF2">
      <w:pPr>
        <w:ind w:firstLine="1260" w:firstLineChars="4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 this module used for admin to view all the users account for the reference, it helps to know the users strength.</w:t>
      </w:r>
    </w:p>
    <w:p w14:paraId="7099FE58">
      <w:pPr>
        <w:ind w:firstLine="281" w:firstLineChars="100"/>
        <w:rPr>
          <w:rFonts w:hint="default" w:ascii="Times New Roman" w:hAnsi="Times New Roman"/>
          <w:b/>
          <w:bCs/>
          <w:sz w:val="28"/>
          <w:szCs w:val="28"/>
          <w:lang w:val="en-IN"/>
        </w:rPr>
      </w:pPr>
      <w:r>
        <w:rPr>
          <w:rFonts w:hint="default" w:ascii="Times New Roman" w:hAnsi="Times New Roman"/>
          <w:b/>
          <w:bCs/>
          <w:sz w:val="28"/>
          <w:szCs w:val="28"/>
          <w:lang w:val="en-IN"/>
        </w:rPr>
        <w:t>Change the password</w:t>
      </w:r>
    </w:p>
    <w:p w14:paraId="0574FA19">
      <w:pPr>
        <w:ind w:firstLine="1260" w:firstLineChars="4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 this module is used for to change the password for the security purpose.</w:t>
      </w:r>
    </w:p>
    <w:p w14:paraId="6E62B4B4">
      <w:pPr>
        <w:ind w:firstLine="281" w:firstLineChars="100"/>
        <w:rPr>
          <w:rFonts w:hint="default" w:ascii="Times New Roman" w:hAnsi="Times New Roman"/>
          <w:b/>
          <w:bCs/>
          <w:sz w:val="28"/>
          <w:szCs w:val="28"/>
          <w:lang w:val="en-IN"/>
        </w:rPr>
      </w:pPr>
      <w:r>
        <w:rPr>
          <w:rFonts w:hint="default" w:ascii="Times New Roman" w:hAnsi="Times New Roman"/>
          <w:b/>
          <w:bCs/>
          <w:sz w:val="28"/>
          <w:szCs w:val="28"/>
          <w:lang w:val="en-IN"/>
        </w:rPr>
        <w:t>Insert the information of available on OES</w:t>
      </w:r>
    </w:p>
    <w:p w14:paraId="75DCB40F">
      <w:pPr>
        <w:ind w:firstLine="1120" w:firstLineChars="40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Admin want to insert the information of available on Ofﬁce Economic</w:t>
      </w:r>
      <w:r>
        <w:rPr>
          <w:rFonts w:hint="default" w:ascii="Times New Roman" w:hAnsi="Times New Roman"/>
          <w:b w:val="0"/>
          <w:bCs w:val="0"/>
          <w:sz w:val="28"/>
          <w:szCs w:val="28"/>
          <w:lang w:val="en-IN"/>
        </w:rPr>
        <w:tab/>
      </w:r>
      <w:r>
        <w:rPr>
          <w:rFonts w:hint="default" w:ascii="Times New Roman" w:hAnsi="Times New Roman"/>
          <w:b w:val="0"/>
          <w:bCs w:val="0"/>
          <w:sz w:val="28"/>
          <w:szCs w:val="28"/>
          <w:lang w:val="en-IN"/>
        </w:rPr>
        <w:t>Stabilization (OES).</w:t>
      </w:r>
    </w:p>
    <w:p w14:paraId="41DBEBCF">
      <w:pPr>
        <w:ind w:firstLine="1120" w:firstLineChars="400"/>
        <w:rPr>
          <w:rFonts w:hint="default" w:ascii="Times New Roman" w:hAnsi="Times New Roman"/>
          <w:b w:val="0"/>
          <w:bCs w:val="0"/>
          <w:sz w:val="28"/>
          <w:szCs w:val="28"/>
          <w:lang w:val="en-IN"/>
        </w:rPr>
      </w:pPr>
    </w:p>
    <w:p w14:paraId="33713189">
      <w:pPr>
        <w:rPr>
          <w:rFonts w:hint="default" w:ascii="Times New Roman" w:hAnsi="Times New Roman"/>
          <w:b/>
          <w:bCs/>
          <w:sz w:val="28"/>
          <w:szCs w:val="28"/>
          <w:lang w:val="en-IN"/>
        </w:rPr>
      </w:pPr>
      <w:r>
        <w:rPr>
          <w:rFonts w:hint="default" w:ascii="Times New Roman" w:hAnsi="Times New Roman"/>
          <w:b/>
          <w:bCs/>
          <w:sz w:val="28"/>
          <w:szCs w:val="28"/>
          <w:lang w:val="en-IN"/>
        </w:rPr>
        <w:t>PROPOSED SYSTE</w:t>
      </w:r>
      <w:r>
        <w:rPr>
          <w:rFonts w:hint="default" w:ascii="Times New Roman" w:hAnsi="Times New Roman"/>
          <w:b/>
          <w:bCs/>
          <w:sz w:val="28"/>
          <w:szCs w:val="28"/>
          <w:lang w:val="en-US"/>
        </w:rPr>
        <w:t>M</w:t>
      </w:r>
    </w:p>
    <w:p w14:paraId="72ECC28F">
      <w:pPr>
        <w:ind w:firstLine="840" w:firstLineChars="300"/>
        <w:rPr>
          <w:rFonts w:hint="default" w:ascii="Times New Roman" w:hAnsi="Times New Roman"/>
          <w:b/>
          <w:bCs/>
          <w:sz w:val="28"/>
          <w:szCs w:val="28"/>
          <w:lang w:val="en-IN"/>
        </w:rPr>
      </w:pPr>
      <w:r>
        <w:rPr>
          <w:rFonts w:hint="default" w:ascii="Times New Roman" w:hAnsi="Times New Roman"/>
          <w:b w:val="0"/>
          <w:bCs w:val="0"/>
          <w:sz w:val="28"/>
          <w:szCs w:val="28"/>
          <w:lang w:val="en-IN"/>
        </w:rPr>
        <w:t>We want to replace existing manual CMS (Complaint Management System) to an android application changing the way of maintaining the society complaints will also prove to be beneﬁcial, improve efﬁciency and save us time.By using this application people can register their complaints in easy and proper format. Mainly they can mark their location in Google Map while placing the complaint so that it will help the people in easy manner.They will also well aware about their complaints progress.They can also provide feedback about their complaints progress weather they are satisﬁed or not.Also they user can post their requirements through this system and they will receive needed items by admin within couple of hours ,its depending on the needed item and you can also look your status about your requirements.These user complaints, needs requirements maintain by admin. The User post feedback of these CMS system and admin can view this feedback.</w:t>
      </w:r>
    </w:p>
    <w:p w14:paraId="204A58AE">
      <w:pPr>
        <w:rPr>
          <w:rFonts w:hint="default" w:ascii="Times New Roman" w:hAnsi="Times New Roman"/>
          <w:b/>
          <w:bCs/>
          <w:sz w:val="28"/>
          <w:szCs w:val="28"/>
          <w:lang w:val="en-IN"/>
        </w:rPr>
      </w:pPr>
    </w:p>
    <w:p w14:paraId="47E125CA">
      <w:pPr>
        <w:rPr>
          <w:rFonts w:hint="default" w:ascii="Times New Roman" w:hAnsi="Times New Roman"/>
          <w:b/>
          <w:bCs/>
          <w:sz w:val="28"/>
          <w:szCs w:val="28"/>
          <w:lang w:val="en-IN"/>
        </w:rPr>
      </w:pPr>
    </w:p>
    <w:p w14:paraId="2A79C6DB">
      <w:pPr>
        <w:rPr>
          <w:rFonts w:hint="default" w:ascii="Times New Roman" w:hAnsi="Times New Roman"/>
          <w:b/>
          <w:bCs/>
          <w:sz w:val="28"/>
          <w:szCs w:val="28"/>
          <w:lang w:val="en-IN"/>
        </w:rPr>
      </w:pPr>
    </w:p>
    <w:p w14:paraId="3C152EBA">
      <w:pPr>
        <w:rPr>
          <w:rFonts w:hint="default" w:ascii="Times New Roman" w:hAnsi="Times New Roman"/>
          <w:b/>
          <w:bCs/>
          <w:sz w:val="28"/>
          <w:szCs w:val="28"/>
          <w:lang w:val="en-IN"/>
        </w:rPr>
      </w:pPr>
    </w:p>
    <w:p w14:paraId="5FC54C0F">
      <w:pPr>
        <w:rPr>
          <w:rFonts w:hint="default" w:ascii="Times New Roman" w:hAnsi="Times New Roman"/>
          <w:b/>
          <w:bCs/>
          <w:sz w:val="28"/>
          <w:szCs w:val="28"/>
          <w:lang w:val="en-IN"/>
        </w:rPr>
      </w:pPr>
      <w:r>
        <w:rPr>
          <w:rFonts w:hint="default" w:ascii="Times New Roman" w:hAnsi="Times New Roman"/>
          <w:b/>
          <w:bCs/>
          <w:sz w:val="28"/>
          <w:szCs w:val="28"/>
          <w:lang w:val="en-IN"/>
        </w:rPr>
        <w:t>ADVANTAGES OF PROPOSED SYSTEM</w:t>
      </w:r>
    </w:p>
    <w:p w14:paraId="1C8082B0">
      <w:pPr>
        <w:rPr>
          <w:rFonts w:hint="default" w:ascii="Times New Roman" w:hAnsi="Times New Roman"/>
          <w:b/>
          <w:bCs/>
          <w:sz w:val="28"/>
          <w:szCs w:val="28"/>
          <w:lang w:val="en-IN"/>
        </w:rPr>
      </w:pPr>
    </w:p>
    <w:p w14:paraId="21F1583F">
      <w:pPr>
        <w:numPr>
          <w:ilvl w:val="0"/>
          <w:numId w:val="2"/>
        </w:numPr>
        <w:ind w:left="420" w:leftChars="0" w:hanging="420" w:firstLineChars="0"/>
        <w:rPr>
          <w:rFonts w:hint="default" w:ascii="Times New Roman" w:hAnsi="Times New Roman"/>
          <w:b/>
          <w:bCs/>
          <w:sz w:val="28"/>
          <w:szCs w:val="28"/>
          <w:lang w:val="en-IN"/>
        </w:rPr>
      </w:pPr>
      <w:r>
        <w:rPr>
          <w:rFonts w:hint="default" w:ascii="Times New Roman" w:hAnsi="Times New Roman"/>
          <w:b w:val="0"/>
          <w:bCs w:val="0"/>
          <w:sz w:val="28"/>
          <w:szCs w:val="28"/>
          <w:lang w:val="en-IN"/>
        </w:rPr>
        <w:t>To compliant our problem at any time.</w:t>
      </w:r>
    </w:p>
    <w:p w14:paraId="17E701E7">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Minimum time needed for the various processing.</w:t>
      </w:r>
    </w:p>
    <w:p w14:paraId="5EF62681">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system is greater efﬁciency and better service .</w:t>
      </w:r>
    </w:p>
    <w:p w14:paraId="278728F4">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User friendliness and interactive .</w:t>
      </w:r>
    </w:p>
    <w:p w14:paraId="50860DA7">
      <w:pPr>
        <w:numPr>
          <w:ilvl w:val="0"/>
          <w:numId w:val="2"/>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Minimum time required and also minimise manual data entry.</w:t>
      </w:r>
    </w:p>
    <w:p w14:paraId="1D6211BC">
      <w:pPr>
        <w:rPr>
          <w:rFonts w:hint="default" w:ascii="Times New Roman" w:hAnsi="Times New Roman"/>
          <w:b/>
          <w:bCs/>
          <w:sz w:val="28"/>
          <w:szCs w:val="28"/>
          <w:lang w:val="en-IN"/>
        </w:rPr>
      </w:pPr>
    </w:p>
    <w:p w14:paraId="1D66431C">
      <w:pPr>
        <w:rPr>
          <w:rFonts w:hint="default" w:ascii="Times New Roman" w:hAnsi="Times New Roman"/>
          <w:b/>
          <w:bCs/>
          <w:sz w:val="28"/>
          <w:szCs w:val="28"/>
          <w:lang w:val="en-IN"/>
        </w:rPr>
      </w:pPr>
      <w:r>
        <w:rPr>
          <w:rFonts w:hint="default" w:ascii="Times New Roman" w:hAnsi="Times New Roman"/>
          <w:b/>
          <w:bCs/>
          <w:sz w:val="28"/>
          <w:szCs w:val="28"/>
          <w:lang w:val="en-IN"/>
        </w:rPr>
        <w:t>Practice to be presented</w:t>
      </w:r>
    </w:p>
    <w:p w14:paraId="15952859">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To solve complaint the officers have their own rules and standards written in document</w:t>
      </w:r>
    </w:p>
    <w:p w14:paraId="23EA141F">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form for complaint user.</w:t>
      </w:r>
    </w:p>
    <w:p w14:paraId="1E737635">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complaint decision is announced to user on notice board.</w:t>
      </w:r>
    </w:p>
    <w:p w14:paraId="5F08DE0F">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To face complaint users bring a applicants letter from anywhere physically to officers.</w:t>
      </w:r>
    </w:p>
    <w:p w14:paraId="5BD692E5">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Officers allow to access information about the authority of the user.</w:t>
      </w:r>
    </w:p>
    <w:p w14:paraId="1C1956C4">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employee of officers must have full reason to solve their complain.</w:t>
      </w:r>
    </w:p>
    <w:p w14:paraId="0F5CD9B6">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If the user wants to face their complain different reason first they must apply to lowest level and then continue to next branch of office such as department head ,college dean ,HRM, Finance Directorate, and etc.</w:t>
      </w:r>
    </w:p>
    <w:p w14:paraId="68FB624F">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If one wants to leave from DBU before he/she fills the form leave form he/she must</w:t>
      </w:r>
    </w:p>
    <w:p w14:paraId="1D485022">
      <w:pPr>
        <w:numPr>
          <w:ilvl w:val="0"/>
          <w:numId w:val="3"/>
        </w:numPr>
        <w:ind w:left="425" w:leftChars="0" w:hanging="425"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return all working material to respected department otherwise they will be rejected.</w:t>
      </w:r>
    </w:p>
    <w:p w14:paraId="18ED5442">
      <w:pPr>
        <w:numPr>
          <w:ilvl w:val="0"/>
          <w:numId w:val="0"/>
        </w:numPr>
        <w:ind w:leftChars="0"/>
        <w:rPr>
          <w:rFonts w:hint="default" w:ascii="Times New Roman" w:hAnsi="Times New Roman"/>
          <w:b w:val="0"/>
          <w:bCs w:val="0"/>
          <w:sz w:val="28"/>
          <w:szCs w:val="28"/>
          <w:lang w:val="en-IN"/>
        </w:rPr>
      </w:pPr>
    </w:p>
    <w:p w14:paraId="4E371A2E">
      <w:pPr>
        <w:rPr>
          <w:rFonts w:hint="default" w:ascii="Times New Roman" w:hAnsi="Times New Roman"/>
          <w:b/>
          <w:bCs/>
          <w:sz w:val="28"/>
          <w:szCs w:val="28"/>
          <w:lang w:val="en-IN"/>
        </w:rPr>
      </w:pPr>
      <w:r>
        <w:rPr>
          <w:rFonts w:hint="default" w:ascii="Times New Roman" w:hAnsi="Times New Roman"/>
          <w:b/>
          <w:bCs/>
          <w:sz w:val="28"/>
          <w:szCs w:val="28"/>
          <w:lang w:val="en-IN"/>
        </w:rPr>
        <w:t>Forms and other documents of existing system</w:t>
      </w:r>
    </w:p>
    <w:p w14:paraId="0D9C7657">
      <w:pPr>
        <w:ind w:firstLine="280" w:firstLineChars="10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There are a number of forms and documents which are used by the existing system.The forms are used during the period of accepting and solving process for the employee to control business rules of the system.The uses of these forms are to assure the correctness of their activity and to generate reports.</w:t>
      </w:r>
    </w:p>
    <w:p w14:paraId="3609FB45">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following is sample form taken from Finance Directorate.</w:t>
      </w:r>
    </w:p>
    <w:p w14:paraId="5C2F899F">
      <w:pPr>
        <w:ind w:firstLine="1540" w:firstLineChars="550"/>
        <w:rPr>
          <w:rFonts w:hint="default" w:ascii="Times New Roman" w:hAnsi="Times New Roman"/>
          <w:b w:val="0"/>
          <w:bCs w:val="0"/>
          <w:sz w:val="28"/>
          <w:szCs w:val="28"/>
          <w:lang w:val="en-IN"/>
        </w:rPr>
      </w:pPr>
    </w:p>
    <w:p w14:paraId="2DE1E521">
      <w:pPr>
        <w:rPr>
          <w:rFonts w:hint="default" w:ascii="Times New Roman" w:hAnsi="Times New Roman"/>
          <w:b/>
          <w:bCs/>
          <w:sz w:val="32"/>
          <w:szCs w:val="32"/>
          <w:lang w:val="en-IN"/>
        </w:rPr>
      </w:pPr>
    </w:p>
    <w:p w14:paraId="7FB99F19">
      <w:pPr>
        <w:rPr>
          <w:rFonts w:hint="default" w:ascii="Times New Roman" w:hAnsi="Times New Roman"/>
          <w:b/>
          <w:bCs/>
          <w:sz w:val="32"/>
          <w:szCs w:val="32"/>
          <w:lang w:val="en-IN"/>
        </w:rPr>
      </w:pPr>
      <w:r>
        <w:rPr>
          <w:rFonts w:hint="default" w:ascii="Times New Roman" w:hAnsi="Times New Roman"/>
          <w:b/>
          <w:bCs/>
          <w:sz w:val="32"/>
          <w:szCs w:val="32"/>
          <w:lang w:val="en-IN"/>
        </w:rPr>
        <w:t>System   Requirement Specification :</w:t>
      </w:r>
    </w:p>
    <w:p w14:paraId="3689CBAB">
      <w:pPr>
        <w:ind w:firstLine="141" w:firstLineChars="50"/>
        <w:rPr>
          <w:rFonts w:hint="default" w:ascii="Times New Roman" w:hAnsi="Times New Roman"/>
          <w:b/>
          <w:bCs/>
          <w:sz w:val="28"/>
          <w:szCs w:val="28"/>
          <w:lang w:val="en-IN"/>
        </w:rPr>
      </w:pPr>
      <w:r>
        <w:rPr>
          <w:rFonts w:hint="default" w:ascii="Times New Roman" w:hAnsi="Times New Roman"/>
          <w:b/>
          <w:bCs/>
          <w:sz w:val="28"/>
          <w:szCs w:val="28"/>
          <w:lang w:val="en-IN"/>
        </w:rPr>
        <w:t>Functional Requriments :</w:t>
      </w:r>
    </w:p>
    <w:p w14:paraId="10F7ABD4">
      <w:pPr>
        <w:numPr>
          <w:ilvl w:val="0"/>
          <w:numId w:val="4"/>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Dart 2.15.1 or Higher</w:t>
      </w:r>
    </w:p>
    <w:p w14:paraId="15945DA7">
      <w:pPr>
        <w:numPr>
          <w:ilvl w:val="0"/>
          <w:numId w:val="4"/>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Git / Github</w:t>
      </w:r>
    </w:p>
    <w:p w14:paraId="213127C8">
      <w:pPr>
        <w:numPr>
          <w:ilvl w:val="0"/>
          <w:numId w:val="4"/>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MongoDB 5.0</w:t>
      </w:r>
    </w:p>
    <w:p w14:paraId="2FE044F2">
      <w:pPr>
        <w:numPr>
          <w:ilvl w:val="0"/>
          <w:numId w:val="4"/>
        </w:numPr>
        <w:ind w:left="420" w:leftChars="0" w:hanging="420" w:firstLineChars="0"/>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Code Editer : </w:t>
      </w:r>
      <w:r>
        <w:rPr>
          <w:rFonts w:hint="default" w:ascii="Times New Roman" w:hAnsi="Times New Roman"/>
          <w:b w:val="0"/>
          <w:bCs w:val="0"/>
          <w:sz w:val="28"/>
          <w:szCs w:val="28"/>
          <w:lang w:val="en-IN"/>
        </w:rPr>
        <w:t>Flutter, Andriod Studio, Visual Studio</w:t>
      </w:r>
    </w:p>
    <w:p w14:paraId="230D1866">
      <w:pPr>
        <w:numPr>
          <w:ilvl w:val="0"/>
          <w:numId w:val="0"/>
        </w:numPr>
        <w:ind w:leftChars="0"/>
        <w:rPr>
          <w:rFonts w:hint="default" w:ascii="Times New Roman" w:hAnsi="Times New Roman"/>
          <w:b w:val="0"/>
          <w:bCs w:val="0"/>
          <w:sz w:val="28"/>
          <w:szCs w:val="28"/>
          <w:lang w:val="en-IN"/>
        </w:rPr>
      </w:pPr>
    </w:p>
    <w:p w14:paraId="52711AB6">
      <w:pPr>
        <w:numPr>
          <w:ilvl w:val="0"/>
          <w:numId w:val="0"/>
        </w:numPr>
        <w:ind w:leftChars="0" w:firstLine="141" w:firstLineChars="50"/>
        <w:rPr>
          <w:rFonts w:hint="default" w:ascii="Times New Roman" w:hAnsi="Times New Roman"/>
          <w:b/>
          <w:bCs/>
          <w:sz w:val="28"/>
          <w:szCs w:val="28"/>
          <w:lang w:val="en-IN"/>
        </w:rPr>
      </w:pPr>
      <w:r>
        <w:rPr>
          <w:rFonts w:hint="default" w:ascii="Times New Roman" w:hAnsi="Times New Roman"/>
          <w:b/>
          <w:bCs/>
          <w:sz w:val="28"/>
          <w:szCs w:val="28"/>
          <w:lang w:val="en-IN"/>
        </w:rPr>
        <w:t xml:space="preserve"> Non -Functional Requriements :</w:t>
      </w:r>
    </w:p>
    <w:p w14:paraId="6293DB6D">
      <w:pPr>
        <w:numPr>
          <w:ilvl w:val="0"/>
          <w:numId w:val="4"/>
        </w:numPr>
        <w:ind w:left="420" w:leftChars="0" w:hanging="420" w:firstLineChars="0"/>
        <w:rPr>
          <w:rFonts w:hint="default" w:ascii="Times New Roman" w:hAnsi="Times New Roman"/>
          <w:b w:val="0"/>
          <w:bCs w:val="0"/>
          <w:sz w:val="28"/>
          <w:szCs w:val="28"/>
          <w:lang w:val="en-IN"/>
        </w:rPr>
      </w:pPr>
      <w:r>
        <w:rPr>
          <w:rFonts w:hint="default" w:ascii="Times New Roman" w:hAnsi="Times New Roman"/>
          <w:b/>
          <w:bCs/>
          <w:sz w:val="28"/>
          <w:szCs w:val="28"/>
          <w:lang w:val="en-IN"/>
        </w:rPr>
        <w:t>Operatingn System :</w:t>
      </w:r>
      <w:r>
        <w:rPr>
          <w:rFonts w:hint="default" w:ascii="Times New Roman" w:hAnsi="Times New Roman"/>
          <w:b w:val="0"/>
          <w:bCs w:val="0"/>
          <w:sz w:val="28"/>
          <w:szCs w:val="28"/>
          <w:lang w:val="en-IN"/>
        </w:rPr>
        <w:t xml:space="preserve"> Windows 7 or later(64-bit)</w:t>
      </w:r>
    </w:p>
    <w:p w14:paraId="52993878">
      <w:pPr>
        <w:numPr>
          <w:ilvl w:val="0"/>
          <w:numId w:val="4"/>
        </w:numPr>
        <w:ind w:left="420" w:leftChars="0" w:hanging="420" w:firstLineChars="0"/>
        <w:rPr>
          <w:rFonts w:hint="default" w:ascii="Times New Roman" w:hAnsi="Times New Roman"/>
          <w:b w:val="0"/>
          <w:bCs w:val="0"/>
          <w:sz w:val="28"/>
          <w:szCs w:val="28"/>
          <w:lang w:val="en-IN"/>
        </w:rPr>
      </w:pPr>
      <w:r>
        <w:rPr>
          <w:rFonts w:hint="default" w:ascii="Times New Roman" w:hAnsi="Times New Roman"/>
          <w:b/>
          <w:bCs/>
          <w:sz w:val="28"/>
          <w:szCs w:val="28"/>
          <w:lang w:val="en-IN"/>
        </w:rPr>
        <w:t>Disk Space :</w:t>
      </w:r>
      <w:r>
        <w:rPr>
          <w:rFonts w:hint="default" w:ascii="Times New Roman" w:hAnsi="Times New Roman"/>
          <w:b w:val="0"/>
          <w:bCs w:val="0"/>
          <w:sz w:val="28"/>
          <w:szCs w:val="28"/>
          <w:lang w:val="en-IN"/>
        </w:rPr>
        <w:t xml:space="preserve"> 128 GB high speed storage(m.2 SSDs)</w:t>
      </w:r>
    </w:p>
    <w:p w14:paraId="09A232D6">
      <w:pPr>
        <w:numPr>
          <w:ilvl w:val="0"/>
          <w:numId w:val="0"/>
        </w:numPr>
        <w:ind w:leftChars="0"/>
        <w:rPr>
          <w:rFonts w:hint="default" w:ascii="Times New Roman" w:hAnsi="Times New Roman"/>
          <w:b/>
          <w:bCs/>
          <w:sz w:val="28"/>
          <w:szCs w:val="28"/>
          <w:lang w:val="en-IN"/>
        </w:rPr>
      </w:pPr>
    </w:p>
    <w:p w14:paraId="1457DDBC">
      <w:pPr>
        <w:numPr>
          <w:ilvl w:val="0"/>
          <w:numId w:val="0"/>
        </w:numPr>
        <w:ind w:leftChars="0"/>
        <w:rPr>
          <w:rFonts w:hint="default" w:ascii="Times New Roman" w:hAnsi="Times New Roman"/>
          <w:b/>
          <w:bCs/>
          <w:sz w:val="28"/>
          <w:szCs w:val="28"/>
          <w:lang w:val="en-IN"/>
        </w:rPr>
      </w:pPr>
    </w:p>
    <w:p w14:paraId="692DEDB6">
      <w:pPr>
        <w:numPr>
          <w:ilvl w:val="0"/>
          <w:numId w:val="0"/>
        </w:numPr>
        <w:ind w:leftChars="0"/>
        <w:rPr>
          <w:rFonts w:hint="default" w:ascii="Times New Roman" w:hAnsi="Times New Roman"/>
          <w:b/>
          <w:bCs/>
          <w:sz w:val="28"/>
          <w:szCs w:val="28"/>
          <w:lang w:val="en-IN"/>
        </w:rPr>
      </w:pPr>
    </w:p>
    <w:p w14:paraId="002F3706">
      <w:pPr>
        <w:numPr>
          <w:ilvl w:val="0"/>
          <w:numId w:val="0"/>
        </w:numPr>
        <w:ind w:leftChars="0"/>
        <w:rPr>
          <w:rFonts w:hint="default" w:ascii="Times New Roman" w:hAnsi="Times New Roman"/>
          <w:b/>
          <w:bCs/>
          <w:sz w:val="28"/>
          <w:szCs w:val="28"/>
          <w:lang w:val="en-IN"/>
        </w:rPr>
      </w:pPr>
    </w:p>
    <w:p w14:paraId="3D2E7854">
      <w:pPr>
        <w:numPr>
          <w:ilvl w:val="0"/>
          <w:numId w:val="0"/>
        </w:numPr>
        <w:ind w:leftChars="0"/>
        <w:rPr>
          <w:rFonts w:hint="default" w:ascii="Times New Roman" w:hAnsi="Times New Roman"/>
          <w:b/>
          <w:bCs/>
          <w:sz w:val="28"/>
          <w:szCs w:val="28"/>
          <w:lang w:val="en-IN"/>
        </w:rPr>
      </w:pPr>
    </w:p>
    <w:p w14:paraId="1D646095">
      <w:pPr>
        <w:numPr>
          <w:ilvl w:val="0"/>
          <w:numId w:val="0"/>
        </w:numPr>
        <w:ind w:leftChars="0"/>
        <w:rPr>
          <w:rFonts w:hint="default" w:ascii="Times New Roman" w:hAnsi="Times New Roman"/>
          <w:b/>
          <w:bCs/>
          <w:sz w:val="28"/>
          <w:szCs w:val="28"/>
          <w:lang w:val="en-IN"/>
        </w:rPr>
      </w:pPr>
    </w:p>
    <w:p w14:paraId="41CB87D4">
      <w:pPr>
        <w:numPr>
          <w:ilvl w:val="0"/>
          <w:numId w:val="0"/>
        </w:numPr>
        <w:ind w:leftChars="0" w:firstLine="141" w:firstLineChars="50"/>
        <w:rPr>
          <w:rFonts w:hint="default" w:ascii="Times New Roman" w:hAnsi="Times New Roman"/>
          <w:b/>
          <w:bCs/>
          <w:sz w:val="28"/>
          <w:szCs w:val="28"/>
          <w:lang w:val="en-IN"/>
        </w:rPr>
      </w:pPr>
      <w:r>
        <w:rPr>
          <w:rFonts w:hint="default" w:ascii="Times New Roman" w:hAnsi="Times New Roman"/>
          <w:b/>
          <w:bCs/>
          <w:sz w:val="28"/>
          <w:szCs w:val="28"/>
          <w:lang w:val="en-IN"/>
        </w:rPr>
        <w:t>System  Architecture</w:t>
      </w:r>
    </w:p>
    <w:p w14:paraId="2CDFED6E">
      <w:pPr>
        <w:numPr>
          <w:ilvl w:val="0"/>
          <w:numId w:val="0"/>
        </w:numPr>
        <w:ind w:leftChars="0"/>
        <w:rPr>
          <w:rFonts w:hint="default" w:ascii="Times New Roman" w:hAnsi="Times New Roman"/>
          <w:b/>
          <w:bCs/>
          <w:sz w:val="28"/>
          <w:szCs w:val="28"/>
          <w:lang w:val="en-IN"/>
        </w:rPr>
      </w:pPr>
      <w:r>
        <w:rPr>
          <w:rFonts w:hint="default" w:ascii="Times New Roman" w:hAnsi="Times New Roman"/>
          <w:b/>
          <w:bCs/>
          <w:sz w:val="28"/>
          <w:szCs w:val="28"/>
          <w:lang w:val="en-IN"/>
        </w:rPr>
        <w:t xml:space="preserve">      Data Flow Diagram</w:t>
      </w:r>
    </w:p>
    <w:p w14:paraId="19C0E9AA">
      <w:pPr>
        <w:numPr>
          <w:ilvl w:val="0"/>
          <w:numId w:val="0"/>
        </w:numPr>
        <w:ind w:leftChars="0"/>
        <w:rPr>
          <w:rFonts w:hint="default" w:ascii="Times New Roman" w:hAnsi="Times New Roman"/>
          <w:b/>
          <w:bCs/>
          <w:sz w:val="32"/>
          <w:szCs w:val="32"/>
          <w:lang w:val="en-IN"/>
        </w:rPr>
      </w:pPr>
      <w:r>
        <w:rPr>
          <w:rFonts w:hint="default" w:ascii="Times New Roman" w:hAnsi="Times New Roman"/>
          <w:b/>
          <w:bCs/>
          <w:sz w:val="28"/>
          <w:szCs w:val="28"/>
          <w:lang w:val="en-IN"/>
        </w:rPr>
        <w:drawing>
          <wp:inline distT="0" distB="0" distL="0" distR="0">
            <wp:extent cx="5143500" cy="3170555"/>
            <wp:effectExtent l="0" t="0" r="0" b="10795"/>
            <wp:docPr id="1028" name="Picture 1" descr="WhatsApp Image 2024-11-12 at 7.09.38 AM"/>
            <wp:cNvGraphicFramePr/>
            <a:graphic xmlns:a="http://schemas.openxmlformats.org/drawingml/2006/main">
              <a:graphicData uri="http://schemas.openxmlformats.org/drawingml/2006/picture">
                <pic:pic xmlns:pic="http://schemas.openxmlformats.org/drawingml/2006/picture">
                  <pic:nvPicPr>
                    <pic:cNvPr id="1028" name="Picture 1" descr="WhatsApp Image 2024-11-12 at 7.09.38 AM"/>
                    <pic:cNvPicPr/>
                  </pic:nvPicPr>
                  <pic:blipFill>
                    <a:blip r:embed="rId11" cstate="print"/>
                    <a:srcRect/>
                    <a:stretch>
                      <a:fillRect/>
                    </a:stretch>
                  </pic:blipFill>
                  <pic:spPr>
                    <a:xfrm>
                      <a:off x="0" y="0"/>
                      <a:ext cx="5143500" cy="3170555"/>
                    </a:xfrm>
                    <a:prstGeom prst="rect">
                      <a:avLst/>
                    </a:prstGeom>
                  </pic:spPr>
                </pic:pic>
              </a:graphicData>
            </a:graphic>
          </wp:inline>
        </w:drawing>
      </w:r>
    </w:p>
    <w:p w14:paraId="2049F6C9">
      <w:pPr>
        <w:numPr>
          <w:ilvl w:val="0"/>
          <w:numId w:val="0"/>
        </w:numPr>
        <w:rPr>
          <w:rFonts w:hint="default" w:ascii="Times New Roman" w:hAnsi="Times New Roman"/>
          <w:b/>
          <w:bCs/>
          <w:sz w:val="32"/>
          <w:szCs w:val="32"/>
          <w:lang w:val="en-IN"/>
        </w:rPr>
      </w:pPr>
      <w:r>
        <w:rPr>
          <w:rFonts w:hint="default" w:ascii="Times New Roman" w:hAnsi="Times New Roman"/>
          <w:b/>
          <w:bCs/>
          <w:sz w:val="32"/>
          <w:szCs w:val="32"/>
          <w:lang w:val="en-IN"/>
        </w:rPr>
        <w:t>Implementation</w:t>
      </w:r>
    </w:p>
    <w:p w14:paraId="446B1832">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Login Page</w:t>
      </w:r>
    </w:p>
    <w:p w14:paraId="17431084">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'package:flutter/material.dart';</w:t>
      </w:r>
    </w:p>
    <w:p w14:paraId="2AD4B06B">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void main() =&gt; runApp(const MyApp());</w:t>
      </w:r>
    </w:p>
    <w:p w14:paraId="1999EC2C">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class MyApp extends StatelessWidget {</w:t>
      </w:r>
    </w:p>
    <w:p w14:paraId="48B2CE82">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const MyApp({Key? key}) : super(key: key);</w:t>
      </w:r>
    </w:p>
    <w:p w14:paraId="2117CBA4">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static const String _title = 'Sample App';</w:t>
      </w:r>
    </w:p>
    <w:p w14:paraId="4829FEB3">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@override</w:t>
      </w:r>
    </w:p>
    <w:p w14:paraId="0406B353">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Widget build(BuildContext context) {</w:t>
      </w:r>
    </w:p>
    <w:p w14:paraId="5A45EC55">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MaterialApp(</w:t>
      </w:r>
    </w:p>
    <w:p w14:paraId="04247EA9">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title: _title,</w:t>
      </w:r>
    </w:p>
    <w:p w14:paraId="052EFE8A">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home: Scaffold(</w:t>
      </w:r>
    </w:p>
    <w:p w14:paraId="2C948E7B">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appBar: AppBar(title: const Text(_title)), body: const MyStatefulWidget(),</w:t>
      </w:r>
    </w:p>
    <w:p w14:paraId="18E9A3BF">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65E4A037">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14:paraId="4E6AE983">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6E260221">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class MyStatefulWidget extends StatefulWidget {</w:t>
      </w:r>
    </w:p>
    <w:p w14:paraId="166D697E">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const MyStatefulWidget({Key? key}) : super(key: key);</w:t>
      </w:r>
    </w:p>
    <w:p w14:paraId="6088FDC7">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@override</w:t>
      </w:r>
    </w:p>
    <w:p w14:paraId="10D4CC56">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State&lt;MyStatefulWidget&gt; createState() =&gt; _MyStatefulWidgetState();}</w:t>
      </w:r>
    </w:p>
    <w:p w14:paraId="5512107F">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class _MyStatefulWidgetState extends State&lt;MyStatefulWidget&gt; {</w:t>
      </w:r>
    </w:p>
    <w:p w14:paraId="70FCC6B5">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TextEditingController nameController = TextEditingController();</w:t>
      </w:r>
    </w:p>
    <w:p w14:paraId="400F1A77">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TextEditingController passwordController = TextEditingController();</w:t>
      </w:r>
    </w:p>
    <w:p w14:paraId="298CB900">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@override</w:t>
      </w:r>
    </w:p>
    <w:p w14:paraId="5A041067">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Widget build(BuildContext context) {</w:t>
      </w:r>
    </w:p>
    <w:p w14:paraId="5FD511E6">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Padding(</w:t>
      </w:r>
    </w:p>
    <w:p w14:paraId="340C58B7">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padding: const EdgeInsets.all(10),</w:t>
      </w:r>
    </w:p>
    <w:p w14:paraId="3932960A">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child: ListView(</w:t>
      </w:r>
    </w:p>
    <w:p w14:paraId="1A625664">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children: &lt;Widget&gt;[</w:t>
      </w:r>
    </w:p>
    <w:p w14:paraId="66FA2FF5">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Container(</w:t>
      </w:r>
    </w:p>
    <w:p w14:paraId="427EFA91">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alignment: Alignment.center,</w:t>
      </w:r>
    </w:p>
    <w:p w14:paraId="317FE25D">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padding: const EdgeInsets.all(10),</w:t>
      </w:r>
    </w:p>
    <w:p w14:paraId="7752C9C9">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child: const Text(</w:t>
      </w:r>
    </w:p>
    <w:p w14:paraId="7B67E794">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'TutorialKart',</w:t>
      </w:r>
    </w:p>
    <w:p w14:paraId="5D4B0422">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style: TextStyle(</w:t>
      </w:r>
    </w:p>
    <w:p w14:paraId="661846C4">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color: Colors.blue,</w:t>
      </w:r>
    </w:p>
    <w:p w14:paraId="0A415903">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fontWeight: FontWeight.w500,</w:t>
      </w:r>
    </w:p>
    <w:p w14:paraId="105BEC38">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fontSize: 30),</w:t>
      </w:r>
    </w:p>
    <w:p w14:paraId="3D676109">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226EDB6B">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Container(</w:t>
      </w:r>
    </w:p>
    <w:p w14:paraId="1FF79BE0">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alignment: Alignment.center…</w:t>
      </w:r>
    </w:p>
    <w:p w14:paraId="7A86410F">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padding: const EdgeInsets.all(10),</w:t>
      </w:r>
    </w:p>
    <w:p w14:paraId="491408AD">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child: const Text(</w:t>
      </w:r>
    </w:p>
    <w:p w14:paraId="33E75556">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'Sign in',</w:t>
      </w:r>
    </w:p>
    <w:p w14:paraId="67F542E8">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style: TextStyle(fontSize: 20),</w:t>
      </w:r>
    </w:p>
    <w:p w14:paraId="79EFD398">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29328E39">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Container(</w:t>
      </w:r>
    </w:p>
    <w:p w14:paraId="5B058F92">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padding: const EdgeInsets.all(10),</w:t>
      </w:r>
    </w:p>
    <w:p w14:paraId="452D83F7">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child: TextField(</w:t>
      </w:r>
    </w:p>
    <w:p w14:paraId="4EB8D2E9">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controller: nameController,</w:t>
      </w:r>
    </w:p>
    <w:p w14:paraId="45E0A852">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decoration: const InputDecoration(</w:t>
      </w:r>
    </w:p>
    <w:p w14:paraId="24704248">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border: OutlineInputBorder(),</w:t>
      </w:r>
    </w:p>
    <w:p w14:paraId="44525EF2">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labelText: 'User Name',</w:t>
      </w:r>
    </w:p>
    <w:p w14:paraId="5E7F89F6">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64DE7D4B">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740E0072">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17820278">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Container(</w:t>
      </w:r>
    </w:p>
    <w:p w14:paraId="6BB9191E">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padding: const EdgeInsets.fromLTRB(10, 10, 10, 0),</w:t>
      </w:r>
    </w:p>
    <w:p w14:paraId="3D938352">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child: TextField(</w:t>
      </w:r>
    </w:p>
    <w:p w14:paraId="3050326F">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obscureText: true,</w:t>
      </w:r>
    </w:p>
    <w:p w14:paraId="03F14DA8">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controller: passwordController,</w:t>
      </w:r>
    </w:p>
    <w:p w14:paraId="3FE0BA54">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decoration: const InputDecoration(</w:t>
      </w:r>
    </w:p>
    <w:p w14:paraId="22238778">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border: OutlineInputBorder(),</w:t>
      </w:r>
    </w:p>
    <w:p w14:paraId="4612421C">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labelText: 'Password',</w:t>
      </w:r>
    </w:p>
    <w:p w14:paraId="7E27E6FC">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4A441228">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1F7DB9E9">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14:paraId="70EFC420">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TextButton(</w:t>
      </w:r>
    </w:p>
    <w:p w14:paraId="43EA18B3">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onPressed: () {</w:t>
      </w:r>
    </w:p>
    <w:p w14:paraId="680369DD">
      <w:pPr>
        <w:numPr>
          <w:ilvl w:val="0"/>
          <w:numId w:val="0"/>
        </w:numPr>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//forgot password screen</w:t>
      </w:r>
    </w:p>
    <w:p w14:paraId="0EE1673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const Text('Forgot Password',),</w:t>
      </w:r>
    </w:p>
    <w:p w14:paraId="0D3C457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2E1FEEB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Container(</w:t>
      </w:r>
    </w:p>
    <w:p w14:paraId="04CE83D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height: 50,</w:t>
      </w:r>
    </w:p>
    <w:p w14:paraId="707DE88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padding: const EdgeInsets.fromLTRB(10, 0, 10, 0), child: ElevatedButton(</w:t>
      </w:r>
    </w:p>
    <w:p w14:paraId="78B4E22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const Text('Login'),</w:t>
      </w:r>
    </w:p>
    <w:p w14:paraId="404C2641">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onPressed: () {</w:t>
      </w:r>
    </w:p>
    <w:p w14:paraId="0447B7D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print(nameController.text);</w:t>
      </w:r>
    </w:p>
    <w:p w14:paraId="4683672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print(passwordController.text);</w:t>
      </w:r>
    </w:p>
    <w:p w14:paraId="0939491D">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CA08AFD">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22E8BA9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61DFDC1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Row(</w:t>
      </w:r>
    </w:p>
    <w:p w14:paraId="1683CBAA">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children: &lt;Widget&gt;[</w:t>
      </w:r>
    </w:p>
    <w:p w14:paraId="1A01E18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const Text('Does not have account?'),</w:t>
      </w:r>
    </w:p>
    <w:p w14:paraId="1EE5D22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TextButton(</w:t>
      </w:r>
    </w:p>
    <w:p w14:paraId="52698749">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const Text(</w:t>
      </w:r>
    </w:p>
    <w:p w14:paraId="7251E86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'Sign in',</w:t>
      </w:r>
    </w:p>
    <w:p w14:paraId="31115FD1">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style: TextStyle(fontSize: 20),</w:t>
      </w:r>
    </w:p>
    <w:p w14:paraId="63813EA7">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C1EBFB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onPressed: () {</w:t>
      </w:r>
    </w:p>
    <w:p w14:paraId="55240FC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//signup screen</w:t>
      </w:r>
    </w:p>
    <w:p w14:paraId="71035A4D">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D09CAC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29E6315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28876B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mainAxisAlignment: MainAxisAlignment.center,</w:t>
      </w:r>
    </w:p>
    <w:p w14:paraId="614E276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6FD27A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1CCC04C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17BA78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0CA5E6C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14:paraId="1A5DF841">
      <w:pPr>
        <w:numPr>
          <w:ilvl w:val="0"/>
          <w:numId w:val="0"/>
        </w:numPr>
        <w:rPr>
          <w:rFonts w:hint="default" w:ascii="Times New Roman" w:hAnsi="Times New Roman"/>
          <w:b w:val="0"/>
          <w:bCs w:val="0"/>
          <w:sz w:val="28"/>
          <w:szCs w:val="28"/>
          <w:lang w:val="en-IN"/>
        </w:rPr>
      </w:pPr>
    </w:p>
    <w:p w14:paraId="3517CA02">
      <w:pPr>
        <w:numPr>
          <w:ilvl w:val="0"/>
          <w:numId w:val="0"/>
        </w:numPr>
        <w:rPr>
          <w:rFonts w:hint="default" w:ascii="Times New Roman" w:hAnsi="Times New Roman"/>
          <w:b/>
          <w:bCs/>
          <w:sz w:val="32"/>
          <w:szCs w:val="32"/>
          <w:lang w:val="en-IN"/>
        </w:rPr>
      </w:pPr>
      <w:r>
        <w:rPr>
          <w:rFonts w:hint="default" w:ascii="Times New Roman" w:hAnsi="Times New Roman"/>
          <w:b/>
          <w:bCs/>
          <w:sz w:val="32"/>
          <w:szCs w:val="32"/>
          <w:lang w:val="en-IN"/>
        </w:rPr>
        <w:t>Complaint Registration Page :</w:t>
      </w:r>
    </w:p>
    <w:p w14:paraId="61B0558F">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import 'package:flutter/material.dart';</w:t>
      </w:r>
    </w:p>
    <w:p w14:paraId="7CC5FFC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class SignupPage extends StatelessWidget {</w:t>
      </w:r>
    </w:p>
    <w:p w14:paraId="621130A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@override</w:t>
      </w:r>
    </w:p>
    <w:p w14:paraId="3E7987B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Widget build(BuildContext context) {</w:t>
      </w:r>
    </w:p>
    <w:p w14:paraId="28CA7CB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return Scaffold(</w:t>
      </w:r>
    </w:p>
    <w:p w14:paraId="0232D94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resizeToAvoidBottomInset: false,</w:t>
      </w:r>
    </w:p>
    <w:p w14:paraId="0E28C35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resizeToAvoidBottomPadding: false,</w:t>
      </w:r>
    </w:p>
    <w:p w14:paraId="50E3A8A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backgroundColor: Colors.white,</w:t>
      </w:r>
    </w:p>
    <w:p w14:paraId="608D141F">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appBar: AppBar(</w:t>
      </w:r>
    </w:p>
    <w:p w14:paraId="39F3113F">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elevation: 0,</w:t>
      </w:r>
    </w:p>
    <w:p w14:paraId="27368D47">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brightness: Brightness.light,</w:t>
      </w:r>
    </w:p>
    <w:p w14:paraId="3BA4460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backgroundColor: Colors.white,</w:t>
      </w:r>
    </w:p>
    <w:p w14:paraId="047AB7C7">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leading:</w:t>
      </w:r>
    </w:p>
    <w:p w14:paraId="2CCFCEE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IconButton( onPressed: (){</w:t>
      </w:r>
    </w:p>
    <w:p w14:paraId="0608A4C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Navigator.pop(context);</w:t>
      </w:r>
    </w:p>
    <w:p w14:paraId="2B20302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},icon:Icon(Icons.arrow_back_ios,size: 20,color: Colors.black,)),</w:t>
      </w:r>
    </w:p>
    <w:p w14:paraId="74B3324A">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1C4260CD">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body: SafeArea(</w:t>
      </w:r>
    </w:p>
    <w:p w14:paraId="005A603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SingleChildScrollView(</w:t>
      </w:r>
    </w:p>
    <w:p w14:paraId="41A48F0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Container(</w:t>
      </w:r>
    </w:p>
    <w:p w14:paraId="71D15F5B">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height: MediaQuery.of(context).size.height,</w:t>
      </w:r>
    </w:p>
    <w:p w14:paraId="79AE69A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width: double.infinity,</w:t>
      </w:r>
    </w:p>
    <w:p w14:paraId="7B87E8D9">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Column(</w:t>
      </w:r>
    </w:p>
    <w:p w14:paraId="6330860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mainAxisAlignment: MainAxisAlignment.spaceBetween,</w:t>
      </w:r>
    </w:p>
    <w:p w14:paraId="5225E3CD">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children: [</w:t>
      </w:r>
    </w:p>
    <w:p w14:paraId="27008C5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Column(. </w:t>
      </w:r>
    </w:p>
    <w:p w14:paraId="3F75979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children: [</w:t>
      </w:r>
    </w:p>
    <w:p w14:paraId="512807A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Column(</w:t>
      </w:r>
    </w:p>
    <w:p w14:paraId="5FD9F83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mainAxisAlignment: MainAxisAlignment.spaceEvenly,</w:t>
      </w:r>
    </w:p>
    <w:p w14:paraId="43E5C1F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children: [</w:t>
      </w:r>
    </w:p>
    <w:p w14:paraId="7A7C39C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Text ("Sign up", style: TextStyle(</w:t>
      </w:r>
    </w:p>
    <w:p w14:paraId="44DD2EC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fontSize: 30,</w:t>
      </w:r>
    </w:p>
    <w:p w14:paraId="7AA5EF2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fontWeight: FontWeight.bold,</w:t>
      </w:r>
    </w:p>
    <w:p w14:paraId="133E8FE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AE1EAF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SizedBox(height: 20,),</w:t>
      </w:r>
    </w:p>
    <w:p w14:paraId="093DA9C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Text("Create an Account,Its free",style: TextStyle(</w:t>
      </w:r>
    </w:p>
    <w:p w14:paraId="08204DF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fontSize: 15,</w:t>
      </w:r>
    </w:p>
    <w:p w14:paraId="3C685767">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color: Colors.grey[700],</w:t>
      </w:r>
    </w:p>
    <w:p w14:paraId="400C88B1">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78EE9A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SizedBox(height: 30,)</w:t>
      </w:r>
    </w:p>
    <w:p w14:paraId="502BC109">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400086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31E546C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Padding(</w:t>
      </w:r>
    </w:p>
    <w:p w14:paraId="2C97681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padding: EdgeInsets.symmetric(</w:t>
      </w:r>
    </w:p>
    <w:p w14:paraId="4D8874C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horizontal: 40</w:t>
      </w:r>
    </w:p>
    <w:p w14:paraId="3138BC2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0C50E3C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Column(</w:t>
      </w:r>
    </w:p>
    <w:p w14:paraId="7686D95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children: [</w:t>
      </w:r>
    </w:p>
    <w:p w14:paraId="29714F09">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makeInput(label: "Email"),</w:t>
      </w:r>
    </w:p>
    <w:p w14:paraId="0CD8157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makeInput(label: "Password",obsureText: true),</w:t>
      </w:r>
    </w:p>
    <w:p w14:paraId="779AF453">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makeInput(label: "Confirm Pasword",obsureText: true) ],</w:t>
      </w:r>
    </w:p>
    <w:p w14:paraId="353F721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6D8EFB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24A48A41">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Padding(</w:t>
      </w:r>
    </w:p>
    <w:p w14:paraId="163B48D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padding: EdgeInsets.symmetric(horizontal: 40), child: Container(</w:t>
      </w:r>
    </w:p>
    <w:p w14:paraId="2C89092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padding: EdgeInsets.only(top: 3,left: 3),</w:t>
      </w:r>
    </w:p>
    <w:p w14:paraId="181114B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decoration: BoxDecoration(</w:t>
      </w:r>
    </w:p>
    <w:p w14:paraId="7B0A0D0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borderRadius: BorderRadius.circular(40),</w:t>
      </w:r>
    </w:p>
    <w:p w14:paraId="543C198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border: Border(</w:t>
      </w:r>
    </w:p>
    <w:p w14:paraId="433067A9">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bottom: BorderSide(color: Colors.black), top: BorderSide(color: Colors.black),</w:t>
      </w:r>
    </w:p>
    <w:p w14:paraId="5660696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right: BorderSide(color: Colors.black),</w:t>
      </w:r>
    </w:p>
    <w:p w14:paraId="0A0DC157">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left: BorderSide(color: Colors.black)</w:t>
      </w:r>
    </w:p>
    <w:p w14:paraId="13CD92DB">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B3D3E8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1E54EDF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MaterialButton(</w:t>
      </w:r>
    </w:p>
    <w:p w14:paraId="14540CC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minWidth: double.infinity,</w:t>
      </w:r>
    </w:p>
    <w:p w14:paraId="6B9C6B9F">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height:60,</w:t>
      </w:r>
    </w:p>
    <w:p w14:paraId="7E5102B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onPressed: (){},</w:t>
      </w:r>
    </w:p>
    <w:p w14:paraId="4CB2757F">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color: Colors.redAccent,</w:t>
      </w:r>
    </w:p>
    <w:p w14:paraId="05D2F87D">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shape: RoundedRectangleBorder(</w:t>
      </w:r>
    </w:p>
    <w:p w14:paraId="028D41E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borderRadius: BorderRadius.circular(40)</w:t>
      </w:r>
    </w:p>
    <w:p w14:paraId="16FC91D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06A7DC8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 Text("Sign Up",style: TextStyle(</w:t>
      </w:r>
    </w:p>
    <w:p w14:paraId="7C31A59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fontWeight: FontWeight.w600,fontSize: 16,</w:t>
      </w:r>
    </w:p>
    <w:p w14:paraId="401544A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1E6C691D">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6083FB31">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217247B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2BEF821B">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SizedBox(height: 20,),</w:t>
      </w:r>
    </w:p>
    <w:p w14:paraId="78A7AE3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Row(</w:t>
      </w:r>
    </w:p>
    <w:p w14:paraId="1BC00A2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mainAxisAlignment: MainAxisAlignment.center, children: [</w:t>
      </w:r>
    </w:p>
    <w:p w14:paraId="10FD5AA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Text("Already have an account? "),</w:t>
      </w:r>
    </w:p>
    <w:p w14:paraId="74EC76D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Text("Login",style: TextStyle(</w:t>
      </w:r>
    </w:p>
    <w:p w14:paraId="23E15C5C">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fontWeight: FontWeight.w600,</w:t>
      </w:r>
    </w:p>
    <w:p w14:paraId="78D335BF">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fontSize: 18</w:t>
      </w:r>
    </w:p>
    <w:p w14:paraId="2CBA3D9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2265F91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3609F7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04D39D2A">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21B3C7BD">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388771A">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286CAF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427CAE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33E1703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C5AC3D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20B04DC6">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81BD93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A7F0FD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14:paraId="3FE89F1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Widget makeInput({label,obsureText = false}){</w:t>
      </w:r>
    </w:p>
    <w:p w14:paraId="7F5BA07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return Column(</w:t>
      </w:r>
    </w:p>
    <w:p w14:paraId="21DE0F5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crossAxisAlignment: CrossAxisAlignment.start,</w:t>
      </w:r>
    </w:p>
    <w:p w14:paraId="73D209F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children: [</w:t>
      </w:r>
    </w:p>
    <w:p w14:paraId="68681EAB">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Text(label,style:TextStyle(</w:t>
      </w:r>
    </w:p>
    <w:p w14:paraId="756C308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fontSize: 15,</w:t>
      </w:r>
    </w:p>
    <w:p w14:paraId="7C91CB35">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fontWeight: FontWeight.w400,</w:t>
      </w:r>
    </w:p>
    <w:p w14:paraId="4D71EE7B">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14:paraId="44C19B8E">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SizedBox(height: 5,),</w:t>
      </w:r>
    </w:p>
    <w:p w14:paraId="19DB425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TextField(</w:t>
      </w:r>
    </w:p>
    <w:p w14:paraId="3A8F15E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obscureText: obsureText,</w:t>
      </w:r>
    </w:p>
    <w:p w14:paraId="028B7E27">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decoration: InputDecoration(</w:t>
      </w:r>
    </w:p>
    <w:p w14:paraId="63FB2F81">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contentPadding: EdgeInsets.symmetric(vertical: 0,horizontal: 10),</w:t>
      </w:r>
    </w:p>
    <w:p w14:paraId="55C2042B">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enabledBorder: OutlineInputBorder(</w:t>
      </w:r>
    </w:p>
    <w:p w14:paraId="0983A03F">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borderSide: BorderSide(</w:t>
      </w:r>
    </w:p>
    <w:p w14:paraId="228FC3C9">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color: Colors.grey[400],</w:t>
      </w:r>
    </w:p>
    <w:p w14:paraId="435C6BE1">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EB9D63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0A40009">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border: OutlineInputBorder(</w:t>
      </w:r>
    </w:p>
    <w:p w14:paraId="38A8C39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borderSide: BorderSide(color: Colors.grey[400])</w:t>
      </w:r>
    </w:p>
    <w:p w14:paraId="7C34D52F">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2B23DA62">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34AE6789">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A038840">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SizedBox(height: 30,)</w:t>
      </w:r>
    </w:p>
    <w:p w14:paraId="3B92663B">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09FD9764">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33C8A7A8">
      <w:pPr>
        <w:numPr>
          <w:ilvl w:val="0"/>
          <w:numId w:val="0"/>
        </w:num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t>
      </w:r>
    </w:p>
    <w:p w14:paraId="643F3AD7">
      <w:pPr>
        <w:numPr>
          <w:ilvl w:val="0"/>
          <w:numId w:val="0"/>
        </w:numPr>
        <w:rPr>
          <w:rFonts w:hint="default" w:ascii="Times New Roman" w:hAnsi="Times New Roman"/>
          <w:b/>
          <w:bCs/>
          <w:sz w:val="32"/>
          <w:szCs w:val="32"/>
          <w:lang w:val="en-IN"/>
        </w:rPr>
      </w:pPr>
      <w:r>
        <w:rPr>
          <w:rFonts w:hint="default" w:ascii="Times New Roman" w:hAnsi="Times New Roman"/>
          <w:b/>
          <w:bCs/>
          <w:sz w:val="32"/>
          <w:szCs w:val="32"/>
          <w:lang w:val="en-IN"/>
        </w:rPr>
        <w:t>Screen Shots</w:t>
      </w:r>
    </w:p>
    <w:p w14:paraId="239CD15C">
      <w:pPr>
        <w:numPr>
          <w:ilvl w:val="0"/>
          <w:numId w:val="0"/>
        </w:numPr>
        <w:rPr>
          <w:rFonts w:hint="default" w:ascii="Times New Roman" w:hAnsi="Times New Roman"/>
          <w:b/>
          <w:bCs/>
          <w:sz w:val="32"/>
          <w:szCs w:val="32"/>
          <w:lang w:val="en-IN"/>
        </w:rPr>
      </w:pPr>
      <w:r>
        <w:rPr>
          <w:rFonts w:hint="default" w:ascii="Times New Roman" w:hAnsi="Times New Roman"/>
          <w:b/>
          <w:bCs/>
          <w:sz w:val="32"/>
          <w:szCs w:val="32"/>
          <w:lang w:val="en-IN"/>
        </w:rPr>
        <w:drawing>
          <wp:inline distT="0" distB="0" distL="0" distR="0">
            <wp:extent cx="5143500" cy="2905125"/>
            <wp:effectExtent l="0" t="0" r="0" b="9525"/>
            <wp:docPr id="1029" name="Picture 10" descr="WhatsApp Image 2024-11-13 at 12.39.03 AM"/>
            <wp:cNvGraphicFramePr/>
            <a:graphic xmlns:a="http://schemas.openxmlformats.org/drawingml/2006/main">
              <a:graphicData uri="http://schemas.openxmlformats.org/drawingml/2006/picture">
                <pic:pic xmlns:pic="http://schemas.openxmlformats.org/drawingml/2006/picture">
                  <pic:nvPicPr>
                    <pic:cNvPr id="1029" name="Picture 10" descr="WhatsApp Image 2024-11-13 at 12.39.03 AM"/>
                    <pic:cNvPicPr/>
                  </pic:nvPicPr>
                  <pic:blipFill>
                    <a:blip r:embed="rId12" cstate="print"/>
                    <a:srcRect/>
                    <a:stretch>
                      <a:fillRect/>
                    </a:stretch>
                  </pic:blipFill>
                  <pic:spPr>
                    <a:xfrm>
                      <a:off x="0" y="0"/>
                      <a:ext cx="5143500" cy="2905125"/>
                    </a:xfrm>
                    <a:prstGeom prst="rect">
                      <a:avLst/>
                    </a:prstGeom>
                  </pic:spPr>
                </pic:pic>
              </a:graphicData>
            </a:graphic>
          </wp:inline>
        </w:drawing>
      </w:r>
    </w:p>
    <w:p w14:paraId="412A06F3">
      <w:pPr>
        <w:numPr>
          <w:ilvl w:val="0"/>
          <w:numId w:val="0"/>
        </w:numPr>
        <w:rPr>
          <w:rFonts w:hint="default" w:ascii="Times New Roman" w:hAnsi="Times New Roman"/>
          <w:b/>
          <w:bCs/>
          <w:sz w:val="32"/>
          <w:szCs w:val="32"/>
          <w:lang w:val="en-IN"/>
        </w:rPr>
      </w:pPr>
    </w:p>
    <w:p w14:paraId="3325809F">
      <w:pPr>
        <w:numPr>
          <w:ilvl w:val="0"/>
          <w:numId w:val="0"/>
        </w:numPr>
        <w:rPr>
          <w:rFonts w:hint="default" w:ascii="Times New Roman" w:hAnsi="Times New Roman"/>
          <w:b/>
          <w:bCs/>
          <w:sz w:val="32"/>
          <w:szCs w:val="32"/>
          <w:lang w:val="en-IN"/>
        </w:rPr>
      </w:pPr>
    </w:p>
    <w:p w14:paraId="28A91A2B">
      <w:pPr>
        <w:rPr>
          <w:rFonts w:hint="default" w:ascii="Times New Roman" w:hAnsi="Times New Roman"/>
          <w:b/>
          <w:bCs/>
          <w:sz w:val="32"/>
          <w:szCs w:val="32"/>
          <w:lang w:val="en-IN"/>
        </w:rPr>
      </w:pPr>
    </w:p>
    <w:p w14:paraId="497C869F">
      <w:pPr>
        <w:rPr>
          <w:rFonts w:hint="default" w:ascii="Times New Roman" w:hAnsi="Times New Roman"/>
          <w:b/>
          <w:bCs/>
          <w:sz w:val="32"/>
          <w:szCs w:val="32"/>
          <w:lang w:val="en-IN"/>
        </w:rPr>
      </w:pPr>
    </w:p>
    <w:p w14:paraId="298405CF">
      <w:pPr>
        <w:rPr>
          <w:rFonts w:hint="default" w:ascii="Times New Roman" w:hAnsi="Times New Roman"/>
          <w:b/>
          <w:bCs/>
          <w:sz w:val="32"/>
          <w:szCs w:val="32"/>
          <w:lang w:val="en-IN"/>
        </w:rPr>
      </w:pPr>
      <w:r>
        <w:rPr>
          <w:rFonts w:hint="default" w:ascii="Times New Roman" w:hAnsi="Times New Roman"/>
          <w:b/>
          <w:bCs/>
          <w:sz w:val="32"/>
          <w:szCs w:val="32"/>
          <w:lang w:val="en-IN"/>
        </w:rPr>
        <w:drawing>
          <wp:inline distT="0" distB="0" distL="0" distR="0">
            <wp:extent cx="5143500" cy="3048000"/>
            <wp:effectExtent l="0" t="0" r="0" b="0"/>
            <wp:docPr id="1030" name="Picture 15" descr="WhatsApp Image 2024-11-13 at 12.39.15 AM"/>
            <wp:cNvGraphicFramePr/>
            <a:graphic xmlns:a="http://schemas.openxmlformats.org/drawingml/2006/main">
              <a:graphicData uri="http://schemas.openxmlformats.org/drawingml/2006/picture">
                <pic:pic xmlns:pic="http://schemas.openxmlformats.org/drawingml/2006/picture">
                  <pic:nvPicPr>
                    <pic:cNvPr id="1030" name="Picture 15" descr="WhatsApp Image 2024-11-13 at 12.39.15 AM"/>
                    <pic:cNvPicPr/>
                  </pic:nvPicPr>
                  <pic:blipFill>
                    <a:blip r:embed="rId13" cstate="print"/>
                    <a:srcRect/>
                    <a:stretch>
                      <a:fillRect/>
                    </a:stretch>
                  </pic:blipFill>
                  <pic:spPr>
                    <a:xfrm>
                      <a:off x="0" y="0"/>
                      <a:ext cx="5143500" cy="3048000"/>
                    </a:xfrm>
                    <a:prstGeom prst="rect">
                      <a:avLst/>
                    </a:prstGeom>
                  </pic:spPr>
                </pic:pic>
              </a:graphicData>
            </a:graphic>
          </wp:inline>
        </w:drawing>
      </w:r>
    </w:p>
    <w:p w14:paraId="183165AF">
      <w:pPr>
        <w:rPr>
          <w:rFonts w:hint="default" w:ascii="Times New Roman" w:hAnsi="Times New Roman"/>
          <w:b/>
          <w:bCs/>
          <w:sz w:val="32"/>
          <w:szCs w:val="32"/>
          <w:lang w:val="en-IN"/>
        </w:rPr>
      </w:pPr>
      <w:r>
        <w:rPr>
          <w:rFonts w:hint="default" w:ascii="Times New Roman" w:hAnsi="Times New Roman"/>
          <w:b/>
          <w:bCs/>
          <w:sz w:val="32"/>
          <w:szCs w:val="32"/>
          <w:lang w:val="en-IN"/>
        </w:rPr>
        <w:t xml:space="preserve">                                       Login Page</w:t>
      </w:r>
    </w:p>
    <w:p w14:paraId="29E06FFE">
      <w:pPr>
        <w:rPr>
          <w:rFonts w:hint="default" w:ascii="Times New Roman" w:hAnsi="Times New Roman"/>
          <w:b/>
          <w:bCs/>
          <w:sz w:val="28"/>
          <w:szCs w:val="28"/>
          <w:lang w:val="en-IN"/>
        </w:rPr>
      </w:pPr>
      <w:r>
        <w:rPr>
          <w:rFonts w:hint="default" w:ascii="Times New Roman" w:hAnsi="Times New Roman"/>
          <w:b/>
          <w:bCs/>
          <w:sz w:val="28"/>
          <w:szCs w:val="28"/>
          <w:lang w:val="en-IN"/>
        </w:rPr>
        <w:drawing>
          <wp:inline distT="0" distB="0" distL="0" distR="0">
            <wp:extent cx="5143500" cy="2895600"/>
            <wp:effectExtent l="0" t="0" r="0" b="0"/>
            <wp:docPr id="1031" name="Picture 19" descr="WhatsApp Image 2024-11-13 at 12.47.01 AM"/>
            <wp:cNvGraphicFramePr/>
            <a:graphic xmlns:a="http://schemas.openxmlformats.org/drawingml/2006/main">
              <a:graphicData uri="http://schemas.openxmlformats.org/drawingml/2006/picture">
                <pic:pic xmlns:pic="http://schemas.openxmlformats.org/drawingml/2006/picture">
                  <pic:nvPicPr>
                    <pic:cNvPr id="1031" name="Picture 19" descr="WhatsApp Image 2024-11-13 at 12.47.01 AM"/>
                    <pic:cNvPicPr/>
                  </pic:nvPicPr>
                  <pic:blipFill>
                    <a:blip r:embed="rId14" cstate="print"/>
                    <a:srcRect/>
                    <a:stretch>
                      <a:fillRect/>
                    </a:stretch>
                  </pic:blipFill>
                  <pic:spPr>
                    <a:xfrm>
                      <a:off x="0" y="0"/>
                      <a:ext cx="5143500" cy="2895600"/>
                    </a:xfrm>
                    <a:prstGeom prst="rect">
                      <a:avLst/>
                    </a:prstGeom>
                  </pic:spPr>
                </pic:pic>
              </a:graphicData>
            </a:graphic>
          </wp:inline>
        </w:drawing>
      </w:r>
    </w:p>
    <w:p w14:paraId="771C838A">
      <w:pPr>
        <w:rPr>
          <w:rFonts w:hint="default" w:ascii="Times New Roman" w:hAnsi="Times New Roman"/>
          <w:b/>
          <w:bCs/>
          <w:sz w:val="28"/>
          <w:szCs w:val="28"/>
          <w:lang w:val="en-IN"/>
        </w:rPr>
      </w:pPr>
      <w:r>
        <w:rPr>
          <w:rFonts w:hint="default" w:ascii="Times New Roman" w:hAnsi="Times New Roman"/>
          <w:b/>
          <w:bCs/>
          <w:sz w:val="28"/>
          <w:szCs w:val="28"/>
          <w:lang w:val="en-IN"/>
        </w:rPr>
        <w:t xml:space="preserve">                                          User Page</w:t>
      </w:r>
    </w:p>
    <w:p w14:paraId="1022792E">
      <w:pPr>
        <w:rPr>
          <w:rFonts w:hint="default" w:ascii="Times New Roman" w:hAnsi="Times New Roman"/>
          <w:b/>
          <w:bCs/>
          <w:sz w:val="28"/>
          <w:szCs w:val="28"/>
          <w:lang w:val="en-IN"/>
        </w:rPr>
      </w:pPr>
    </w:p>
    <w:p w14:paraId="60E3C17A">
      <w:pPr>
        <w:rPr>
          <w:rFonts w:hint="default" w:ascii="Times New Roman" w:hAnsi="Times New Roman"/>
          <w:b/>
          <w:bCs/>
          <w:sz w:val="28"/>
          <w:szCs w:val="28"/>
          <w:lang w:val="en-IN"/>
        </w:rPr>
      </w:pPr>
      <w:r>
        <w:rPr>
          <w:rFonts w:hint="default" w:ascii="Times New Roman" w:hAnsi="Times New Roman"/>
          <w:b/>
          <w:bCs/>
          <w:sz w:val="28"/>
          <w:szCs w:val="28"/>
          <w:lang w:val="en-IN"/>
        </w:rPr>
        <w:drawing>
          <wp:inline distT="0" distB="0" distL="0" distR="0">
            <wp:extent cx="5161280" cy="2226310"/>
            <wp:effectExtent l="0" t="0" r="1270" b="2540"/>
            <wp:docPr id="1032" name="Picture 21" descr="WhatsApp Image 2024-11-13 at 12.48.15 AM"/>
            <wp:cNvGraphicFramePr/>
            <a:graphic xmlns:a="http://schemas.openxmlformats.org/drawingml/2006/main">
              <a:graphicData uri="http://schemas.openxmlformats.org/drawingml/2006/picture">
                <pic:pic xmlns:pic="http://schemas.openxmlformats.org/drawingml/2006/picture">
                  <pic:nvPicPr>
                    <pic:cNvPr id="1032" name="Picture 21" descr="WhatsApp Image 2024-11-13 at 12.48.15 AM"/>
                    <pic:cNvPicPr/>
                  </pic:nvPicPr>
                  <pic:blipFill>
                    <a:blip r:embed="rId15" cstate="print"/>
                    <a:srcRect/>
                    <a:stretch>
                      <a:fillRect/>
                    </a:stretch>
                  </pic:blipFill>
                  <pic:spPr>
                    <a:xfrm>
                      <a:off x="0" y="0"/>
                      <a:ext cx="5161280" cy="2226310"/>
                    </a:xfrm>
                    <a:prstGeom prst="rect">
                      <a:avLst/>
                    </a:prstGeom>
                  </pic:spPr>
                </pic:pic>
              </a:graphicData>
            </a:graphic>
          </wp:inline>
        </w:drawing>
      </w:r>
    </w:p>
    <w:p w14:paraId="6C948AFE">
      <w:pPr>
        <w:rPr>
          <w:rFonts w:hint="default" w:ascii="Times New Roman" w:hAnsi="Times New Roman"/>
          <w:b/>
          <w:bCs/>
          <w:sz w:val="28"/>
          <w:szCs w:val="28"/>
          <w:lang w:val="en-IN"/>
        </w:rPr>
      </w:pPr>
      <w:r>
        <w:rPr>
          <w:rFonts w:hint="default" w:ascii="Times New Roman" w:hAnsi="Times New Roman"/>
          <w:b/>
          <w:bCs/>
          <w:sz w:val="28"/>
          <w:szCs w:val="28"/>
          <w:lang w:val="en-IN"/>
        </w:rPr>
        <w:t xml:space="preserve">                                                   User Profile Page</w:t>
      </w:r>
    </w:p>
    <w:p w14:paraId="671C2C12">
      <w:pPr>
        <w:rPr>
          <w:rFonts w:hint="default" w:ascii="Times New Roman" w:hAnsi="Times New Roman"/>
          <w:b/>
          <w:bCs/>
          <w:sz w:val="28"/>
          <w:szCs w:val="28"/>
          <w:lang w:val="en-IN"/>
        </w:rPr>
      </w:pPr>
    </w:p>
    <w:p w14:paraId="067CCD5E">
      <w:pPr>
        <w:rPr>
          <w:rFonts w:hint="default" w:ascii="Times New Roman" w:hAnsi="Times New Roman"/>
          <w:b/>
          <w:bCs/>
          <w:sz w:val="28"/>
          <w:szCs w:val="28"/>
          <w:lang w:val="en-IN"/>
        </w:rPr>
      </w:pPr>
      <w:r>
        <w:rPr>
          <w:rFonts w:hint="default" w:ascii="Times New Roman" w:hAnsi="Times New Roman"/>
          <w:b/>
          <w:bCs/>
          <w:sz w:val="28"/>
          <w:szCs w:val="28"/>
          <w:lang w:val="en-IN"/>
        </w:rPr>
        <w:drawing>
          <wp:inline distT="0" distB="0" distL="0" distR="0">
            <wp:extent cx="5143500" cy="2686050"/>
            <wp:effectExtent l="0" t="0" r="0" b="0"/>
            <wp:docPr id="1033" name="Picture 24" descr="WhatsApp Image 2024-11-13 at 12.48.57 AM"/>
            <wp:cNvGraphicFramePr/>
            <a:graphic xmlns:a="http://schemas.openxmlformats.org/drawingml/2006/main">
              <a:graphicData uri="http://schemas.openxmlformats.org/drawingml/2006/picture">
                <pic:pic xmlns:pic="http://schemas.openxmlformats.org/drawingml/2006/picture">
                  <pic:nvPicPr>
                    <pic:cNvPr id="1033" name="Picture 24" descr="WhatsApp Image 2024-11-13 at 12.48.57 AM"/>
                    <pic:cNvPicPr/>
                  </pic:nvPicPr>
                  <pic:blipFill>
                    <a:blip r:embed="rId16" cstate="print"/>
                    <a:srcRect/>
                    <a:stretch>
                      <a:fillRect/>
                    </a:stretch>
                  </pic:blipFill>
                  <pic:spPr>
                    <a:xfrm>
                      <a:off x="0" y="0"/>
                      <a:ext cx="5143500" cy="2686050"/>
                    </a:xfrm>
                    <a:prstGeom prst="rect">
                      <a:avLst/>
                    </a:prstGeom>
                  </pic:spPr>
                </pic:pic>
              </a:graphicData>
            </a:graphic>
          </wp:inline>
        </w:drawing>
      </w:r>
    </w:p>
    <w:p w14:paraId="342F5870">
      <w:pPr>
        <w:rPr>
          <w:rFonts w:hint="default" w:ascii="Times New Roman" w:hAnsi="Times New Roman"/>
          <w:b/>
          <w:bCs/>
          <w:sz w:val="28"/>
          <w:szCs w:val="28"/>
          <w:lang w:val="en-IN"/>
        </w:rPr>
      </w:pPr>
      <w:r>
        <w:rPr>
          <w:rFonts w:hint="default" w:ascii="Times New Roman" w:hAnsi="Times New Roman"/>
          <w:b/>
          <w:bCs/>
          <w:sz w:val="28"/>
          <w:szCs w:val="28"/>
          <w:lang w:val="en-IN"/>
        </w:rPr>
        <w:t xml:space="preserve">                                               Complaint Page</w:t>
      </w:r>
    </w:p>
    <w:p w14:paraId="210C09AC">
      <w:pPr>
        <w:rPr>
          <w:rFonts w:hint="default" w:ascii="Times New Roman" w:hAnsi="Times New Roman"/>
          <w:b/>
          <w:bCs/>
          <w:sz w:val="28"/>
          <w:szCs w:val="28"/>
          <w:lang w:val="en-IN"/>
        </w:rPr>
      </w:pPr>
      <w:r>
        <w:rPr>
          <w:rFonts w:hint="default" w:ascii="Times New Roman" w:hAnsi="Times New Roman"/>
          <w:b/>
          <w:bCs/>
          <w:sz w:val="28"/>
          <w:szCs w:val="28"/>
          <w:lang w:val="en-IN"/>
        </w:rPr>
        <w:t>Known issues</w:t>
      </w:r>
    </w:p>
    <w:p w14:paraId="4653C74B">
      <w:pPr>
        <w:rPr>
          <w:rFonts w:hint="default" w:ascii="Times New Roman" w:hAnsi="Times New Roman"/>
          <w:b/>
          <w:bCs/>
          <w:sz w:val="28"/>
          <w:szCs w:val="28"/>
          <w:lang w:val="en-IN"/>
        </w:rPr>
      </w:pPr>
      <w:r>
        <w:rPr>
          <w:rFonts w:hint="default" w:ascii="Times New Roman" w:hAnsi="Times New Roman"/>
          <w:b/>
          <w:bCs/>
          <w:sz w:val="28"/>
          <w:szCs w:val="28"/>
          <w:lang w:val="en-IN"/>
        </w:rPr>
        <w:t>Backend Issues</w:t>
      </w:r>
    </w:p>
    <w:p w14:paraId="25B89FAB">
      <w:pPr>
        <w:rPr>
          <w:rFonts w:hint="default" w:ascii="Times New Roman" w:hAnsi="Times New Roman"/>
          <w:b/>
          <w:bCs/>
          <w:sz w:val="28"/>
          <w:szCs w:val="28"/>
          <w:lang w:val="en-IN"/>
        </w:rPr>
      </w:pPr>
    </w:p>
    <w:p w14:paraId="208CB462">
      <w:pPr>
        <w:rPr>
          <w:rFonts w:hint="default" w:ascii="Times New Roman" w:hAnsi="Times New Roman"/>
          <w:b w:val="0"/>
          <w:bCs w:val="0"/>
          <w:sz w:val="28"/>
          <w:szCs w:val="28"/>
          <w:lang w:val="en-IN"/>
        </w:rPr>
      </w:pPr>
      <w:r>
        <w:rPr>
          <w:rFonts w:hint="default" w:ascii="Times New Roman" w:hAnsi="Times New Roman"/>
          <w:b/>
          <w:bCs/>
          <w:sz w:val="28"/>
          <w:szCs w:val="28"/>
          <w:lang w:val="en-IN"/>
        </w:rPr>
        <w:t>1. Authentication and Authorization</w:t>
      </w:r>
      <w:r>
        <w:rPr>
          <w:rFonts w:hint="default" w:ascii="Times New Roman" w:hAnsi="Times New Roman"/>
          <w:b w:val="0"/>
          <w:bCs w:val="0"/>
          <w:sz w:val="28"/>
          <w:szCs w:val="28"/>
          <w:lang w:val="en-IN"/>
        </w:rPr>
        <w:t>: Issues with authentication and authorization may arise, such as incorrect password hashing or inadequate role-based access control.</w:t>
      </w:r>
    </w:p>
    <w:p w14:paraId="2C4D6B3F">
      <w:pPr>
        <w:rPr>
          <w:rFonts w:hint="default" w:ascii="Times New Roman" w:hAnsi="Times New Roman"/>
          <w:b w:val="0"/>
          <w:bCs w:val="0"/>
          <w:sz w:val="28"/>
          <w:szCs w:val="28"/>
          <w:lang w:val="en-IN"/>
        </w:rPr>
      </w:pPr>
      <w:r>
        <w:rPr>
          <w:rFonts w:hint="default" w:ascii="Times New Roman" w:hAnsi="Times New Roman"/>
          <w:b/>
          <w:bCs/>
          <w:sz w:val="28"/>
          <w:szCs w:val="28"/>
          <w:lang w:val="en-IN"/>
        </w:rPr>
        <w:t>2. Database Connection:</w:t>
      </w:r>
      <w:r>
        <w:rPr>
          <w:rFonts w:hint="default" w:ascii="Times New Roman" w:hAnsi="Times New Roman"/>
          <w:b w:val="0"/>
          <w:bCs w:val="0"/>
          <w:sz w:val="28"/>
          <w:szCs w:val="28"/>
          <w:lang w:val="en-IN"/>
        </w:rPr>
        <w:t xml:space="preserve"> Problems with connecting to the MongoDB database may occur, such as incorrect connection strings or inadequate database permissions.</w:t>
      </w:r>
    </w:p>
    <w:p w14:paraId="0308C161">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3. API Endpoints: </w:t>
      </w:r>
      <w:r>
        <w:rPr>
          <w:rFonts w:hint="default" w:ascii="Times New Roman" w:hAnsi="Times New Roman"/>
          <w:b w:val="0"/>
          <w:bCs w:val="0"/>
          <w:sz w:val="28"/>
          <w:szCs w:val="28"/>
          <w:lang w:val="en-IN"/>
        </w:rPr>
        <w:t>Issues with API endpoints may arise, such as incorrect routing or inadequate error handling.</w:t>
      </w:r>
    </w:p>
    <w:p w14:paraId="662F27D2">
      <w:pPr>
        <w:rPr>
          <w:rFonts w:hint="default" w:ascii="Times New Roman" w:hAnsi="Times New Roman"/>
          <w:b w:val="0"/>
          <w:bCs w:val="0"/>
          <w:sz w:val="28"/>
          <w:szCs w:val="28"/>
          <w:lang w:val="en-IN"/>
        </w:rPr>
      </w:pPr>
      <w:r>
        <w:rPr>
          <w:rFonts w:hint="default" w:ascii="Times New Roman" w:hAnsi="Times New Roman"/>
          <w:b/>
          <w:bCs/>
          <w:sz w:val="28"/>
          <w:szCs w:val="28"/>
          <w:lang w:val="en-IN"/>
        </w:rPr>
        <w:t>4. Error Handling:</w:t>
      </w:r>
      <w:r>
        <w:rPr>
          <w:rFonts w:hint="default" w:ascii="Times New Roman" w:hAnsi="Times New Roman"/>
          <w:b w:val="0"/>
          <w:bCs w:val="0"/>
          <w:sz w:val="28"/>
          <w:szCs w:val="28"/>
          <w:lang w:val="en-IN"/>
        </w:rPr>
        <w:t xml:space="preserve"> Inadequate error handling may lead to issues with error messages, logging, and debugging.</w:t>
      </w:r>
    </w:p>
    <w:p w14:paraId="5E90AF0F">
      <w:pPr>
        <w:rPr>
          <w:rFonts w:hint="default" w:ascii="Times New Roman" w:hAnsi="Times New Roman"/>
          <w:b w:val="0"/>
          <w:bCs w:val="0"/>
          <w:sz w:val="28"/>
          <w:szCs w:val="28"/>
          <w:lang w:val="en-IN"/>
        </w:rPr>
      </w:pPr>
    </w:p>
    <w:p w14:paraId="414BB1C0">
      <w:pPr>
        <w:rPr>
          <w:rFonts w:hint="default" w:ascii="Times New Roman" w:hAnsi="Times New Roman"/>
          <w:b/>
          <w:bCs/>
          <w:sz w:val="28"/>
          <w:szCs w:val="28"/>
          <w:lang w:val="en-IN"/>
        </w:rPr>
      </w:pPr>
      <w:r>
        <w:rPr>
          <w:rFonts w:hint="default" w:ascii="Times New Roman" w:hAnsi="Times New Roman"/>
          <w:b/>
          <w:bCs/>
          <w:sz w:val="28"/>
          <w:szCs w:val="28"/>
          <w:lang w:val="en-IN"/>
        </w:rPr>
        <w:t>Frontend Issues</w:t>
      </w:r>
    </w:p>
    <w:p w14:paraId="3931E22E">
      <w:pPr>
        <w:rPr>
          <w:rFonts w:hint="default" w:ascii="Times New Roman" w:hAnsi="Times New Roman"/>
          <w:b/>
          <w:bCs/>
          <w:sz w:val="28"/>
          <w:szCs w:val="28"/>
          <w:lang w:val="en-IN"/>
        </w:rPr>
      </w:pPr>
    </w:p>
    <w:p w14:paraId="267459AA">
      <w:pPr>
        <w:rPr>
          <w:rFonts w:hint="default" w:ascii="Times New Roman" w:hAnsi="Times New Roman"/>
          <w:b w:val="0"/>
          <w:bCs w:val="0"/>
          <w:sz w:val="28"/>
          <w:szCs w:val="28"/>
          <w:lang w:val="en-IN"/>
        </w:rPr>
      </w:pPr>
      <w:r>
        <w:rPr>
          <w:rFonts w:hint="default" w:ascii="Times New Roman" w:hAnsi="Times New Roman"/>
          <w:b/>
          <w:bCs/>
          <w:sz w:val="28"/>
          <w:szCs w:val="28"/>
          <w:lang w:val="en-IN"/>
        </w:rPr>
        <w:t>1. Rendering and Layout:</w:t>
      </w:r>
      <w:r>
        <w:rPr>
          <w:rFonts w:hint="default" w:ascii="Times New Roman" w:hAnsi="Times New Roman"/>
          <w:b w:val="0"/>
          <w:bCs w:val="0"/>
          <w:sz w:val="28"/>
          <w:szCs w:val="28"/>
          <w:lang w:val="en-IN"/>
        </w:rPr>
        <w:t xml:space="preserve"> Issues with rendering and layout may arise, such as incorrect component rendering or inadequate styling.</w:t>
      </w:r>
    </w:p>
    <w:p w14:paraId="653CC2AE">
      <w:pPr>
        <w:rPr>
          <w:rFonts w:hint="default" w:ascii="Times New Roman" w:hAnsi="Times New Roman"/>
          <w:b/>
          <w:bCs/>
          <w:sz w:val="28"/>
          <w:szCs w:val="28"/>
          <w:lang w:val="en-IN"/>
        </w:rPr>
      </w:pPr>
      <w:r>
        <w:rPr>
          <w:rFonts w:hint="default" w:ascii="Times New Roman" w:hAnsi="Times New Roman"/>
          <w:b/>
          <w:bCs/>
          <w:sz w:val="28"/>
          <w:szCs w:val="28"/>
          <w:lang w:val="en-IN"/>
        </w:rPr>
        <w:t>2. State Management:</w:t>
      </w:r>
      <w:r>
        <w:rPr>
          <w:rFonts w:hint="default" w:ascii="Times New Roman" w:hAnsi="Times New Roman"/>
          <w:b w:val="0"/>
          <w:bCs w:val="0"/>
          <w:sz w:val="28"/>
          <w:szCs w:val="28"/>
          <w:lang w:val="en-IN"/>
        </w:rPr>
        <w:t xml:space="preserve"> Problems with state management may occur, such as incorrect state updates or inadequate state synchronization.</w:t>
      </w:r>
    </w:p>
    <w:p w14:paraId="61E52932">
      <w:pPr>
        <w:rPr>
          <w:rFonts w:hint="default" w:ascii="Times New Roman" w:hAnsi="Times New Roman"/>
          <w:b/>
          <w:bCs/>
          <w:sz w:val="28"/>
          <w:szCs w:val="28"/>
          <w:lang w:val="en-IN"/>
        </w:rPr>
      </w:pPr>
      <w:r>
        <w:rPr>
          <w:rFonts w:hint="default" w:ascii="Times New Roman" w:hAnsi="Times New Roman"/>
          <w:b/>
          <w:bCs/>
          <w:sz w:val="28"/>
          <w:szCs w:val="28"/>
          <w:lang w:val="en-IN"/>
        </w:rPr>
        <w:t xml:space="preserve">3. Event Handling: </w:t>
      </w:r>
      <w:r>
        <w:rPr>
          <w:rFonts w:hint="default" w:ascii="Times New Roman" w:hAnsi="Times New Roman"/>
          <w:b w:val="0"/>
          <w:bCs w:val="0"/>
          <w:sz w:val="28"/>
          <w:szCs w:val="28"/>
          <w:lang w:val="en-IN"/>
        </w:rPr>
        <w:t>Issues with event handling may arise, such as incorrect event listeners or inadequate event handling logic</w:t>
      </w:r>
      <w:r>
        <w:rPr>
          <w:rFonts w:hint="default" w:ascii="Times New Roman" w:hAnsi="Times New Roman"/>
          <w:b/>
          <w:bCs/>
          <w:sz w:val="28"/>
          <w:szCs w:val="28"/>
          <w:lang w:val="en-IN"/>
        </w:rPr>
        <w:t>.</w:t>
      </w:r>
    </w:p>
    <w:p w14:paraId="576696FA">
      <w:pPr>
        <w:rPr>
          <w:rFonts w:hint="default" w:ascii="Times New Roman" w:hAnsi="Times New Roman"/>
          <w:b w:val="0"/>
          <w:bCs w:val="0"/>
          <w:sz w:val="28"/>
          <w:szCs w:val="28"/>
          <w:lang w:val="en-IN"/>
        </w:rPr>
      </w:pPr>
      <w:r>
        <w:rPr>
          <w:rFonts w:hint="default" w:ascii="Times New Roman" w:hAnsi="Times New Roman"/>
          <w:b/>
          <w:bCs/>
          <w:sz w:val="28"/>
          <w:szCs w:val="28"/>
          <w:lang w:val="en-IN"/>
        </w:rPr>
        <w:t>4. Browser Compatibility:</w:t>
      </w:r>
      <w:r>
        <w:rPr>
          <w:rFonts w:hint="default" w:ascii="Times New Roman" w:hAnsi="Times New Roman"/>
          <w:b w:val="0"/>
          <w:bCs w:val="0"/>
          <w:sz w:val="28"/>
          <w:szCs w:val="28"/>
          <w:lang w:val="en-IN"/>
        </w:rPr>
        <w:t xml:space="preserve"> Inadequate browser compatibility may lead to issues with rendering, layout, and functionality.</w:t>
      </w:r>
    </w:p>
    <w:p w14:paraId="7038F889">
      <w:pPr>
        <w:rPr>
          <w:rFonts w:hint="default" w:ascii="Times New Roman" w:hAnsi="Times New Roman"/>
          <w:b w:val="0"/>
          <w:bCs w:val="0"/>
          <w:sz w:val="28"/>
          <w:szCs w:val="28"/>
          <w:lang w:val="en-IN"/>
        </w:rPr>
      </w:pPr>
    </w:p>
    <w:p w14:paraId="7B250A01">
      <w:pPr>
        <w:rPr>
          <w:rFonts w:hint="default" w:ascii="Times New Roman" w:hAnsi="Times New Roman"/>
          <w:b/>
          <w:bCs/>
          <w:sz w:val="28"/>
          <w:szCs w:val="28"/>
          <w:lang w:val="en-IN"/>
        </w:rPr>
      </w:pPr>
      <w:r>
        <w:rPr>
          <w:rFonts w:hint="default" w:ascii="Times New Roman" w:hAnsi="Times New Roman"/>
          <w:b/>
          <w:bCs/>
          <w:sz w:val="28"/>
          <w:szCs w:val="28"/>
          <w:lang w:val="en-IN"/>
        </w:rPr>
        <w:t>Database Issues</w:t>
      </w:r>
    </w:p>
    <w:p w14:paraId="76B43DDA">
      <w:pPr>
        <w:rPr>
          <w:rFonts w:hint="default" w:ascii="Times New Roman" w:hAnsi="Times New Roman"/>
          <w:b/>
          <w:bCs/>
          <w:sz w:val="28"/>
          <w:szCs w:val="28"/>
          <w:lang w:val="en-IN"/>
        </w:rPr>
      </w:pPr>
    </w:p>
    <w:p w14:paraId="656F9177">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1. Data Modeling: </w:t>
      </w:r>
      <w:r>
        <w:rPr>
          <w:rFonts w:hint="default" w:ascii="Times New Roman" w:hAnsi="Times New Roman"/>
          <w:b w:val="0"/>
          <w:bCs w:val="0"/>
          <w:sz w:val="28"/>
          <w:szCs w:val="28"/>
          <w:lang w:val="en-IN"/>
        </w:rPr>
        <w:t>Issues with data modeling may arise, such as incorrect schema design or inadequate data normalization.</w:t>
      </w:r>
    </w:p>
    <w:p w14:paraId="299FE154">
      <w:pPr>
        <w:rPr>
          <w:rFonts w:hint="default" w:ascii="Times New Roman" w:hAnsi="Times New Roman"/>
          <w:b w:val="0"/>
          <w:bCs w:val="0"/>
          <w:sz w:val="28"/>
          <w:szCs w:val="28"/>
          <w:lang w:val="en-IN"/>
        </w:rPr>
      </w:pPr>
      <w:r>
        <w:rPr>
          <w:rFonts w:hint="default" w:ascii="Times New Roman" w:hAnsi="Times New Roman"/>
          <w:b/>
          <w:bCs/>
          <w:sz w:val="28"/>
          <w:szCs w:val="28"/>
          <w:lang w:val="en-IN"/>
        </w:rPr>
        <w:t>2. Data Validation</w:t>
      </w:r>
      <w:r>
        <w:rPr>
          <w:rFonts w:hint="default" w:ascii="Times New Roman" w:hAnsi="Times New Roman"/>
          <w:b w:val="0"/>
          <w:bCs w:val="0"/>
          <w:sz w:val="28"/>
          <w:szCs w:val="28"/>
          <w:lang w:val="en-IN"/>
        </w:rPr>
        <w:t>: Problems with data validation may occur, such as incorrect data types or inadequate validation logic.</w:t>
      </w:r>
    </w:p>
    <w:p w14:paraId="5FED723A">
      <w:pPr>
        <w:rPr>
          <w:rFonts w:hint="default" w:ascii="Times New Roman" w:hAnsi="Times New Roman"/>
          <w:b w:val="0"/>
          <w:bCs w:val="0"/>
          <w:sz w:val="28"/>
          <w:szCs w:val="28"/>
          <w:lang w:val="en-IN"/>
        </w:rPr>
      </w:pPr>
      <w:r>
        <w:rPr>
          <w:rFonts w:hint="default" w:ascii="Times New Roman" w:hAnsi="Times New Roman"/>
          <w:b/>
          <w:bCs/>
          <w:sz w:val="28"/>
          <w:szCs w:val="28"/>
          <w:lang w:val="en-IN"/>
        </w:rPr>
        <w:t>3. Data Indexing:</w:t>
      </w:r>
      <w:r>
        <w:rPr>
          <w:rFonts w:hint="default" w:ascii="Times New Roman" w:hAnsi="Times New Roman"/>
          <w:b w:val="0"/>
          <w:bCs w:val="0"/>
          <w:sz w:val="28"/>
          <w:szCs w:val="28"/>
          <w:lang w:val="en-IN"/>
        </w:rPr>
        <w:t xml:space="preserve"> Issues with data indexing may arise, such as incorrect indexing or inadequate indexing strategies.</w:t>
      </w:r>
    </w:p>
    <w:p w14:paraId="56675363">
      <w:pPr>
        <w:rPr>
          <w:rFonts w:hint="default" w:ascii="Times New Roman" w:hAnsi="Times New Roman"/>
          <w:b w:val="0"/>
          <w:bCs w:val="0"/>
          <w:sz w:val="28"/>
          <w:szCs w:val="28"/>
          <w:lang w:val="en-IN"/>
        </w:rPr>
      </w:pPr>
      <w:r>
        <w:rPr>
          <w:rFonts w:hint="default" w:ascii="Times New Roman" w:hAnsi="Times New Roman"/>
          <w:b/>
          <w:bCs/>
          <w:sz w:val="28"/>
          <w:szCs w:val="28"/>
          <w:lang w:val="en-IN"/>
        </w:rPr>
        <w:t>4. Data Backup and Recovery:</w:t>
      </w:r>
      <w:r>
        <w:rPr>
          <w:rFonts w:hint="default" w:ascii="Times New Roman" w:hAnsi="Times New Roman"/>
          <w:b w:val="0"/>
          <w:bCs w:val="0"/>
          <w:sz w:val="28"/>
          <w:szCs w:val="28"/>
          <w:lang w:val="en-IN"/>
        </w:rPr>
        <w:t xml:space="preserve"> Inadequate data backup and recovery strategies may lead to issues with data loss and system downtime.</w:t>
      </w:r>
    </w:p>
    <w:p w14:paraId="03014211">
      <w:pPr>
        <w:rPr>
          <w:rFonts w:hint="default" w:ascii="Times New Roman" w:hAnsi="Times New Roman"/>
          <w:b w:val="0"/>
          <w:bCs w:val="0"/>
          <w:sz w:val="28"/>
          <w:szCs w:val="28"/>
          <w:lang w:val="en-IN"/>
        </w:rPr>
      </w:pPr>
    </w:p>
    <w:p w14:paraId="4BA12361">
      <w:pPr>
        <w:rPr>
          <w:rFonts w:hint="default" w:ascii="Times New Roman" w:hAnsi="Times New Roman"/>
          <w:b/>
          <w:bCs/>
          <w:sz w:val="28"/>
          <w:szCs w:val="28"/>
          <w:lang w:val="en-IN"/>
        </w:rPr>
      </w:pPr>
      <w:r>
        <w:rPr>
          <w:rFonts w:hint="default" w:ascii="Times New Roman" w:hAnsi="Times New Roman"/>
          <w:b/>
          <w:bCs/>
          <w:sz w:val="28"/>
          <w:szCs w:val="28"/>
          <w:lang w:val="en-IN"/>
        </w:rPr>
        <w:t>Security Issues</w:t>
      </w:r>
    </w:p>
    <w:p w14:paraId="4620ADC7">
      <w:pPr>
        <w:rPr>
          <w:rFonts w:hint="default" w:ascii="Times New Roman" w:hAnsi="Times New Roman"/>
          <w:b/>
          <w:bCs/>
          <w:sz w:val="28"/>
          <w:szCs w:val="28"/>
          <w:lang w:val="en-IN"/>
        </w:rPr>
      </w:pPr>
    </w:p>
    <w:p w14:paraId="7C8D9807">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1. Authentication and Authorization: </w:t>
      </w:r>
      <w:r>
        <w:rPr>
          <w:rFonts w:hint="default" w:ascii="Times New Roman" w:hAnsi="Times New Roman"/>
          <w:b w:val="0"/>
          <w:bCs w:val="0"/>
          <w:sz w:val="28"/>
          <w:szCs w:val="28"/>
          <w:lang w:val="en-IN"/>
        </w:rPr>
        <w:t>Issues with authentication and authorization may arise, such as incorrect password hashing or inadequate role-based access control.</w:t>
      </w:r>
    </w:p>
    <w:p w14:paraId="5B3887C2">
      <w:pPr>
        <w:rPr>
          <w:rFonts w:hint="default" w:ascii="Times New Roman" w:hAnsi="Times New Roman"/>
          <w:b w:val="0"/>
          <w:bCs w:val="0"/>
          <w:sz w:val="28"/>
          <w:szCs w:val="28"/>
          <w:lang w:val="en-IN"/>
        </w:rPr>
      </w:pPr>
      <w:r>
        <w:rPr>
          <w:rFonts w:hint="default" w:ascii="Times New Roman" w:hAnsi="Times New Roman"/>
          <w:b/>
          <w:bCs/>
          <w:sz w:val="28"/>
          <w:szCs w:val="28"/>
          <w:lang w:val="en-IN"/>
        </w:rPr>
        <w:t>2. Input Validation and Sanitization:</w:t>
      </w:r>
      <w:r>
        <w:rPr>
          <w:rFonts w:hint="default" w:ascii="Times New Roman" w:hAnsi="Times New Roman"/>
          <w:b w:val="0"/>
          <w:bCs w:val="0"/>
          <w:sz w:val="28"/>
          <w:szCs w:val="28"/>
          <w:lang w:val="en-IN"/>
        </w:rPr>
        <w:t xml:space="preserve"> Problems with input validation and sanitization may occur, such as incorrect input validation or inadequate sanitization logic.</w:t>
      </w:r>
    </w:p>
    <w:p w14:paraId="2FF3929C">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3. Cross-Site Scripting (XSS): </w:t>
      </w:r>
      <w:r>
        <w:rPr>
          <w:rFonts w:hint="default" w:ascii="Times New Roman" w:hAnsi="Times New Roman"/>
          <w:b w:val="0"/>
          <w:bCs w:val="0"/>
          <w:sz w:val="28"/>
          <w:szCs w:val="28"/>
          <w:lang w:val="en-IN"/>
        </w:rPr>
        <w:t>Issues with XSS may arise, such as incorrect output encoding or inadequate XSS protection.</w:t>
      </w:r>
    </w:p>
    <w:p w14:paraId="5222EA3B">
      <w:pPr>
        <w:rPr>
          <w:rFonts w:hint="default" w:ascii="Times New Roman" w:hAnsi="Times New Roman"/>
          <w:b w:val="0"/>
          <w:bCs w:val="0"/>
          <w:sz w:val="28"/>
          <w:szCs w:val="28"/>
          <w:lang w:val="en-IN"/>
        </w:rPr>
      </w:pPr>
      <w:r>
        <w:rPr>
          <w:rFonts w:hint="default" w:ascii="Times New Roman" w:hAnsi="Times New Roman"/>
          <w:b/>
          <w:bCs/>
          <w:sz w:val="28"/>
          <w:szCs w:val="28"/>
          <w:lang w:val="en-IN"/>
        </w:rPr>
        <w:t>4. Cross-Site Request Forgery (CSRF)</w:t>
      </w:r>
      <w:r>
        <w:rPr>
          <w:rFonts w:hint="default" w:ascii="Times New Roman" w:hAnsi="Times New Roman"/>
          <w:b w:val="0"/>
          <w:bCs w:val="0"/>
          <w:sz w:val="28"/>
          <w:szCs w:val="28"/>
          <w:lang w:val="en-IN"/>
        </w:rPr>
        <w:t>: Problems with CSRF may occur, such as incorrect token validation or inadequate CSRF protection.</w:t>
      </w:r>
    </w:p>
    <w:p w14:paraId="187DA9CE">
      <w:pPr>
        <w:rPr>
          <w:rFonts w:hint="default" w:ascii="Times New Roman" w:hAnsi="Times New Roman"/>
          <w:b/>
          <w:bCs/>
          <w:sz w:val="28"/>
          <w:szCs w:val="28"/>
          <w:lang w:val="en-IN"/>
        </w:rPr>
      </w:pPr>
    </w:p>
    <w:p w14:paraId="1691E6E0">
      <w:pPr>
        <w:rPr>
          <w:rFonts w:hint="default" w:ascii="Times New Roman" w:hAnsi="Times New Roman"/>
          <w:b/>
          <w:bCs/>
          <w:sz w:val="28"/>
          <w:szCs w:val="28"/>
          <w:lang w:val="en-IN"/>
        </w:rPr>
      </w:pPr>
      <w:r>
        <w:rPr>
          <w:rFonts w:hint="default" w:ascii="Times New Roman" w:hAnsi="Times New Roman"/>
          <w:b/>
          <w:bCs/>
          <w:sz w:val="28"/>
          <w:szCs w:val="28"/>
          <w:lang w:val="en-IN"/>
        </w:rPr>
        <w:t>Performance Issues</w:t>
      </w:r>
    </w:p>
    <w:p w14:paraId="458CE868">
      <w:pPr>
        <w:rPr>
          <w:rFonts w:hint="default" w:ascii="Times New Roman" w:hAnsi="Times New Roman"/>
          <w:b/>
          <w:bCs/>
          <w:sz w:val="28"/>
          <w:szCs w:val="28"/>
          <w:lang w:val="en-IN"/>
        </w:rPr>
      </w:pPr>
    </w:p>
    <w:p w14:paraId="2D494887">
      <w:pPr>
        <w:rPr>
          <w:rFonts w:hint="default" w:ascii="Times New Roman" w:hAnsi="Times New Roman"/>
          <w:b w:val="0"/>
          <w:bCs w:val="0"/>
          <w:sz w:val="28"/>
          <w:szCs w:val="28"/>
          <w:lang w:val="en-IN"/>
        </w:rPr>
      </w:pPr>
      <w:r>
        <w:rPr>
          <w:rFonts w:hint="default" w:ascii="Times New Roman" w:hAnsi="Times New Roman"/>
          <w:b/>
          <w:bCs/>
          <w:sz w:val="28"/>
          <w:szCs w:val="28"/>
          <w:lang w:val="en-IN"/>
        </w:rPr>
        <w:t>1. Slow API Endpoints:</w:t>
      </w:r>
      <w:r>
        <w:rPr>
          <w:rFonts w:hint="default" w:ascii="Times New Roman" w:hAnsi="Times New Roman"/>
          <w:b w:val="0"/>
          <w:bCs w:val="0"/>
          <w:sz w:val="28"/>
          <w:szCs w:val="28"/>
          <w:lang w:val="en-IN"/>
        </w:rPr>
        <w:t xml:space="preserve"> Issues with slow API endpoints may arise, such as incorrect database queries or inadequate caching strategies.</w:t>
      </w:r>
    </w:p>
    <w:p w14:paraId="49D8D7F8">
      <w:pPr>
        <w:rPr>
          <w:rFonts w:hint="default" w:ascii="Times New Roman" w:hAnsi="Times New Roman"/>
          <w:b w:val="0"/>
          <w:bCs w:val="0"/>
          <w:sz w:val="28"/>
          <w:szCs w:val="28"/>
          <w:lang w:val="en-IN"/>
        </w:rPr>
      </w:pPr>
      <w:r>
        <w:rPr>
          <w:rFonts w:hint="default" w:ascii="Times New Roman" w:hAnsi="Times New Roman"/>
          <w:b/>
          <w:bCs/>
          <w:sz w:val="28"/>
          <w:szCs w:val="28"/>
          <w:lang w:val="en-IN"/>
        </w:rPr>
        <w:t>2. Inadequate Indexing:</w:t>
      </w:r>
      <w:r>
        <w:rPr>
          <w:rFonts w:hint="default" w:ascii="Times New Roman" w:hAnsi="Times New Roman"/>
          <w:b w:val="0"/>
          <w:bCs w:val="0"/>
          <w:sz w:val="28"/>
          <w:szCs w:val="28"/>
          <w:lang w:val="en-IN"/>
        </w:rPr>
        <w:t xml:space="preserve"> Problems with inadequate indexing may occur, such as incorrect indexing or inadequate indexing strategies.</w:t>
      </w:r>
    </w:p>
    <w:p w14:paraId="38BBA11A">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3. Inadequate Caching: </w:t>
      </w:r>
      <w:r>
        <w:rPr>
          <w:rFonts w:hint="default" w:ascii="Times New Roman" w:hAnsi="Times New Roman"/>
          <w:b w:val="0"/>
          <w:bCs w:val="0"/>
          <w:sz w:val="28"/>
          <w:szCs w:val="28"/>
          <w:lang w:val="en-IN"/>
        </w:rPr>
        <w:t>Issues with inadequate caching may arise, such as incorrect caching strategies or inadequate cache invalidation.</w:t>
      </w:r>
    </w:p>
    <w:p w14:paraId="4AB61A6D">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4. High Server Load: </w:t>
      </w:r>
      <w:r>
        <w:rPr>
          <w:rFonts w:hint="default" w:ascii="Times New Roman" w:hAnsi="Times New Roman"/>
          <w:b w:val="0"/>
          <w:bCs w:val="0"/>
          <w:sz w:val="28"/>
          <w:szCs w:val="28"/>
          <w:lang w:val="en-IN"/>
        </w:rPr>
        <w:t>Problems with high server load may occur, such as incorrect server configuration or inadequate load balancing strategies.</w:t>
      </w:r>
    </w:p>
    <w:p w14:paraId="4F95A55F">
      <w:pPr>
        <w:rPr>
          <w:rFonts w:hint="default" w:ascii="Times New Roman" w:hAnsi="Times New Roman"/>
          <w:b/>
          <w:bCs/>
          <w:sz w:val="28"/>
          <w:szCs w:val="28"/>
          <w:lang w:val="en-IN"/>
        </w:rPr>
      </w:pPr>
    </w:p>
    <w:p w14:paraId="23284562">
      <w:pPr>
        <w:rPr>
          <w:rFonts w:hint="default" w:ascii="Times New Roman" w:hAnsi="Times New Roman"/>
          <w:b/>
          <w:bCs/>
          <w:sz w:val="28"/>
          <w:szCs w:val="28"/>
          <w:lang w:val="en-IN"/>
        </w:rPr>
      </w:pPr>
      <w:r>
        <w:rPr>
          <w:rFonts w:hint="default" w:ascii="Times New Roman" w:hAnsi="Times New Roman"/>
          <w:b/>
          <w:bCs/>
          <w:sz w:val="28"/>
          <w:szCs w:val="28"/>
          <w:lang w:val="en-IN"/>
        </w:rPr>
        <w:t>Future Enhancements:</w:t>
      </w:r>
    </w:p>
    <w:p w14:paraId="14FDB955">
      <w:pPr>
        <w:rPr>
          <w:rFonts w:hint="default" w:ascii="Times New Roman" w:hAnsi="Times New Roman"/>
          <w:b/>
          <w:bCs/>
          <w:sz w:val="28"/>
          <w:szCs w:val="28"/>
          <w:lang w:val="en-IN"/>
        </w:rPr>
      </w:pPr>
      <w:r>
        <w:rPr>
          <w:rFonts w:hint="default" w:ascii="Times New Roman" w:hAnsi="Times New Roman"/>
          <w:b/>
          <w:bCs/>
          <w:sz w:val="28"/>
          <w:szCs w:val="28"/>
          <w:lang w:val="en-IN"/>
        </w:rPr>
        <w:t>Integrations</w:t>
      </w:r>
    </w:p>
    <w:p w14:paraId="5EDEA95D">
      <w:pPr>
        <w:rPr>
          <w:rFonts w:hint="default" w:ascii="Times New Roman" w:hAnsi="Times New Roman"/>
          <w:b/>
          <w:bCs/>
          <w:sz w:val="28"/>
          <w:szCs w:val="28"/>
          <w:lang w:val="en-IN"/>
        </w:rPr>
      </w:pPr>
    </w:p>
    <w:p w14:paraId="347E916C">
      <w:pPr>
        <w:rPr>
          <w:rFonts w:hint="default" w:ascii="Times New Roman" w:hAnsi="Times New Roman"/>
          <w:b w:val="0"/>
          <w:bCs w:val="0"/>
          <w:sz w:val="28"/>
          <w:szCs w:val="28"/>
          <w:lang w:val="en-IN"/>
        </w:rPr>
      </w:pPr>
      <w:r>
        <w:rPr>
          <w:rFonts w:hint="default" w:ascii="Times New Roman" w:hAnsi="Times New Roman"/>
          <w:b/>
          <w:bCs/>
          <w:sz w:val="28"/>
          <w:szCs w:val="28"/>
          <w:lang w:val="en-IN"/>
        </w:rPr>
        <w:t>1. Social Media Integration:</w:t>
      </w:r>
      <w:r>
        <w:rPr>
          <w:rFonts w:hint="default" w:ascii="Times New Roman" w:hAnsi="Times New Roman"/>
          <w:b w:val="0"/>
          <w:bCs w:val="0"/>
          <w:sz w:val="28"/>
          <w:szCs w:val="28"/>
          <w:lang w:val="en-IN"/>
        </w:rPr>
        <w:t xml:space="preserve"> Integrate the system with social media platforms to allow users to register complaints directly from social media.</w:t>
      </w:r>
    </w:p>
    <w:p w14:paraId="7C013035">
      <w:pPr>
        <w:rPr>
          <w:rFonts w:hint="default" w:ascii="Times New Roman" w:hAnsi="Times New Roman"/>
          <w:b/>
          <w:bCs/>
          <w:sz w:val="28"/>
          <w:szCs w:val="28"/>
          <w:lang w:val="en-IN"/>
        </w:rPr>
      </w:pPr>
      <w:r>
        <w:rPr>
          <w:rFonts w:hint="default" w:ascii="Times New Roman" w:hAnsi="Times New Roman"/>
          <w:b/>
          <w:bCs/>
          <w:sz w:val="28"/>
          <w:szCs w:val="28"/>
          <w:lang w:val="en-IN"/>
        </w:rPr>
        <w:t xml:space="preserve">2. Email Integration: </w:t>
      </w:r>
      <w:r>
        <w:rPr>
          <w:rFonts w:hint="default" w:ascii="Times New Roman" w:hAnsi="Times New Roman"/>
          <w:b w:val="0"/>
          <w:bCs w:val="0"/>
          <w:sz w:val="28"/>
          <w:szCs w:val="28"/>
          <w:lang w:val="en-IN"/>
        </w:rPr>
        <w:t>Integrate the system with email services to send automated notifications and updates to users and administrators.</w:t>
      </w:r>
    </w:p>
    <w:p w14:paraId="5A7063D1">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3. SMS Integration: </w:t>
      </w:r>
      <w:r>
        <w:rPr>
          <w:rFonts w:hint="default" w:ascii="Times New Roman" w:hAnsi="Times New Roman"/>
          <w:b w:val="0"/>
          <w:bCs w:val="0"/>
          <w:sz w:val="28"/>
          <w:szCs w:val="28"/>
          <w:lang w:val="en-IN"/>
        </w:rPr>
        <w:t>Integrate the system with SMS services to send automated notifications and updates to users and administrators.</w:t>
      </w:r>
    </w:p>
    <w:p w14:paraId="64991B86">
      <w:pPr>
        <w:rPr>
          <w:rFonts w:hint="default" w:ascii="Times New Roman" w:hAnsi="Times New Roman"/>
          <w:b w:val="0"/>
          <w:bCs w:val="0"/>
          <w:sz w:val="28"/>
          <w:szCs w:val="28"/>
          <w:lang w:val="en-IN"/>
        </w:rPr>
      </w:pPr>
      <w:r>
        <w:rPr>
          <w:rFonts w:hint="default" w:ascii="Times New Roman" w:hAnsi="Times New Roman"/>
          <w:b/>
          <w:bCs/>
          <w:sz w:val="28"/>
          <w:szCs w:val="28"/>
          <w:lang w:val="en-IN"/>
        </w:rPr>
        <w:t>4. Google Maps Integration:</w:t>
      </w:r>
      <w:r>
        <w:rPr>
          <w:rFonts w:hint="default" w:ascii="Times New Roman" w:hAnsi="Times New Roman"/>
          <w:b w:val="0"/>
          <w:bCs w:val="0"/>
          <w:sz w:val="28"/>
          <w:szCs w:val="28"/>
          <w:lang w:val="en-IN"/>
        </w:rPr>
        <w:t xml:space="preserve"> Integrate the system with Google Maps to allow users to register complaints with location-specific information.</w:t>
      </w:r>
    </w:p>
    <w:p w14:paraId="13C5EE8C">
      <w:pPr>
        <w:rPr>
          <w:rFonts w:hint="default" w:ascii="Times New Roman" w:hAnsi="Times New Roman"/>
          <w:b/>
          <w:bCs/>
          <w:sz w:val="28"/>
          <w:szCs w:val="28"/>
          <w:lang w:val="en-IN"/>
        </w:rPr>
      </w:pPr>
    </w:p>
    <w:p w14:paraId="797B5B7F">
      <w:pPr>
        <w:rPr>
          <w:rFonts w:hint="default" w:ascii="Times New Roman" w:hAnsi="Times New Roman"/>
          <w:b/>
          <w:bCs/>
          <w:sz w:val="28"/>
          <w:szCs w:val="28"/>
          <w:lang w:val="en-IN"/>
        </w:rPr>
      </w:pPr>
      <w:r>
        <w:rPr>
          <w:rFonts w:hint="default" w:ascii="Times New Roman" w:hAnsi="Times New Roman"/>
          <w:b/>
          <w:bCs/>
          <w:sz w:val="28"/>
          <w:szCs w:val="28"/>
          <w:lang w:val="en-IN"/>
        </w:rPr>
        <w:t>Artificial Intelligence (AI) and Machine Learning (ML) Integration</w:t>
      </w:r>
    </w:p>
    <w:p w14:paraId="56B0DA8A">
      <w:pPr>
        <w:rPr>
          <w:rFonts w:hint="default" w:ascii="Times New Roman" w:hAnsi="Times New Roman"/>
          <w:b/>
          <w:bCs/>
          <w:sz w:val="28"/>
          <w:szCs w:val="28"/>
          <w:lang w:val="en-IN"/>
        </w:rPr>
      </w:pPr>
    </w:p>
    <w:p w14:paraId="0490D4FC">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1. Chatbots: </w:t>
      </w:r>
      <w:r>
        <w:rPr>
          <w:rFonts w:hint="default" w:ascii="Times New Roman" w:hAnsi="Times New Roman"/>
          <w:b w:val="0"/>
          <w:bCs w:val="0"/>
          <w:sz w:val="28"/>
          <w:szCs w:val="28"/>
          <w:lang w:val="en-IN"/>
        </w:rPr>
        <w:t>Integrate chatbots to provide automated support and assistance to users.</w:t>
      </w:r>
    </w:p>
    <w:p w14:paraId="324AFE3B">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2. Sentiment Analysis: </w:t>
      </w:r>
      <w:r>
        <w:rPr>
          <w:rFonts w:hint="default" w:ascii="Times New Roman" w:hAnsi="Times New Roman"/>
          <w:b w:val="0"/>
          <w:bCs w:val="0"/>
          <w:sz w:val="28"/>
          <w:szCs w:val="28"/>
          <w:lang w:val="en-IN"/>
        </w:rPr>
        <w:t>Integrate sentiment analysis to analyze user feedback and complaints.</w:t>
      </w:r>
    </w:p>
    <w:p w14:paraId="03464B00">
      <w:pPr>
        <w:rPr>
          <w:rFonts w:hint="default" w:ascii="Times New Roman" w:hAnsi="Times New Roman"/>
          <w:b w:val="0"/>
          <w:bCs w:val="0"/>
          <w:sz w:val="28"/>
          <w:szCs w:val="28"/>
          <w:lang w:val="en-IN"/>
        </w:rPr>
      </w:pPr>
      <w:r>
        <w:rPr>
          <w:rFonts w:hint="default" w:ascii="Times New Roman" w:hAnsi="Times New Roman"/>
          <w:b/>
          <w:bCs/>
          <w:sz w:val="28"/>
          <w:szCs w:val="28"/>
          <w:lang w:val="en-IN"/>
        </w:rPr>
        <w:t>3. Predictive Analytics:</w:t>
      </w:r>
      <w:r>
        <w:rPr>
          <w:rFonts w:hint="default" w:ascii="Times New Roman" w:hAnsi="Times New Roman"/>
          <w:b w:val="0"/>
          <w:bCs w:val="0"/>
          <w:sz w:val="28"/>
          <w:szCs w:val="28"/>
          <w:lang w:val="en-IN"/>
        </w:rPr>
        <w:t xml:space="preserve"> Integrate predictive analytics to predict and prevent potential complaints.</w:t>
      </w:r>
    </w:p>
    <w:p w14:paraId="260DB8CC">
      <w:pPr>
        <w:rPr>
          <w:rFonts w:hint="default" w:ascii="Times New Roman" w:hAnsi="Times New Roman"/>
          <w:b w:val="0"/>
          <w:bCs w:val="0"/>
          <w:sz w:val="28"/>
          <w:szCs w:val="28"/>
          <w:lang w:val="en-IN"/>
        </w:rPr>
      </w:pPr>
    </w:p>
    <w:p w14:paraId="0AC1B68C">
      <w:pPr>
        <w:rPr>
          <w:rFonts w:hint="default" w:ascii="Times New Roman" w:hAnsi="Times New Roman"/>
          <w:b/>
          <w:bCs/>
          <w:sz w:val="28"/>
          <w:szCs w:val="28"/>
          <w:lang w:val="en-IN"/>
        </w:rPr>
      </w:pPr>
      <w:r>
        <w:rPr>
          <w:rFonts w:hint="default" w:ascii="Times New Roman" w:hAnsi="Times New Roman"/>
          <w:b/>
          <w:bCs/>
          <w:sz w:val="28"/>
          <w:szCs w:val="28"/>
          <w:lang w:val="en-IN"/>
        </w:rPr>
        <w:t>Security Enhancements</w:t>
      </w:r>
    </w:p>
    <w:p w14:paraId="0E8FB6E7">
      <w:pPr>
        <w:rPr>
          <w:rFonts w:hint="default" w:ascii="Times New Roman" w:hAnsi="Times New Roman"/>
          <w:b/>
          <w:bCs/>
          <w:sz w:val="28"/>
          <w:szCs w:val="28"/>
          <w:lang w:val="en-IN"/>
        </w:rPr>
      </w:pPr>
    </w:p>
    <w:p w14:paraId="7B5E4491">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1. Two-Factor Authentication (2FA): </w:t>
      </w:r>
      <w:r>
        <w:rPr>
          <w:rFonts w:hint="default" w:ascii="Times New Roman" w:hAnsi="Times New Roman"/>
          <w:b w:val="0"/>
          <w:bCs w:val="0"/>
          <w:sz w:val="28"/>
          <w:szCs w:val="28"/>
          <w:lang w:val="en-IN"/>
        </w:rPr>
        <w:t>Implement 2FA to provide an additional layer of security for user authentication.</w:t>
      </w:r>
    </w:p>
    <w:p w14:paraId="3EC6E469">
      <w:pPr>
        <w:rPr>
          <w:rFonts w:hint="default" w:ascii="Times New Roman" w:hAnsi="Times New Roman"/>
          <w:b w:val="0"/>
          <w:bCs w:val="0"/>
          <w:sz w:val="28"/>
          <w:szCs w:val="28"/>
          <w:lang w:val="en-IN"/>
        </w:rPr>
      </w:pPr>
      <w:r>
        <w:rPr>
          <w:rFonts w:hint="default" w:ascii="Times New Roman" w:hAnsi="Times New Roman"/>
          <w:b/>
          <w:bCs/>
          <w:sz w:val="28"/>
          <w:szCs w:val="28"/>
          <w:lang w:val="en-IN"/>
        </w:rPr>
        <w:t>2. Encryption:</w:t>
      </w:r>
      <w:r>
        <w:rPr>
          <w:rFonts w:hint="default" w:ascii="Times New Roman" w:hAnsi="Times New Roman"/>
          <w:b w:val="0"/>
          <w:bCs w:val="0"/>
          <w:sz w:val="28"/>
          <w:szCs w:val="28"/>
          <w:lang w:val="en-IN"/>
        </w:rPr>
        <w:t xml:space="preserve"> Implement encryption to protect sensitive user data.</w:t>
      </w:r>
    </w:p>
    <w:p w14:paraId="028EB2AA">
      <w:pPr>
        <w:rPr>
          <w:rFonts w:hint="default" w:ascii="Times New Roman" w:hAnsi="Times New Roman"/>
          <w:b w:val="0"/>
          <w:bCs w:val="0"/>
          <w:sz w:val="28"/>
          <w:szCs w:val="28"/>
          <w:lang w:val="en-IN"/>
        </w:rPr>
      </w:pPr>
      <w:r>
        <w:rPr>
          <w:rFonts w:hint="default" w:ascii="Times New Roman" w:hAnsi="Times New Roman"/>
          <w:b/>
          <w:bCs/>
          <w:sz w:val="28"/>
          <w:szCs w:val="28"/>
          <w:lang w:val="en-IN"/>
        </w:rPr>
        <w:t>3. Regular Security Audits:</w:t>
      </w:r>
      <w:r>
        <w:rPr>
          <w:rFonts w:hint="default" w:ascii="Times New Roman" w:hAnsi="Times New Roman"/>
          <w:b w:val="0"/>
          <w:bCs w:val="0"/>
          <w:sz w:val="28"/>
          <w:szCs w:val="28"/>
          <w:lang w:val="en-IN"/>
        </w:rPr>
        <w:t xml:space="preserve"> Perform regular security audits to identify and address potential security vulnerabilities.</w:t>
      </w:r>
    </w:p>
    <w:p w14:paraId="75C078CB">
      <w:pPr>
        <w:rPr>
          <w:rFonts w:hint="default" w:ascii="Times New Roman" w:hAnsi="Times New Roman"/>
          <w:b/>
          <w:bCs/>
          <w:sz w:val="28"/>
          <w:szCs w:val="28"/>
          <w:lang w:val="en-IN"/>
        </w:rPr>
      </w:pPr>
    </w:p>
    <w:p w14:paraId="358C38AD">
      <w:pPr>
        <w:rPr>
          <w:rFonts w:hint="default" w:ascii="Times New Roman" w:hAnsi="Times New Roman"/>
          <w:b/>
          <w:bCs/>
          <w:sz w:val="28"/>
          <w:szCs w:val="28"/>
          <w:lang w:val="en-IN"/>
        </w:rPr>
      </w:pPr>
      <w:r>
        <w:rPr>
          <w:rFonts w:hint="default" w:ascii="Times New Roman" w:hAnsi="Times New Roman"/>
          <w:b/>
          <w:bCs/>
          <w:sz w:val="28"/>
          <w:szCs w:val="28"/>
          <w:lang w:val="en-IN"/>
        </w:rPr>
        <w:t>User Experience (UX) Enhancements</w:t>
      </w:r>
    </w:p>
    <w:p w14:paraId="474B05ED">
      <w:pPr>
        <w:rPr>
          <w:rFonts w:hint="default" w:ascii="Times New Roman" w:hAnsi="Times New Roman"/>
          <w:b/>
          <w:bCs/>
          <w:sz w:val="28"/>
          <w:szCs w:val="28"/>
          <w:lang w:val="en-IN"/>
        </w:rPr>
      </w:pPr>
    </w:p>
    <w:p w14:paraId="4CB5664F">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1. Mobile App: </w:t>
      </w:r>
      <w:r>
        <w:rPr>
          <w:rFonts w:hint="default" w:ascii="Times New Roman" w:hAnsi="Times New Roman"/>
          <w:b w:val="0"/>
          <w:bCs w:val="0"/>
          <w:sz w:val="28"/>
          <w:szCs w:val="28"/>
          <w:lang w:val="en-IN"/>
        </w:rPr>
        <w:t>Develop a mobile app to provide users with a more convenient and accessible way to register complaints.</w:t>
      </w:r>
    </w:p>
    <w:p w14:paraId="1C75DCEA">
      <w:pPr>
        <w:rPr>
          <w:rFonts w:hint="default" w:ascii="Times New Roman" w:hAnsi="Times New Roman"/>
          <w:b w:val="0"/>
          <w:bCs w:val="0"/>
          <w:sz w:val="28"/>
          <w:szCs w:val="28"/>
          <w:lang w:val="en-IN"/>
        </w:rPr>
      </w:pPr>
      <w:r>
        <w:rPr>
          <w:rFonts w:hint="default" w:ascii="Times New Roman" w:hAnsi="Times New Roman"/>
          <w:b/>
          <w:bCs/>
          <w:sz w:val="28"/>
          <w:szCs w:val="28"/>
          <w:lang w:val="en-IN"/>
        </w:rPr>
        <w:t>2. Personalized Dashboard</w:t>
      </w:r>
      <w:r>
        <w:rPr>
          <w:rFonts w:hint="default" w:ascii="Times New Roman" w:hAnsi="Times New Roman"/>
          <w:b w:val="0"/>
          <w:bCs w:val="0"/>
          <w:sz w:val="28"/>
          <w:szCs w:val="28"/>
          <w:lang w:val="en-IN"/>
        </w:rPr>
        <w:t xml:space="preserve">: Implement a personalized dashboard </w:t>
      </w:r>
      <w:r>
        <w:rPr>
          <w:rFonts w:hint="default" w:ascii="Times New Roman" w:hAnsi="Times New Roman"/>
          <w:b/>
          <w:bCs/>
          <w:sz w:val="28"/>
          <w:szCs w:val="28"/>
          <w:lang w:val="en-IN"/>
        </w:rPr>
        <w:t>to</w:t>
      </w:r>
      <w:r>
        <w:rPr>
          <w:rFonts w:hint="default" w:ascii="Times New Roman" w:hAnsi="Times New Roman"/>
          <w:b w:val="0"/>
          <w:bCs w:val="0"/>
          <w:sz w:val="28"/>
          <w:szCs w:val="28"/>
          <w:lang w:val="en-IN"/>
        </w:rPr>
        <w:t xml:space="preserve"> provide users with a customized view of their complaints and updates.</w:t>
      </w:r>
    </w:p>
    <w:p w14:paraId="5BB30300">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3. Real-time Updates: </w:t>
      </w:r>
      <w:r>
        <w:rPr>
          <w:rFonts w:hint="default" w:ascii="Times New Roman" w:hAnsi="Times New Roman"/>
          <w:b w:val="0"/>
          <w:bCs w:val="0"/>
          <w:sz w:val="28"/>
          <w:szCs w:val="28"/>
          <w:lang w:val="en-IN"/>
        </w:rPr>
        <w:t>Implement real-time updates to provide users with instant notifications and updates on their complaints.</w:t>
      </w:r>
    </w:p>
    <w:p w14:paraId="2015A61A">
      <w:pPr>
        <w:rPr>
          <w:rFonts w:hint="default" w:ascii="Times New Roman" w:hAnsi="Times New Roman"/>
          <w:b/>
          <w:bCs/>
          <w:sz w:val="28"/>
          <w:szCs w:val="28"/>
          <w:lang w:val="en-IN"/>
        </w:rPr>
      </w:pPr>
    </w:p>
    <w:p w14:paraId="3F8C4894">
      <w:pPr>
        <w:rPr>
          <w:rFonts w:hint="default" w:ascii="Times New Roman" w:hAnsi="Times New Roman"/>
          <w:b/>
          <w:bCs/>
          <w:sz w:val="28"/>
          <w:szCs w:val="28"/>
          <w:lang w:val="en-IN"/>
        </w:rPr>
      </w:pPr>
      <w:r>
        <w:rPr>
          <w:rFonts w:hint="default" w:ascii="Times New Roman" w:hAnsi="Times New Roman"/>
          <w:b/>
          <w:bCs/>
          <w:sz w:val="28"/>
          <w:szCs w:val="28"/>
          <w:lang w:val="en-IN"/>
        </w:rPr>
        <w:t>Reporting and Analytics</w:t>
      </w:r>
    </w:p>
    <w:p w14:paraId="5D9F4070">
      <w:pPr>
        <w:rPr>
          <w:rFonts w:hint="default" w:ascii="Times New Roman" w:hAnsi="Times New Roman"/>
          <w:b/>
          <w:bCs/>
          <w:sz w:val="28"/>
          <w:szCs w:val="28"/>
          <w:lang w:val="en-IN"/>
        </w:rPr>
      </w:pPr>
    </w:p>
    <w:p w14:paraId="01765B90">
      <w:pPr>
        <w:rPr>
          <w:rFonts w:hint="default" w:ascii="Times New Roman" w:hAnsi="Times New Roman"/>
          <w:b/>
          <w:bCs/>
          <w:sz w:val="28"/>
          <w:szCs w:val="28"/>
          <w:lang w:val="en-IN"/>
        </w:rPr>
      </w:pPr>
      <w:r>
        <w:rPr>
          <w:rFonts w:hint="default" w:ascii="Times New Roman" w:hAnsi="Times New Roman"/>
          <w:b/>
          <w:bCs/>
          <w:sz w:val="28"/>
          <w:szCs w:val="28"/>
          <w:lang w:val="en-IN"/>
        </w:rPr>
        <w:t>1. Customizable Reports: Implement customizable reports to provide administrators with a more detailed and accurate view of complaints and trends.</w:t>
      </w:r>
    </w:p>
    <w:p w14:paraId="7B255693">
      <w:pPr>
        <w:rPr>
          <w:rFonts w:hint="default" w:ascii="Times New Roman" w:hAnsi="Times New Roman"/>
          <w:b w:val="0"/>
          <w:bCs w:val="0"/>
          <w:sz w:val="28"/>
          <w:szCs w:val="28"/>
          <w:lang w:val="en-IN"/>
        </w:rPr>
      </w:pPr>
      <w:r>
        <w:rPr>
          <w:rFonts w:hint="default" w:ascii="Times New Roman" w:hAnsi="Times New Roman"/>
          <w:b/>
          <w:bCs/>
          <w:sz w:val="28"/>
          <w:szCs w:val="28"/>
          <w:lang w:val="en-IN"/>
        </w:rPr>
        <w:t>2. Real-time Analytics:</w:t>
      </w:r>
      <w:r>
        <w:rPr>
          <w:rFonts w:hint="default" w:ascii="Times New Roman" w:hAnsi="Times New Roman"/>
          <w:b w:val="0"/>
          <w:bCs w:val="0"/>
          <w:sz w:val="28"/>
          <w:szCs w:val="28"/>
          <w:lang w:val="en-IN"/>
        </w:rPr>
        <w:t xml:space="preserve"> Implement real-time analytics to provide administrators with instant insights and trends on complaints and user b</w:t>
      </w:r>
      <w:r>
        <w:rPr>
          <w:rFonts w:hint="default" w:ascii="Times New Roman" w:hAnsi="Times New Roman"/>
          <w:b/>
          <w:bCs/>
          <w:sz w:val="28"/>
          <w:szCs w:val="28"/>
          <w:lang w:val="en-IN"/>
        </w:rPr>
        <w:t>e</w:t>
      </w:r>
      <w:r>
        <w:rPr>
          <w:rFonts w:hint="default" w:ascii="Times New Roman" w:hAnsi="Times New Roman"/>
          <w:b w:val="0"/>
          <w:bCs w:val="0"/>
          <w:sz w:val="28"/>
          <w:szCs w:val="28"/>
          <w:lang w:val="en-IN"/>
        </w:rPr>
        <w:t>havior.</w:t>
      </w:r>
    </w:p>
    <w:p w14:paraId="25C40D6A">
      <w:pPr>
        <w:rPr>
          <w:rFonts w:hint="default" w:ascii="Times New Roman" w:hAnsi="Times New Roman"/>
          <w:b w:val="0"/>
          <w:bCs w:val="0"/>
          <w:sz w:val="28"/>
          <w:szCs w:val="28"/>
          <w:lang w:val="en-IN"/>
        </w:rPr>
      </w:pPr>
      <w:r>
        <w:rPr>
          <w:rFonts w:hint="default" w:ascii="Times New Roman" w:hAnsi="Times New Roman"/>
          <w:b/>
          <w:bCs/>
          <w:sz w:val="28"/>
          <w:szCs w:val="28"/>
          <w:lang w:val="en-IN"/>
        </w:rPr>
        <w:t>3. Data Visualization:</w:t>
      </w:r>
      <w:r>
        <w:rPr>
          <w:rFonts w:hint="default" w:ascii="Times New Roman" w:hAnsi="Times New Roman"/>
          <w:b w:val="0"/>
          <w:bCs w:val="0"/>
          <w:sz w:val="28"/>
          <w:szCs w:val="28"/>
          <w:lang w:val="en-IN"/>
        </w:rPr>
        <w:t xml:space="preserve"> Implement data visualization to provide administrators with a more intuitive and interactive way to view and analyze complaint data.</w:t>
      </w:r>
    </w:p>
    <w:p w14:paraId="0F32EC9B">
      <w:pPr>
        <w:rPr>
          <w:rFonts w:hint="default" w:ascii="Times New Roman" w:hAnsi="Times New Roman"/>
          <w:b/>
          <w:bCs/>
          <w:sz w:val="28"/>
          <w:szCs w:val="28"/>
          <w:lang w:val="en-IN"/>
        </w:rPr>
      </w:pPr>
    </w:p>
    <w:p w14:paraId="09EE849A">
      <w:pPr>
        <w:rPr>
          <w:rFonts w:hint="default" w:ascii="Times New Roman" w:hAnsi="Times New Roman"/>
          <w:b/>
          <w:bCs/>
          <w:sz w:val="28"/>
          <w:szCs w:val="28"/>
          <w:lang w:val="en-IN"/>
        </w:rPr>
      </w:pPr>
      <w:r>
        <w:rPr>
          <w:rFonts w:hint="default" w:ascii="Times New Roman" w:hAnsi="Times New Roman"/>
          <w:b/>
          <w:bCs/>
          <w:sz w:val="28"/>
          <w:szCs w:val="28"/>
          <w:lang w:val="en-US"/>
        </w:rPr>
        <w:t xml:space="preserve"> </w:t>
      </w:r>
    </w:p>
    <w:p w14:paraId="1379177E">
      <w:pPr>
        <w:rPr>
          <w:rFonts w:hint="default" w:ascii="Times New Roman" w:hAnsi="Times New Roman"/>
          <w:b/>
          <w:bCs/>
          <w:sz w:val="28"/>
          <w:szCs w:val="28"/>
          <w:lang w:val="en-IN"/>
        </w:rPr>
      </w:pPr>
    </w:p>
    <w:p w14:paraId="5159B17C">
      <w:pPr>
        <w:rPr>
          <w:rFonts w:hint="default" w:ascii="Times New Roman" w:hAnsi="Times New Roman"/>
          <w:b/>
          <w:bCs/>
          <w:sz w:val="28"/>
          <w:szCs w:val="28"/>
          <w:lang w:val="en-IN"/>
        </w:rPr>
      </w:pPr>
      <w:r>
        <w:rPr>
          <w:rFonts w:hint="default" w:ascii="Times New Roman" w:hAnsi="Times New Roman"/>
          <w:b/>
          <w:bCs/>
          <w:sz w:val="28"/>
          <w:szCs w:val="28"/>
          <w:lang w:val="en-US"/>
        </w:rPr>
        <w:t xml:space="preserve">  </w:t>
      </w:r>
      <w:r>
        <w:rPr>
          <w:rFonts w:hint="default" w:ascii="Times New Roman" w:hAnsi="Times New Roman"/>
          <w:b/>
          <w:bCs/>
          <w:sz w:val="28"/>
          <w:szCs w:val="28"/>
          <w:lang w:val="en-IN"/>
        </w:rPr>
        <w:t>Scalability and Performance</w:t>
      </w:r>
    </w:p>
    <w:p w14:paraId="17225116">
      <w:pPr>
        <w:rPr>
          <w:rFonts w:hint="default" w:ascii="Times New Roman" w:hAnsi="Times New Roman"/>
          <w:b/>
          <w:bCs/>
          <w:sz w:val="28"/>
          <w:szCs w:val="28"/>
          <w:lang w:val="en-IN"/>
        </w:rPr>
      </w:pPr>
      <w:bookmarkStart w:id="0" w:name="_GoBack"/>
      <w:bookmarkEnd w:id="0"/>
    </w:p>
    <w:p w14:paraId="7B083712">
      <w:pPr>
        <w:ind w:firstLineChars="200"/>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1. Load Balancing: </w:t>
      </w:r>
      <w:r>
        <w:rPr>
          <w:rFonts w:hint="default" w:ascii="Times New Roman" w:hAnsi="Times New Roman"/>
          <w:b w:val="0"/>
          <w:bCs w:val="0"/>
          <w:sz w:val="28"/>
          <w:szCs w:val="28"/>
          <w:lang w:val="en-IN"/>
        </w:rPr>
        <w:t>Implement load balancing to distribute traffic and improve system performance.</w:t>
      </w:r>
    </w:p>
    <w:p w14:paraId="4751CE79">
      <w:pPr>
        <w:rPr>
          <w:rFonts w:hint="default" w:ascii="Times New Roman" w:hAnsi="Times New Roman"/>
          <w:b w:val="0"/>
          <w:bCs w:val="0"/>
          <w:sz w:val="28"/>
          <w:szCs w:val="28"/>
          <w:lang w:val="en-IN"/>
        </w:rPr>
      </w:pPr>
      <w:r>
        <w:rPr>
          <w:rFonts w:hint="default" w:ascii="Times New Roman" w:hAnsi="Times New Roman"/>
          <w:b/>
          <w:bCs/>
          <w:sz w:val="28"/>
          <w:szCs w:val="28"/>
          <w:lang w:val="en-US"/>
        </w:rPr>
        <w:t xml:space="preserve">        </w:t>
      </w:r>
      <w:r>
        <w:rPr>
          <w:rFonts w:hint="default" w:ascii="Times New Roman" w:hAnsi="Times New Roman"/>
          <w:b/>
          <w:bCs/>
          <w:sz w:val="28"/>
          <w:szCs w:val="28"/>
          <w:lang w:val="en-IN"/>
        </w:rPr>
        <w:t xml:space="preserve">2. Caching: </w:t>
      </w:r>
      <w:r>
        <w:rPr>
          <w:rFonts w:hint="default" w:ascii="Times New Roman" w:hAnsi="Times New Roman"/>
          <w:b w:val="0"/>
          <w:bCs w:val="0"/>
          <w:sz w:val="28"/>
          <w:szCs w:val="28"/>
          <w:lang w:val="en-IN"/>
        </w:rPr>
        <w:t>Implement caching to reduce the load on the database and improve system performance.</w:t>
      </w:r>
    </w:p>
    <w:p w14:paraId="005B5AE9">
      <w:pPr>
        <w:rPr>
          <w:rFonts w:hint="default" w:ascii="Times New Roman" w:hAnsi="Times New Roman"/>
          <w:b w:val="0"/>
          <w:bCs w:val="0"/>
          <w:sz w:val="28"/>
          <w:szCs w:val="28"/>
          <w:lang w:val="en-IN"/>
        </w:rPr>
      </w:pPr>
      <w:r>
        <w:rPr>
          <w:rFonts w:hint="default" w:ascii="Times New Roman" w:hAnsi="Times New Roman"/>
          <w:b/>
          <w:bCs/>
          <w:sz w:val="28"/>
          <w:szCs w:val="28"/>
          <w:lang w:val="en-US"/>
        </w:rPr>
        <w:t xml:space="preserve">       </w:t>
      </w:r>
      <w:r>
        <w:rPr>
          <w:rFonts w:hint="default" w:ascii="Times New Roman" w:hAnsi="Times New Roman"/>
          <w:b/>
          <w:bCs/>
          <w:sz w:val="28"/>
          <w:szCs w:val="28"/>
          <w:lang w:val="en-IN"/>
        </w:rPr>
        <w:t xml:space="preserve">3. Cloud Hosting: </w:t>
      </w:r>
      <w:r>
        <w:rPr>
          <w:rFonts w:hint="default" w:ascii="Times New Roman" w:hAnsi="Times New Roman"/>
          <w:b w:val="0"/>
          <w:bCs w:val="0"/>
          <w:sz w:val="28"/>
          <w:szCs w:val="28"/>
          <w:lang w:val="en-IN"/>
        </w:rPr>
        <w:t>Consider hosting the system on a cloud platform to improve scalability and performance.Integrations</w:t>
      </w:r>
    </w:p>
    <w:p w14:paraId="3F1E196B">
      <w:pPr>
        <w:rPr>
          <w:rFonts w:hint="default" w:ascii="Times New Roman" w:hAnsi="Times New Roman"/>
          <w:b/>
          <w:bCs/>
          <w:sz w:val="28"/>
          <w:szCs w:val="28"/>
          <w:lang w:val="en-IN"/>
        </w:rPr>
      </w:pPr>
    </w:p>
    <w:p w14:paraId="50497C1C">
      <w:pPr>
        <w:rPr>
          <w:rFonts w:hint="default" w:ascii="Times New Roman" w:hAnsi="Times New Roman"/>
          <w:b/>
          <w:bCs/>
          <w:sz w:val="28"/>
          <w:szCs w:val="28"/>
          <w:lang w:val="en-IN"/>
        </w:rPr>
      </w:pPr>
    </w:p>
    <w:p w14:paraId="57303B4C">
      <w:pPr>
        <w:rPr>
          <w:rFonts w:hint="default" w:ascii="Times New Roman" w:hAnsi="Times New Roman"/>
          <w:b/>
          <w:bCs/>
          <w:sz w:val="32"/>
          <w:szCs w:val="32"/>
          <w:lang w:val="en-IN"/>
        </w:rPr>
      </w:pPr>
      <w:r>
        <w:rPr>
          <w:rFonts w:hint="default" w:ascii="Times New Roman" w:hAnsi="Times New Roman"/>
          <w:b/>
          <w:bCs/>
          <w:sz w:val="32"/>
          <w:szCs w:val="32"/>
          <w:lang w:val="en-IN"/>
        </w:rPr>
        <w:t>Conculsion</w:t>
      </w:r>
    </w:p>
    <w:p w14:paraId="64DAB6E6">
      <w:pPr>
        <w:ind w:firstLine="700" w:firstLineChars="25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Complaint Management System was developed to enhance the current scenario by using the mobile application. Therefore, Complaint Management System was able to provide several channels for filing the complaint, which enables users to send the complaint easier, and also provides the channel for progress tracking by using the mobile application. Moreover, the system was capable of classifying the complaint and directly sending to the appropriate responsible department, therefore, the system could reduce the cost of hiring the staff and time of the operation. In addition, this system could decrease the duplicate complaints by suggesting the similar complaint to users. Finally, the system generates the data visualization for the summary of complaint data.</w:t>
      </w:r>
    </w:p>
    <w:p w14:paraId="264A5187">
      <w:pPr>
        <w:rPr>
          <w:rFonts w:hint="default" w:ascii="Times New Roman" w:hAnsi="Times New Roman"/>
          <w:b/>
          <w:bCs/>
          <w:sz w:val="28"/>
          <w:szCs w:val="28"/>
          <w:lang w:val="en-IN"/>
        </w:rPr>
      </w:pPr>
    </w:p>
    <w:p w14:paraId="2BC57D4F">
      <w:pPr>
        <w:numPr>
          <w:ilvl w:val="0"/>
          <w:numId w:val="0"/>
        </w:numPr>
        <w:rPr>
          <w:rFonts w:hint="default" w:ascii="Times New Roman" w:hAnsi="Times New Roman"/>
          <w:b/>
          <w:bCs/>
          <w:sz w:val="28"/>
          <w:szCs w:val="28"/>
          <w:lang w:val="en-IN"/>
        </w:rPr>
      </w:pPr>
      <w:r>
        <w:rPr>
          <w:rFonts w:hint="default" w:ascii="Times New Roman" w:hAnsi="Times New Roman"/>
          <w:b/>
          <w:bCs/>
          <w:sz w:val="28"/>
          <w:szCs w:val="28"/>
          <w:lang w:val="en-IN"/>
        </w:rPr>
        <w:t xml:space="preserve">    </w:t>
      </w:r>
    </w:p>
    <w:p w14:paraId="1B80E176">
      <w:pPr>
        <w:rPr>
          <w:rFonts w:hint="default"/>
          <w:lang w:val="en-IN"/>
        </w:rPr>
      </w:pPr>
      <w:r>
        <w:rPr>
          <w:rFonts w:hint="default" w:ascii="Times New Roman" w:hAnsi="Times New Roman" w:cs="Times New Roman"/>
          <w:sz w:val="28"/>
          <w:szCs w:val="28"/>
          <w:lang w:val="en-IN"/>
        </w:rPr>
        <w:t xml:space="preserve"> </w:t>
      </w:r>
      <w:r>
        <w:rPr>
          <w:rFonts w:hint="default" w:ascii="Times New Roman" w:hAnsi="Times New Roman" w:cs="Times New Roman"/>
          <w:b/>
          <w:bCs/>
          <w:sz w:val="28"/>
          <w:szCs w:val="28"/>
          <w:lang w:val="en-IN"/>
        </w:rPr>
        <w:t xml:space="preserve"> </w:t>
      </w:r>
    </w:p>
    <w:p w14:paraId="5669D5A8">
      <w:pPr>
        <w:rPr>
          <w:rFonts w:hint="default"/>
          <w:lang w:val="en-IN"/>
        </w:rPr>
      </w:pPr>
    </w:p>
    <w:p w14:paraId="4D96DB68">
      <w:pPr>
        <w:rPr>
          <w:rFonts w:hint="default"/>
          <w:lang w:val="en-IN"/>
        </w:rPr>
      </w:pPr>
    </w:p>
    <w:p w14:paraId="2249C893">
      <w:pPr>
        <w:rPr>
          <w:rFonts w:hint="default"/>
          <w:lang w:val="en-IN"/>
        </w:rPr>
      </w:pPr>
    </w:p>
    <w:p w14:paraId="1DC85DE2">
      <w:pPr>
        <w:rPr>
          <w:rFonts w:hint="default"/>
          <w:lang w:val="en-IN"/>
        </w:rPr>
      </w:pPr>
    </w:p>
    <w:p w14:paraId="11572313">
      <w:pPr>
        <w:rPr>
          <w:rFonts w:hint="default"/>
          <w:lang w:val="en-IN"/>
        </w:rPr>
      </w:pPr>
    </w:p>
    <w:p w14:paraId="1294409B">
      <w:pPr>
        <w:rPr>
          <w:rFonts w:hint="default"/>
          <w:lang w:val="en-IN"/>
        </w:rPr>
      </w:pPr>
    </w:p>
    <w:p w14:paraId="4725901C">
      <w:pPr>
        <w:rPr>
          <w:rFonts w:hint="default"/>
          <w:lang w:val="en-IN"/>
        </w:rPr>
      </w:pPr>
    </w:p>
    <w:p w14:paraId="24F264CC">
      <w:pPr>
        <w:rPr>
          <w:rFonts w:hint="default"/>
          <w:lang w:val="en-IN"/>
        </w:rPr>
      </w:pPr>
    </w:p>
    <w:p w14:paraId="508D7DB0">
      <w:pPr>
        <w:rPr>
          <w:rFonts w:hint="default"/>
          <w:lang w:val="en-IN"/>
        </w:rPr>
      </w:pPr>
    </w:p>
    <w:sectPr>
      <w:headerReference r:id="rId6" w:type="default"/>
      <w:pgSz w:w="12240" w:h="15840"/>
      <w:pgMar w:top="630" w:right="1260" w:bottom="720" w:left="1440" w:header="720" w:footer="720" w:gutter="0"/>
      <w:pgBorders>
        <w:top w:val="single" w:color="auto" w:sz="12" w:space="3"/>
        <w:left w:val="single" w:color="auto" w:sz="12" w:space="3"/>
        <w:bottom w:val="single" w:color="auto" w:sz="12" w:space="3"/>
        <w:right w:val="single" w:color="auto" w:sz="12" w:space="3"/>
      </w:pgBorders>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86"/>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BE6897">
    <w:pPr>
      <w:pStyle w:val="5"/>
    </w:pPr>
    <w:r>
      <w:rPr>
        <w:sz w:val="18"/>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Text Box 4"/>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5DD0C196">
                          <w:pPr>
                            <w:pStyle w:val="5"/>
                          </w:pPr>
                          <w:r>
                            <w:fldChar w:fldCharType="begin"/>
                          </w:r>
                          <w:r>
                            <w:instrText xml:space="preserve"> PAGE  \* MERGEFORMAT </w:instrText>
                          </w:r>
                          <w:r>
                            <w:fldChar w:fldCharType="separate"/>
                          </w:r>
                          <w:r>
                            <w:t>1</w:t>
                          </w:r>
                          <w:r>
                            <w:fldChar w:fldCharType="end"/>
                          </w:r>
                        </w:p>
                      </w:txbxContent>
                    </wps:txbx>
                    <wps:bodyPr vert="horz" wrap="none" lIns="0" tIns="0" rIns="0" bIns="0" anchor="t" upright="0">
                      <a:spAutoFit/>
                    </wps:bodyPr>
                  </wps:wsp>
                </a:graphicData>
              </a:graphic>
            </wp:anchor>
          </w:drawing>
        </mc:Choice>
        <mc:Fallback>
          <w:pict>
            <v:rect id="Text Box 4"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uXW5UtAAAAAFAQAADwAAAAAAAAABACAAAAAiAAAAZHJzL2Rvd25yZXYueG1sUEsB&#10;AhQAFAAAAAgAh07iQEfAomHEAQAAnQMAAA4AAAAAAAAAAQAgAAAAHwEAAGRycy9lMm9Eb2MueG1s&#10;UEsFBgAAAAAGAAYAWQEAAFUFAAAAAA==&#10;">
              <v:fill on="f" focussize="0,0"/>
              <v:stroke on="f"/>
              <v:imagedata o:title=""/>
              <o:lock v:ext="edit" aspectratio="f"/>
              <v:textbox inset="0mm,0mm,0mm,0mm" style="mso-fit-shape-to-text:t;">
                <w:txbxContent>
                  <w:p w14:paraId="5DD0C196">
                    <w:pPr>
                      <w:pStyle w:val="5"/>
                    </w:pPr>
                    <w:r>
                      <w:fldChar w:fldCharType="begin"/>
                    </w:r>
                    <w:r>
                      <w:instrText xml:space="preserve"> PAGE  \* MERGEFORMAT </w:instrText>
                    </w:r>
                    <w:r>
                      <w:fldChar w:fldCharType="separate"/>
                    </w:r>
                    <w:r>
                      <w:t>1</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3F4746">
    <w:pPr>
      <w:pStyle w:val="6"/>
    </w:pPr>
    <w:r>
      <w:rPr>
        <w:sz w:val="18"/>
      </w:rPr>
      <mc:AlternateContent>
        <mc:Choice Requires="wps">
          <w:drawing>
            <wp:anchor distT="0" distB="0" distL="0" distR="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4098" name="Text Box 6"/>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35C5ECF3">
                          <w:pPr>
                            <w:pStyle w:val="6"/>
                          </w:pPr>
                          <w:r>
                            <w:fldChar w:fldCharType="begin"/>
                          </w:r>
                          <w:r>
                            <w:instrText xml:space="preserve"> PAGE  \* MERGEFORMAT </w:instrText>
                          </w:r>
                          <w:r>
                            <w:fldChar w:fldCharType="separate"/>
                          </w:r>
                          <w:r>
                            <w:t>1</w:t>
                          </w:r>
                          <w:r>
                            <w:fldChar w:fldCharType="end"/>
                          </w:r>
                        </w:p>
                      </w:txbxContent>
                    </wps:txbx>
                    <wps:bodyPr vert="horz" wrap="none" lIns="0" tIns="0" rIns="0" bIns="0" anchor="t" upright="0">
                      <a:spAutoFit/>
                    </wps:bodyPr>
                  </wps:wsp>
                </a:graphicData>
              </a:graphic>
            </wp:anchor>
          </w:drawing>
        </mc:Choice>
        <mc:Fallback>
          <w:pict>
            <v:rect id="Text Box 6" o:spid="_x0000_s1026" o:spt="1"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5dblS0AAAAAUBAAAPAAAAAAAAAAEAIAAAACIAAABkcnMvZG93bnJldi54bWxQSwEC&#10;FAAUAAAACACHTuJAzC+MpMMBAACdAwAADgAAAAAAAAABACAAAAAfAQAAZHJzL2Uyb0RvYy54bWxQ&#10;SwUGAAAAAAYABgBZAQAAVAUAAAAA&#10;">
              <v:fill on="f" focussize="0,0"/>
              <v:stroke on="f"/>
              <v:imagedata o:title=""/>
              <o:lock v:ext="edit" aspectratio="f"/>
              <v:textbox inset="0mm,0mm,0mm,0mm" style="mso-fit-shape-to-text:t;">
                <w:txbxContent>
                  <w:p w14:paraId="35C5ECF3">
                    <w:pPr>
                      <w:pStyle w:val="6"/>
                    </w:pPr>
                    <w:r>
                      <w:fldChar w:fldCharType="begin"/>
                    </w:r>
                    <w:r>
                      <w:instrText xml:space="preserve"> PAGE  \* MERGEFORMAT </w:instrText>
                    </w:r>
                    <w:r>
                      <w:fldChar w:fldCharType="separate"/>
                    </w:r>
                    <w:r>
                      <w:t>1</w:t>
                    </w:r>
                    <w:r>
                      <w:fldChar w:fldCharType="end"/>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000001"/>
    <w:multiLevelType w:val="singleLevel"/>
    <w:tmpl w:val="00000001"/>
    <w:lvl w:ilvl="0" w:tentative="0">
      <w:start w:val="1"/>
      <w:numFmt w:val="decimal"/>
      <w:lvlText w:val="%1."/>
      <w:lvlJc w:val="left"/>
      <w:pPr>
        <w:tabs>
          <w:tab w:val="left" w:pos="425"/>
        </w:tabs>
        <w:ind w:left="425" w:leftChars="0" w:hanging="425" w:firstLineChars="0"/>
      </w:pPr>
      <w:rPr>
        <w:rFonts w:hint="default"/>
      </w:rPr>
    </w:lvl>
  </w:abstractNum>
  <w:abstractNum w:abstractNumId="2">
    <w:nsid w:val="00000002"/>
    <w:multiLevelType w:val="singleLevel"/>
    <w:tmpl w:val="000000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0000003"/>
    <w:multiLevelType w:val="singleLevel"/>
    <w:tmpl w:val="0000000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792A18"/>
    <w:rsid w:val="6AA51113"/>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Lath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Latha"/>
      <w:kern w:val="2"/>
      <w:sz w:val="22"/>
      <w:szCs w:val="22"/>
      <w:lang w:val="en-IN" w:eastAsia="en-US" w:bidi="ar-SA"/>
    </w:rPr>
  </w:style>
  <w:style w:type="character" w:default="1" w:styleId="2">
    <w:name w:val="Default Paragraph Font"/>
    <w:qFormat/>
    <w:uiPriority w:val="1"/>
  </w:style>
  <w:style w:type="table" w:default="1" w:styleId="3">
    <w:name w:val="Normal Table"/>
    <w:qFormat/>
    <w:uiPriority w:val="99"/>
    <w:tblPr>
      <w:tblCellMar>
        <w:top w:w="0" w:type="dxa"/>
        <w:left w:w="108" w:type="dxa"/>
        <w:bottom w:w="0" w:type="dxa"/>
        <w:right w:w="108" w:type="dxa"/>
      </w:tblCellMar>
    </w:tblPr>
  </w:style>
  <w:style w:type="paragraph" w:styleId="4">
    <w:name w:val="Balloon Text"/>
    <w:basedOn w:val="1"/>
    <w:link w:val="9"/>
    <w:qFormat/>
    <w:uiPriority w:val="99"/>
    <w:pPr>
      <w:spacing w:after="0" w:line="240" w:lineRule="auto"/>
    </w:pPr>
    <w:rPr>
      <w:rFonts w:ascii="Tahoma" w:hAnsi="Tahoma" w:cs="Tahoma"/>
      <w:sz w:val="16"/>
      <w:szCs w:val="16"/>
    </w:rPr>
  </w:style>
  <w:style w:type="paragraph" w:styleId="5">
    <w:name w:val="footer"/>
    <w:basedOn w:val="1"/>
    <w:qFormat/>
    <w:uiPriority w:val="99"/>
    <w:pPr>
      <w:tabs>
        <w:tab w:val="center" w:pos="4153"/>
        <w:tab w:val="right" w:pos="8306"/>
      </w:tabs>
      <w:snapToGrid w:val="0"/>
      <w:jc w:val="left"/>
    </w:pPr>
    <w:rPr>
      <w:sz w:val="18"/>
      <w:szCs w:val="18"/>
    </w:rPr>
  </w:style>
  <w:style w:type="paragraph" w:styleId="6">
    <w:name w:val="header"/>
    <w:basedOn w:val="1"/>
    <w:qFormat/>
    <w:uiPriority w:val="99"/>
    <w:pPr>
      <w:tabs>
        <w:tab w:val="center" w:pos="4153"/>
        <w:tab w:val="right" w:pos="8306"/>
      </w:tabs>
      <w:snapToGrid w:val="0"/>
    </w:pPr>
    <w:rPr>
      <w:sz w:val="18"/>
      <w:szCs w:val="18"/>
    </w:rPr>
  </w:style>
  <w:style w:type="character" w:styleId="7">
    <w:name w:val="Hyperlink"/>
    <w:basedOn w:val="2"/>
    <w:qFormat/>
    <w:uiPriority w:val="99"/>
    <w:rPr>
      <w:color w:val="0000FF"/>
      <w:u w:val="single"/>
    </w:rPr>
  </w:style>
  <w:style w:type="paragraph" w:styleId="8">
    <w:name w:val="List Paragraph"/>
    <w:basedOn w:val="1"/>
    <w:qFormat/>
    <w:uiPriority w:val="34"/>
    <w:pPr>
      <w:ind w:left="720"/>
      <w:contextualSpacing/>
    </w:pPr>
  </w:style>
  <w:style w:type="character" w:customStyle="1" w:styleId="9">
    <w:name w:val="Balloon Text Char"/>
    <w:basedOn w:val="2"/>
    <w:link w:val="4"/>
    <w:qFormat/>
    <w:uiPriority w:val="99"/>
    <w:rPr>
      <w:rFonts w:ascii="Tahoma" w:hAnsi="Tahoma" w:eastAsia="SimSun" w:cs="Tahoma"/>
      <w:kern w:val="2"/>
      <w:sz w:val="16"/>
      <w:szCs w:val="16"/>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56</Pages>
  <Words>5716</Words>
  <Characters>35039</Characters>
  <Paragraphs>1164</Paragraphs>
  <TotalTime>32</TotalTime>
  <ScaleCrop>false</ScaleCrop>
  <LinksUpToDate>false</LinksUpToDate>
  <CharactersWithSpaces>41039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2023-09-29T13:53:00Z</dcterms:created>
  <dc:creator>surendra</dc:creator>
  <cp:lastModifiedBy>WPS_1634628136</cp:lastModifiedBy>
  <dcterms:modified xsi:type="dcterms:W3CDTF">2024-12-21T05:34:35Z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8F87F9E8708549799A8F0099818A4F3E_13</vt:lpwstr>
  </property>
</Properties>
</file>